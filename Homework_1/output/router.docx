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2E" w:rsidRDefault="00C9702E" w:rsidP="003162BA">
      <w:pPr>
        <w:spacing w:line="360" w:lineRule="auto"/>
        <w:jc w:val="center"/>
        <w:rPr>
          <w:b/>
          <w:sz w:val="22"/>
        </w:rPr>
      </w:pPr>
      <w:r w:rsidRPr="003162BA">
        <w:rPr>
          <w:b/>
          <w:sz w:val="22"/>
        </w:rPr>
        <w:t>路由器部分</w:t>
      </w:r>
    </w:p>
    <w:p w:rsidR="00227B1D" w:rsidRDefault="00160DC9">
      <w:pPr>
        <w:pStyle w:val="21"/>
        <w:tabs>
          <w:tab w:val="left" w:pos="840"/>
          <w:tab w:val="right" w:leader="dot" w:pos="8296"/>
        </w:tabs>
        <w:rPr>
          <w:rFonts w:asciiTheme="minorHAnsi" w:eastAsiaTheme="minorEastAsia" w:hAnsiTheme="minorHAnsi" w:cstheme="minorBidi"/>
          <w:noProof/>
        </w:rPr>
      </w:pPr>
      <w:r>
        <w:rPr>
          <w:b/>
          <w:sz w:val="22"/>
        </w:rPr>
        <w:fldChar w:fldCharType="begin"/>
      </w:r>
      <w:r>
        <w:rPr>
          <w:b/>
          <w:sz w:val="22"/>
        </w:rPr>
        <w:instrText xml:space="preserve"> </w:instrText>
      </w:r>
      <w:r>
        <w:rPr>
          <w:rFonts w:hint="eastAsia"/>
          <w:b/>
          <w:sz w:val="22"/>
        </w:rPr>
        <w:instrText>TOC \o "1-3" \h \z \u</w:instrText>
      </w:r>
      <w:r>
        <w:rPr>
          <w:b/>
          <w:sz w:val="22"/>
        </w:rPr>
        <w:instrText xml:space="preserve"> </w:instrText>
      </w:r>
      <w:r>
        <w:rPr>
          <w:b/>
          <w:sz w:val="22"/>
        </w:rPr>
        <w:fldChar w:fldCharType="separate"/>
      </w:r>
      <w:hyperlink w:anchor="_Toc464840474" w:history="1">
        <w:r w:rsidR="00227B1D" w:rsidRPr="000C26C0">
          <w:rPr>
            <w:rStyle w:val="a6"/>
            <w:b/>
            <w:noProof/>
          </w:rPr>
          <w:t>1.</w:t>
        </w:r>
        <w:r w:rsidR="00227B1D">
          <w:rPr>
            <w:rFonts w:asciiTheme="minorHAnsi" w:eastAsiaTheme="minorEastAsia" w:hAnsiTheme="minorHAnsi" w:cstheme="minorBidi"/>
            <w:noProof/>
          </w:rPr>
          <w:tab/>
        </w:r>
        <w:r w:rsidR="00227B1D" w:rsidRPr="000C26C0">
          <w:rPr>
            <w:rStyle w:val="a6"/>
            <w:rFonts w:hint="eastAsia"/>
            <w:b/>
            <w:noProof/>
          </w:rPr>
          <w:t>路由器概述</w:t>
        </w:r>
        <w:r w:rsidR="00227B1D">
          <w:rPr>
            <w:noProof/>
            <w:webHidden/>
          </w:rPr>
          <w:tab/>
        </w:r>
        <w:r w:rsidR="00227B1D">
          <w:rPr>
            <w:noProof/>
            <w:webHidden/>
          </w:rPr>
          <w:fldChar w:fldCharType="begin"/>
        </w:r>
        <w:r w:rsidR="00227B1D">
          <w:rPr>
            <w:noProof/>
            <w:webHidden/>
          </w:rPr>
          <w:instrText xml:space="preserve"> PAGEREF _Toc464840474 \h </w:instrText>
        </w:r>
        <w:r w:rsidR="00227B1D">
          <w:rPr>
            <w:noProof/>
            <w:webHidden/>
          </w:rPr>
        </w:r>
        <w:r w:rsidR="00227B1D">
          <w:rPr>
            <w:noProof/>
            <w:webHidden/>
          </w:rPr>
          <w:fldChar w:fldCharType="separate"/>
        </w:r>
        <w:r w:rsidR="00227B1D">
          <w:rPr>
            <w:noProof/>
            <w:webHidden/>
          </w:rPr>
          <w:t>1</w:t>
        </w:r>
        <w:r w:rsidR="00227B1D">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75" w:history="1">
        <w:r w:rsidRPr="000C26C0">
          <w:rPr>
            <w:rStyle w:val="a6"/>
            <w:noProof/>
          </w:rPr>
          <w:t xml:space="preserve">1.1 </w:t>
        </w:r>
        <w:r w:rsidRPr="000C26C0">
          <w:rPr>
            <w:rStyle w:val="a6"/>
            <w:rFonts w:hint="eastAsia"/>
            <w:noProof/>
          </w:rPr>
          <w:t>路由器的功能</w:t>
        </w:r>
        <w:r>
          <w:rPr>
            <w:noProof/>
            <w:webHidden/>
          </w:rPr>
          <w:tab/>
        </w:r>
        <w:r>
          <w:rPr>
            <w:noProof/>
            <w:webHidden/>
          </w:rPr>
          <w:fldChar w:fldCharType="begin"/>
        </w:r>
        <w:r>
          <w:rPr>
            <w:noProof/>
            <w:webHidden/>
          </w:rPr>
          <w:instrText xml:space="preserve"> PAGEREF _Toc464840475 \h </w:instrText>
        </w:r>
        <w:r>
          <w:rPr>
            <w:noProof/>
            <w:webHidden/>
          </w:rPr>
        </w:r>
        <w:r>
          <w:rPr>
            <w:noProof/>
            <w:webHidden/>
          </w:rPr>
          <w:fldChar w:fldCharType="separate"/>
        </w:r>
        <w:r>
          <w:rPr>
            <w:noProof/>
            <w:webHidden/>
          </w:rPr>
          <w:t>2</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76" w:history="1">
        <w:r w:rsidRPr="000C26C0">
          <w:rPr>
            <w:rStyle w:val="a6"/>
            <w:noProof/>
          </w:rPr>
          <w:t xml:space="preserve">1.2 </w:t>
        </w:r>
        <w:r w:rsidRPr="000C26C0">
          <w:rPr>
            <w:rStyle w:val="a6"/>
            <w:rFonts w:hint="eastAsia"/>
            <w:noProof/>
          </w:rPr>
          <w:t>路由器的任务</w:t>
        </w:r>
        <w:r>
          <w:rPr>
            <w:noProof/>
            <w:webHidden/>
          </w:rPr>
          <w:tab/>
        </w:r>
        <w:r>
          <w:rPr>
            <w:noProof/>
            <w:webHidden/>
          </w:rPr>
          <w:fldChar w:fldCharType="begin"/>
        </w:r>
        <w:r>
          <w:rPr>
            <w:noProof/>
            <w:webHidden/>
          </w:rPr>
          <w:instrText xml:space="preserve"> PAGEREF _Toc464840476 \h </w:instrText>
        </w:r>
        <w:r>
          <w:rPr>
            <w:noProof/>
            <w:webHidden/>
          </w:rPr>
        </w:r>
        <w:r>
          <w:rPr>
            <w:noProof/>
            <w:webHidden/>
          </w:rPr>
          <w:fldChar w:fldCharType="separate"/>
        </w:r>
        <w:r>
          <w:rPr>
            <w:noProof/>
            <w:webHidden/>
          </w:rPr>
          <w:t>2</w:t>
        </w:r>
        <w:r>
          <w:rPr>
            <w:noProof/>
            <w:webHidden/>
          </w:rPr>
          <w:fldChar w:fldCharType="end"/>
        </w:r>
      </w:hyperlink>
    </w:p>
    <w:p w:rsidR="00227B1D" w:rsidRDefault="00227B1D">
      <w:pPr>
        <w:pStyle w:val="21"/>
        <w:tabs>
          <w:tab w:val="left" w:pos="840"/>
          <w:tab w:val="right" w:leader="dot" w:pos="8296"/>
        </w:tabs>
        <w:rPr>
          <w:rFonts w:asciiTheme="minorHAnsi" w:eastAsiaTheme="minorEastAsia" w:hAnsiTheme="minorHAnsi" w:cstheme="minorBidi"/>
          <w:noProof/>
        </w:rPr>
      </w:pPr>
      <w:hyperlink w:anchor="_Toc464840477" w:history="1">
        <w:r w:rsidRPr="000C26C0">
          <w:rPr>
            <w:rStyle w:val="a6"/>
            <w:noProof/>
          </w:rPr>
          <w:t>2.</w:t>
        </w:r>
        <w:r>
          <w:rPr>
            <w:rFonts w:asciiTheme="minorHAnsi" w:eastAsiaTheme="minorEastAsia" w:hAnsiTheme="minorHAnsi" w:cstheme="minorBidi"/>
            <w:noProof/>
          </w:rPr>
          <w:tab/>
        </w:r>
        <w:r w:rsidRPr="000C26C0">
          <w:rPr>
            <w:rStyle w:val="a6"/>
            <w:rFonts w:hint="eastAsia"/>
            <w:noProof/>
          </w:rPr>
          <w:t>路由器的内部结构</w:t>
        </w:r>
        <w:r>
          <w:rPr>
            <w:noProof/>
            <w:webHidden/>
          </w:rPr>
          <w:tab/>
        </w:r>
        <w:r>
          <w:rPr>
            <w:noProof/>
            <w:webHidden/>
          </w:rPr>
          <w:fldChar w:fldCharType="begin"/>
        </w:r>
        <w:r>
          <w:rPr>
            <w:noProof/>
            <w:webHidden/>
          </w:rPr>
          <w:instrText xml:space="preserve"> PAGEREF _Toc464840477 \h </w:instrText>
        </w:r>
        <w:r>
          <w:rPr>
            <w:noProof/>
            <w:webHidden/>
          </w:rPr>
        </w:r>
        <w:r>
          <w:rPr>
            <w:noProof/>
            <w:webHidden/>
          </w:rPr>
          <w:fldChar w:fldCharType="separate"/>
        </w:r>
        <w:r>
          <w:rPr>
            <w:noProof/>
            <w:webHidden/>
          </w:rPr>
          <w:t>3</w:t>
        </w:r>
        <w:r>
          <w:rPr>
            <w:noProof/>
            <w:webHidden/>
          </w:rPr>
          <w:fldChar w:fldCharType="end"/>
        </w:r>
      </w:hyperlink>
    </w:p>
    <w:p w:rsidR="00227B1D" w:rsidRDefault="00227B1D">
      <w:pPr>
        <w:pStyle w:val="21"/>
        <w:tabs>
          <w:tab w:val="left" w:pos="840"/>
          <w:tab w:val="right" w:leader="dot" w:pos="8296"/>
        </w:tabs>
        <w:rPr>
          <w:rFonts w:asciiTheme="minorHAnsi" w:eastAsiaTheme="minorEastAsia" w:hAnsiTheme="minorHAnsi" w:cstheme="minorBidi"/>
          <w:noProof/>
        </w:rPr>
      </w:pPr>
      <w:hyperlink w:anchor="_Toc464840478" w:history="1">
        <w:r w:rsidRPr="000C26C0">
          <w:rPr>
            <w:rStyle w:val="a6"/>
            <w:noProof/>
          </w:rPr>
          <w:t>3.</w:t>
        </w:r>
        <w:r>
          <w:rPr>
            <w:rFonts w:asciiTheme="minorHAnsi" w:eastAsiaTheme="minorEastAsia" w:hAnsiTheme="minorHAnsi" w:cstheme="minorBidi"/>
            <w:noProof/>
          </w:rPr>
          <w:tab/>
        </w:r>
        <w:r w:rsidRPr="000C26C0">
          <w:rPr>
            <w:rStyle w:val="a6"/>
            <w:rFonts w:hint="eastAsia"/>
            <w:noProof/>
          </w:rPr>
          <w:t>路由器的工作原理</w:t>
        </w:r>
        <w:r>
          <w:rPr>
            <w:noProof/>
            <w:webHidden/>
          </w:rPr>
          <w:tab/>
        </w:r>
        <w:r>
          <w:rPr>
            <w:noProof/>
            <w:webHidden/>
          </w:rPr>
          <w:fldChar w:fldCharType="begin"/>
        </w:r>
        <w:r>
          <w:rPr>
            <w:noProof/>
            <w:webHidden/>
          </w:rPr>
          <w:instrText xml:space="preserve"> PAGEREF _Toc464840478 \h </w:instrText>
        </w:r>
        <w:r>
          <w:rPr>
            <w:noProof/>
            <w:webHidden/>
          </w:rPr>
        </w:r>
        <w:r>
          <w:rPr>
            <w:noProof/>
            <w:webHidden/>
          </w:rPr>
          <w:fldChar w:fldCharType="separate"/>
        </w:r>
        <w:r>
          <w:rPr>
            <w:noProof/>
            <w:webHidden/>
          </w:rPr>
          <w:t>4</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79" w:history="1">
        <w:r w:rsidRPr="000C26C0">
          <w:rPr>
            <w:rStyle w:val="a6"/>
            <w:rFonts w:ascii="Segoe UI" w:hAnsi="Segoe UI" w:cs="Segoe UI"/>
            <w:noProof/>
          </w:rPr>
          <w:t xml:space="preserve">3.1 </w:t>
        </w:r>
        <w:r w:rsidRPr="000C26C0">
          <w:rPr>
            <w:rStyle w:val="a6"/>
            <w:rFonts w:ascii="Segoe UI" w:hAnsi="Segoe UI" w:cs="Segoe UI" w:hint="eastAsia"/>
            <w:noProof/>
          </w:rPr>
          <w:t>路由协议的基本概念</w:t>
        </w:r>
        <w:r>
          <w:rPr>
            <w:noProof/>
            <w:webHidden/>
          </w:rPr>
          <w:tab/>
        </w:r>
        <w:r>
          <w:rPr>
            <w:noProof/>
            <w:webHidden/>
          </w:rPr>
          <w:fldChar w:fldCharType="begin"/>
        </w:r>
        <w:r>
          <w:rPr>
            <w:noProof/>
            <w:webHidden/>
          </w:rPr>
          <w:instrText xml:space="preserve"> PAGEREF _Toc464840479 \h </w:instrText>
        </w:r>
        <w:r>
          <w:rPr>
            <w:noProof/>
            <w:webHidden/>
          </w:rPr>
        </w:r>
        <w:r>
          <w:rPr>
            <w:noProof/>
            <w:webHidden/>
          </w:rPr>
          <w:fldChar w:fldCharType="separate"/>
        </w:r>
        <w:r>
          <w:rPr>
            <w:noProof/>
            <w:webHidden/>
          </w:rPr>
          <w:t>5</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0" w:history="1">
        <w:r w:rsidRPr="000C26C0">
          <w:rPr>
            <w:rStyle w:val="a6"/>
            <w:rFonts w:ascii="Segoe UI" w:hAnsi="Segoe UI" w:cs="Segoe UI"/>
            <w:noProof/>
          </w:rPr>
          <w:t xml:space="preserve">3.2 </w:t>
        </w:r>
        <w:r w:rsidRPr="000C26C0">
          <w:rPr>
            <w:rStyle w:val="a6"/>
            <w:rFonts w:ascii="Segoe UI" w:hAnsi="Segoe UI" w:cs="Segoe UI" w:hint="eastAsia"/>
            <w:noProof/>
          </w:rPr>
          <w:t>路由结构</w:t>
        </w:r>
        <w:r>
          <w:rPr>
            <w:noProof/>
            <w:webHidden/>
          </w:rPr>
          <w:tab/>
        </w:r>
        <w:r>
          <w:rPr>
            <w:noProof/>
            <w:webHidden/>
          </w:rPr>
          <w:fldChar w:fldCharType="begin"/>
        </w:r>
        <w:r>
          <w:rPr>
            <w:noProof/>
            <w:webHidden/>
          </w:rPr>
          <w:instrText xml:space="preserve"> PAGEREF _Toc464840480 \h </w:instrText>
        </w:r>
        <w:r>
          <w:rPr>
            <w:noProof/>
            <w:webHidden/>
          </w:rPr>
        </w:r>
        <w:r>
          <w:rPr>
            <w:noProof/>
            <w:webHidden/>
          </w:rPr>
          <w:fldChar w:fldCharType="separate"/>
        </w:r>
        <w:r>
          <w:rPr>
            <w:noProof/>
            <w:webHidden/>
          </w:rPr>
          <w:t>8</w:t>
        </w:r>
        <w:r>
          <w:rPr>
            <w:noProof/>
            <w:webHidden/>
          </w:rPr>
          <w:fldChar w:fldCharType="end"/>
        </w:r>
      </w:hyperlink>
    </w:p>
    <w:p w:rsidR="00227B1D" w:rsidRDefault="00227B1D">
      <w:pPr>
        <w:pStyle w:val="21"/>
        <w:tabs>
          <w:tab w:val="left" w:pos="840"/>
          <w:tab w:val="right" w:leader="dot" w:pos="8296"/>
        </w:tabs>
        <w:rPr>
          <w:rFonts w:asciiTheme="minorHAnsi" w:eastAsiaTheme="minorEastAsia" w:hAnsiTheme="minorHAnsi" w:cstheme="minorBidi"/>
          <w:noProof/>
        </w:rPr>
      </w:pPr>
      <w:hyperlink w:anchor="_Toc464840481" w:history="1">
        <w:r w:rsidRPr="000C26C0">
          <w:rPr>
            <w:rStyle w:val="a6"/>
            <w:noProof/>
          </w:rPr>
          <w:t>4.</w:t>
        </w:r>
        <w:r>
          <w:rPr>
            <w:rFonts w:asciiTheme="minorHAnsi" w:eastAsiaTheme="minorEastAsia" w:hAnsiTheme="minorHAnsi" w:cstheme="minorBidi"/>
            <w:noProof/>
          </w:rPr>
          <w:tab/>
        </w:r>
        <w:r w:rsidRPr="000C26C0">
          <w:rPr>
            <w:rStyle w:val="a6"/>
            <w:rFonts w:hint="eastAsia"/>
            <w:noProof/>
          </w:rPr>
          <w:t>路由器配置</w:t>
        </w:r>
        <w:r>
          <w:rPr>
            <w:noProof/>
            <w:webHidden/>
          </w:rPr>
          <w:tab/>
        </w:r>
        <w:r>
          <w:rPr>
            <w:noProof/>
            <w:webHidden/>
          </w:rPr>
          <w:fldChar w:fldCharType="begin"/>
        </w:r>
        <w:r>
          <w:rPr>
            <w:noProof/>
            <w:webHidden/>
          </w:rPr>
          <w:instrText xml:space="preserve"> PAGEREF _Toc464840481 \h </w:instrText>
        </w:r>
        <w:r>
          <w:rPr>
            <w:noProof/>
            <w:webHidden/>
          </w:rPr>
        </w:r>
        <w:r>
          <w:rPr>
            <w:noProof/>
            <w:webHidden/>
          </w:rPr>
          <w:fldChar w:fldCharType="separate"/>
        </w:r>
        <w:r>
          <w:rPr>
            <w:noProof/>
            <w:webHidden/>
          </w:rPr>
          <w:t>11</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2" w:history="1">
        <w:r w:rsidRPr="000C26C0">
          <w:rPr>
            <w:rStyle w:val="a6"/>
            <w:noProof/>
          </w:rPr>
          <w:t xml:space="preserve">4.1 </w:t>
        </w:r>
        <w:r w:rsidRPr="000C26C0">
          <w:rPr>
            <w:rStyle w:val="a6"/>
            <w:rFonts w:hint="eastAsia"/>
            <w:noProof/>
          </w:rPr>
          <w:t>路由器基础</w:t>
        </w:r>
        <w:r>
          <w:rPr>
            <w:noProof/>
            <w:webHidden/>
          </w:rPr>
          <w:tab/>
        </w:r>
        <w:r>
          <w:rPr>
            <w:noProof/>
            <w:webHidden/>
          </w:rPr>
          <w:fldChar w:fldCharType="begin"/>
        </w:r>
        <w:r>
          <w:rPr>
            <w:noProof/>
            <w:webHidden/>
          </w:rPr>
          <w:instrText xml:space="preserve"> PAGEREF _Toc464840482 \h </w:instrText>
        </w:r>
        <w:r>
          <w:rPr>
            <w:noProof/>
            <w:webHidden/>
          </w:rPr>
        </w:r>
        <w:r>
          <w:rPr>
            <w:noProof/>
            <w:webHidden/>
          </w:rPr>
          <w:fldChar w:fldCharType="separate"/>
        </w:r>
        <w:r>
          <w:rPr>
            <w:noProof/>
            <w:webHidden/>
          </w:rPr>
          <w:t>12</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3" w:history="1">
        <w:r w:rsidRPr="000C26C0">
          <w:rPr>
            <w:rStyle w:val="a6"/>
            <w:noProof/>
          </w:rPr>
          <w:t xml:space="preserve">4.2 </w:t>
        </w:r>
        <w:r w:rsidRPr="000C26C0">
          <w:rPr>
            <w:rStyle w:val="a6"/>
            <w:rFonts w:hint="eastAsia"/>
            <w:noProof/>
          </w:rPr>
          <w:t>路由器配置</w:t>
        </w:r>
        <w:r>
          <w:rPr>
            <w:noProof/>
            <w:webHidden/>
          </w:rPr>
          <w:tab/>
        </w:r>
        <w:r>
          <w:rPr>
            <w:noProof/>
            <w:webHidden/>
          </w:rPr>
          <w:fldChar w:fldCharType="begin"/>
        </w:r>
        <w:r>
          <w:rPr>
            <w:noProof/>
            <w:webHidden/>
          </w:rPr>
          <w:instrText xml:space="preserve"> PAGEREF _Toc464840483 \h </w:instrText>
        </w:r>
        <w:r>
          <w:rPr>
            <w:noProof/>
            <w:webHidden/>
          </w:rPr>
        </w:r>
        <w:r>
          <w:rPr>
            <w:noProof/>
            <w:webHidden/>
          </w:rPr>
          <w:fldChar w:fldCharType="separate"/>
        </w:r>
        <w:r>
          <w:rPr>
            <w:noProof/>
            <w:webHidden/>
          </w:rPr>
          <w:t>15</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4" w:history="1">
        <w:r w:rsidRPr="000C26C0">
          <w:rPr>
            <w:rStyle w:val="a6"/>
            <w:noProof/>
          </w:rPr>
          <w:t>4.3 cisco ios</w:t>
        </w:r>
        <w:r w:rsidRPr="000C26C0">
          <w:rPr>
            <w:rStyle w:val="a6"/>
            <w:rFonts w:hint="eastAsia"/>
            <w:noProof/>
          </w:rPr>
          <w:t>使用方法</w:t>
        </w:r>
        <w:r>
          <w:rPr>
            <w:noProof/>
            <w:webHidden/>
          </w:rPr>
          <w:tab/>
        </w:r>
        <w:r>
          <w:rPr>
            <w:noProof/>
            <w:webHidden/>
          </w:rPr>
          <w:fldChar w:fldCharType="begin"/>
        </w:r>
        <w:r>
          <w:rPr>
            <w:noProof/>
            <w:webHidden/>
          </w:rPr>
          <w:instrText xml:space="preserve"> PAGEREF _Toc464840484 \h </w:instrText>
        </w:r>
        <w:r>
          <w:rPr>
            <w:noProof/>
            <w:webHidden/>
          </w:rPr>
        </w:r>
        <w:r>
          <w:rPr>
            <w:noProof/>
            <w:webHidden/>
          </w:rPr>
          <w:fldChar w:fldCharType="separate"/>
        </w:r>
        <w:r>
          <w:rPr>
            <w:noProof/>
            <w:webHidden/>
          </w:rPr>
          <w:t>23</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5" w:history="1">
        <w:r w:rsidRPr="000C26C0">
          <w:rPr>
            <w:rStyle w:val="a6"/>
            <w:noProof/>
          </w:rPr>
          <w:t xml:space="preserve">4.4 </w:t>
        </w:r>
        <w:r w:rsidRPr="000C26C0">
          <w:rPr>
            <w:rStyle w:val="a6"/>
            <w:rFonts w:hint="eastAsia"/>
            <w:noProof/>
          </w:rPr>
          <w:t>路由器常用配置</w:t>
        </w:r>
        <w:r>
          <w:rPr>
            <w:noProof/>
            <w:webHidden/>
          </w:rPr>
          <w:tab/>
        </w:r>
        <w:r>
          <w:rPr>
            <w:noProof/>
            <w:webHidden/>
          </w:rPr>
          <w:fldChar w:fldCharType="begin"/>
        </w:r>
        <w:r>
          <w:rPr>
            <w:noProof/>
            <w:webHidden/>
          </w:rPr>
          <w:instrText xml:space="preserve"> PAGEREF _Toc464840485 \h </w:instrText>
        </w:r>
        <w:r>
          <w:rPr>
            <w:noProof/>
            <w:webHidden/>
          </w:rPr>
        </w:r>
        <w:r>
          <w:rPr>
            <w:noProof/>
            <w:webHidden/>
          </w:rPr>
          <w:fldChar w:fldCharType="separate"/>
        </w:r>
        <w:r>
          <w:rPr>
            <w:noProof/>
            <w:webHidden/>
          </w:rPr>
          <w:t>36</w:t>
        </w:r>
        <w:r>
          <w:rPr>
            <w:noProof/>
            <w:webHidden/>
          </w:rPr>
          <w:fldChar w:fldCharType="end"/>
        </w:r>
      </w:hyperlink>
    </w:p>
    <w:p w:rsidR="00227B1D" w:rsidRDefault="00227B1D">
      <w:pPr>
        <w:pStyle w:val="31"/>
        <w:tabs>
          <w:tab w:val="right" w:leader="dot" w:pos="8296"/>
        </w:tabs>
        <w:rPr>
          <w:rFonts w:asciiTheme="minorHAnsi" w:eastAsiaTheme="minorEastAsia" w:hAnsiTheme="minorHAnsi" w:cstheme="minorBidi"/>
          <w:noProof/>
        </w:rPr>
      </w:pPr>
      <w:hyperlink w:anchor="_Toc464840486" w:history="1">
        <w:r w:rsidRPr="000C26C0">
          <w:rPr>
            <w:rStyle w:val="a6"/>
            <w:noProof/>
          </w:rPr>
          <w:t xml:space="preserve">4.5 </w:t>
        </w:r>
        <w:r w:rsidRPr="000C26C0">
          <w:rPr>
            <w:rStyle w:val="a6"/>
            <w:rFonts w:hint="eastAsia"/>
            <w:noProof/>
          </w:rPr>
          <w:t>路由器配置实验</w:t>
        </w:r>
        <w:r>
          <w:rPr>
            <w:noProof/>
            <w:webHidden/>
          </w:rPr>
          <w:tab/>
        </w:r>
        <w:r>
          <w:rPr>
            <w:noProof/>
            <w:webHidden/>
          </w:rPr>
          <w:fldChar w:fldCharType="begin"/>
        </w:r>
        <w:r>
          <w:rPr>
            <w:noProof/>
            <w:webHidden/>
          </w:rPr>
          <w:instrText xml:space="preserve"> PAGEREF _Toc464840486 \h </w:instrText>
        </w:r>
        <w:r>
          <w:rPr>
            <w:noProof/>
            <w:webHidden/>
          </w:rPr>
        </w:r>
        <w:r>
          <w:rPr>
            <w:noProof/>
            <w:webHidden/>
          </w:rPr>
          <w:fldChar w:fldCharType="separate"/>
        </w:r>
        <w:r>
          <w:rPr>
            <w:noProof/>
            <w:webHidden/>
          </w:rPr>
          <w:t>43</w:t>
        </w:r>
        <w:r>
          <w:rPr>
            <w:noProof/>
            <w:webHidden/>
          </w:rPr>
          <w:fldChar w:fldCharType="end"/>
        </w:r>
      </w:hyperlink>
    </w:p>
    <w:p w:rsidR="00160DC9" w:rsidRDefault="00160DC9" w:rsidP="00160DC9">
      <w:pPr>
        <w:spacing w:line="360" w:lineRule="auto"/>
        <w:rPr>
          <w:b/>
          <w:sz w:val="22"/>
        </w:rPr>
      </w:pPr>
      <w:r>
        <w:rPr>
          <w:b/>
          <w:sz w:val="22"/>
        </w:rPr>
        <w:fldChar w:fldCharType="end"/>
      </w: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F132A1" w:rsidRDefault="00F132A1" w:rsidP="00160DC9">
      <w:pPr>
        <w:spacing w:line="360" w:lineRule="auto"/>
        <w:rPr>
          <w:b/>
          <w:sz w:val="22"/>
        </w:rPr>
      </w:pPr>
    </w:p>
    <w:p w:rsidR="00742826" w:rsidRDefault="00742826" w:rsidP="00160DC9">
      <w:pPr>
        <w:spacing w:line="360" w:lineRule="auto"/>
        <w:rPr>
          <w:b/>
          <w:sz w:val="22"/>
        </w:rPr>
      </w:pPr>
    </w:p>
    <w:p w:rsidR="00742826" w:rsidRDefault="00742826" w:rsidP="00160DC9">
      <w:pPr>
        <w:spacing w:line="360" w:lineRule="auto"/>
        <w:rPr>
          <w:b/>
          <w:sz w:val="22"/>
        </w:rPr>
      </w:pPr>
    </w:p>
    <w:p w:rsidR="00742826" w:rsidRPr="003162BA" w:rsidRDefault="00742826" w:rsidP="00160DC9">
      <w:pPr>
        <w:spacing w:line="360" w:lineRule="auto"/>
        <w:rPr>
          <w:b/>
          <w:sz w:val="22"/>
        </w:rPr>
      </w:pPr>
    </w:p>
    <w:p w:rsidR="008A7A4F" w:rsidRPr="00672AEC" w:rsidRDefault="008A7A4F" w:rsidP="003162BA">
      <w:pPr>
        <w:pStyle w:val="a5"/>
        <w:numPr>
          <w:ilvl w:val="0"/>
          <w:numId w:val="40"/>
        </w:numPr>
        <w:spacing w:line="360" w:lineRule="auto"/>
        <w:outlineLvl w:val="1"/>
        <w:rPr>
          <w:b/>
        </w:rPr>
      </w:pPr>
      <w:bookmarkStart w:id="0" w:name="_Toc464840474"/>
      <w:r w:rsidRPr="00672AEC">
        <w:rPr>
          <w:b/>
        </w:rPr>
        <w:t>路由器概述</w:t>
      </w:r>
      <w:bookmarkEnd w:id="0"/>
    </w:p>
    <w:p w:rsidR="008A7A4F" w:rsidRPr="003162BA" w:rsidRDefault="00C9702E" w:rsidP="003162BA">
      <w:pPr>
        <w:pStyle w:val="3"/>
        <w:spacing w:line="360" w:lineRule="auto"/>
        <w:rPr>
          <w:sz w:val="22"/>
          <w:szCs w:val="22"/>
        </w:rPr>
      </w:pPr>
      <w:bookmarkStart w:id="1" w:name="_Toc464840475"/>
      <w:r w:rsidRPr="003162BA">
        <w:rPr>
          <w:rFonts w:hint="eastAsia"/>
          <w:sz w:val="22"/>
          <w:szCs w:val="22"/>
        </w:rPr>
        <w:lastRenderedPageBreak/>
        <w:t xml:space="preserve">1.1 </w:t>
      </w:r>
      <w:r w:rsidR="008A7A4F" w:rsidRPr="003162BA">
        <w:rPr>
          <w:sz w:val="22"/>
          <w:szCs w:val="22"/>
        </w:rPr>
        <w:t>路由器的功能</w:t>
      </w:r>
      <w:bookmarkEnd w:id="1"/>
    </w:p>
    <w:p w:rsidR="008A7A4F" w:rsidRPr="003162BA" w:rsidRDefault="008A7A4F" w:rsidP="003162BA">
      <w:pPr>
        <w:spacing w:line="360" w:lineRule="auto"/>
        <w:ind w:firstLine="360"/>
        <w:rPr>
          <w:sz w:val="22"/>
        </w:rPr>
      </w:pPr>
      <w:r w:rsidRPr="003162BA">
        <w:rPr>
          <w:rFonts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3162BA">
        <w:rPr>
          <w:rFonts w:hint="eastAsia"/>
          <w:sz w:val="22"/>
        </w:rPr>
        <w:t>LAN</w:t>
      </w:r>
      <w:r w:rsidRPr="003162BA">
        <w:rPr>
          <w:rFonts w:hint="eastAsia"/>
          <w:sz w:val="22"/>
        </w:rPr>
        <w:t>网间互联设备”。一个路由器可以连接两个局域网、一个局域网和一个广域网，或两个广域网。</w:t>
      </w:r>
    </w:p>
    <w:p w:rsidR="008A7A4F" w:rsidRPr="003162BA" w:rsidRDefault="008A7A4F" w:rsidP="003162BA">
      <w:pPr>
        <w:spacing w:line="360" w:lineRule="auto"/>
        <w:ind w:firstLine="360"/>
        <w:rPr>
          <w:sz w:val="22"/>
        </w:rPr>
      </w:pPr>
      <w:r w:rsidRPr="003162BA">
        <w:rPr>
          <w:rFonts w:hint="eastAsia"/>
          <w:sz w:val="22"/>
        </w:rPr>
        <w:t>路由器的具体功能如下：</w:t>
      </w:r>
    </w:p>
    <w:p w:rsidR="008A7A4F" w:rsidRPr="003162BA" w:rsidRDefault="008A7A4F" w:rsidP="003162BA">
      <w:pPr>
        <w:pStyle w:val="a5"/>
        <w:numPr>
          <w:ilvl w:val="0"/>
          <w:numId w:val="39"/>
        </w:numPr>
        <w:spacing w:line="360" w:lineRule="auto"/>
      </w:pPr>
      <w:r w:rsidRPr="003162BA">
        <w:rPr>
          <w:rFonts w:hint="eastAsia"/>
        </w:rPr>
        <w:t>路由功能（寻径功能）——寻找并记录到达</w:t>
      </w:r>
      <w:proofErr w:type="gramStart"/>
      <w:r w:rsidRPr="003162BA">
        <w:rPr>
          <w:rFonts w:hint="eastAsia"/>
        </w:rPr>
        <w:t>目的网</w:t>
      </w:r>
      <w:proofErr w:type="gramEnd"/>
      <w:r w:rsidRPr="003162BA">
        <w:rPr>
          <w:rFonts w:hint="eastAsia"/>
        </w:rPr>
        <w:t>段的最佳路径，体现在路由器上则包括路由表的建立、维护和查找</w:t>
      </w:r>
    </w:p>
    <w:p w:rsidR="008A7A4F" w:rsidRPr="003162BA" w:rsidRDefault="008A7A4F" w:rsidP="003162BA">
      <w:pPr>
        <w:pStyle w:val="a5"/>
        <w:numPr>
          <w:ilvl w:val="0"/>
          <w:numId w:val="39"/>
        </w:numPr>
        <w:spacing w:line="360" w:lineRule="auto"/>
      </w:pPr>
      <w:r w:rsidRPr="003162BA">
        <w:rPr>
          <w:rFonts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8A7A4F" w:rsidRPr="003162BA" w:rsidRDefault="008A7A4F" w:rsidP="003162BA">
      <w:pPr>
        <w:pStyle w:val="a5"/>
        <w:numPr>
          <w:ilvl w:val="0"/>
          <w:numId w:val="39"/>
        </w:numPr>
        <w:spacing w:line="360" w:lineRule="auto"/>
      </w:pPr>
      <w:r w:rsidRPr="003162BA">
        <w:rPr>
          <w:rFonts w:hint="eastAsia"/>
        </w:rPr>
        <w:t>隔离广播、指定访问规则——路由器阻止广播的通过，并且可以设置访问控制列表</w:t>
      </w:r>
      <w:r w:rsidRPr="003162BA">
        <w:rPr>
          <w:rFonts w:hint="eastAsia"/>
        </w:rPr>
        <w:t>(ACL)</w:t>
      </w:r>
      <w:r w:rsidRPr="003162BA">
        <w:rPr>
          <w:rFonts w:hint="eastAsia"/>
        </w:rPr>
        <w:t>对流量进行控制</w:t>
      </w:r>
    </w:p>
    <w:p w:rsidR="008A7A4F" w:rsidRPr="003162BA" w:rsidRDefault="008A7A4F" w:rsidP="003162BA">
      <w:pPr>
        <w:pStyle w:val="a5"/>
        <w:numPr>
          <w:ilvl w:val="0"/>
          <w:numId w:val="39"/>
        </w:numPr>
        <w:spacing w:line="360" w:lineRule="auto"/>
      </w:pPr>
      <w:r w:rsidRPr="003162BA">
        <w:rPr>
          <w:rFonts w:hint="eastAsia"/>
        </w:rPr>
        <w:t>异种网络互连——支持不同的数据链路层协议，可以连接异种网络</w:t>
      </w:r>
    </w:p>
    <w:p w:rsidR="008A7A4F" w:rsidRPr="003162BA" w:rsidRDefault="008A7A4F" w:rsidP="003162BA">
      <w:pPr>
        <w:pStyle w:val="a5"/>
        <w:numPr>
          <w:ilvl w:val="0"/>
          <w:numId w:val="39"/>
        </w:numPr>
        <w:spacing w:line="360" w:lineRule="auto"/>
      </w:pPr>
      <w:r w:rsidRPr="003162BA">
        <w:rPr>
          <w:rFonts w:hint="eastAsia"/>
        </w:rPr>
        <w:t>子网间的速率匹配——路由器有多个接口，不同接口具有不同的速率，路由器需要利用缓存</w:t>
      </w:r>
      <w:proofErr w:type="gramStart"/>
      <w:r w:rsidRPr="003162BA">
        <w:rPr>
          <w:rFonts w:hint="eastAsia"/>
        </w:rPr>
        <w:t>及流控协议</w:t>
      </w:r>
      <w:proofErr w:type="gramEnd"/>
      <w:r w:rsidRPr="003162BA">
        <w:rPr>
          <w:rFonts w:hint="eastAsia"/>
        </w:rPr>
        <w:t>进行速率适配</w:t>
      </w:r>
    </w:p>
    <w:p w:rsidR="008A7A4F" w:rsidRPr="003162BA" w:rsidRDefault="00C9702E" w:rsidP="003162BA">
      <w:pPr>
        <w:pStyle w:val="3"/>
        <w:spacing w:line="360" w:lineRule="auto"/>
        <w:rPr>
          <w:sz w:val="22"/>
          <w:szCs w:val="22"/>
        </w:rPr>
      </w:pPr>
      <w:bookmarkStart w:id="2" w:name="_Toc464840476"/>
      <w:r w:rsidRPr="003162BA">
        <w:rPr>
          <w:rFonts w:hint="eastAsia"/>
          <w:sz w:val="22"/>
          <w:szCs w:val="22"/>
        </w:rPr>
        <w:t xml:space="preserve">1.2 </w:t>
      </w:r>
      <w:r w:rsidR="008A7A4F" w:rsidRPr="003162BA">
        <w:rPr>
          <w:sz w:val="22"/>
          <w:szCs w:val="22"/>
        </w:rPr>
        <w:t>路由器的任务</w:t>
      </w:r>
      <w:bookmarkEnd w:id="2"/>
    </w:p>
    <w:p w:rsidR="008A7A4F" w:rsidRPr="003162BA" w:rsidRDefault="008A7A4F" w:rsidP="003162BA">
      <w:pPr>
        <w:spacing w:line="360" w:lineRule="auto"/>
        <w:ind w:firstLine="360"/>
        <w:rPr>
          <w:sz w:val="22"/>
        </w:rPr>
      </w:pPr>
      <w:r w:rsidRPr="003162BA">
        <w:rPr>
          <w:rFonts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hint="eastAsia"/>
          <w:sz w:val="22"/>
        </w:rPr>
        <w:t>很多个节站的</w:t>
      </w:r>
      <w:proofErr w:type="gramEnd"/>
      <w:r w:rsidRPr="003162BA">
        <w:rPr>
          <w:rFonts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w:t>
      </w:r>
      <w:r w:rsidRPr="003162BA">
        <w:rPr>
          <w:rFonts w:hint="eastAsia"/>
          <w:sz w:val="22"/>
        </w:rPr>
        <w:t>LAN</w:t>
      </w:r>
      <w:r w:rsidRPr="003162BA">
        <w:rPr>
          <w:rFonts w:hint="eastAsia"/>
          <w:sz w:val="22"/>
        </w:rPr>
        <w:t>组成的公司或企业网络一侧和外界广域网相连接的路由器，就是这个企业网络的连界路由器。它从外部广域网收集向本企业网络</w:t>
      </w:r>
      <w:r w:rsidRPr="003162BA">
        <w:rPr>
          <w:rFonts w:hint="eastAsia"/>
          <w:sz w:val="22"/>
        </w:rPr>
        <w:lastRenderedPageBreak/>
        <w:t>寻址的信息，转发到企业网络中有关的网络段；另一方面集中企业网络中各个</w:t>
      </w:r>
      <w:r w:rsidRPr="003162BA">
        <w:rPr>
          <w:rFonts w:hint="eastAsia"/>
          <w:sz w:val="22"/>
        </w:rPr>
        <w:t>LAN</w:t>
      </w:r>
      <w:r w:rsidRPr="003162BA">
        <w:rPr>
          <w:rFonts w:hint="eastAsia"/>
          <w:sz w:val="22"/>
        </w:rPr>
        <w:t>段向外部广域网发送的报文，对相关的报文确定最好的传输路径。</w:t>
      </w:r>
    </w:p>
    <w:p w:rsidR="008A7A4F" w:rsidRPr="003162BA" w:rsidRDefault="008A7A4F" w:rsidP="003162BA">
      <w:pPr>
        <w:spacing w:line="360" w:lineRule="auto"/>
        <w:rPr>
          <w:sz w:val="22"/>
        </w:rPr>
      </w:pPr>
    </w:p>
    <w:p w:rsidR="008A7A4F" w:rsidRPr="003162BA" w:rsidRDefault="008A7A4F" w:rsidP="003162BA">
      <w:pPr>
        <w:pStyle w:val="a5"/>
        <w:numPr>
          <w:ilvl w:val="0"/>
          <w:numId w:val="40"/>
        </w:numPr>
        <w:spacing w:line="360" w:lineRule="auto"/>
        <w:outlineLvl w:val="1"/>
      </w:pPr>
      <w:bookmarkStart w:id="3" w:name="_Toc464840477"/>
      <w:r w:rsidRPr="003162BA">
        <w:t>路由器的内部结构</w:t>
      </w:r>
      <w:bookmarkEnd w:id="3"/>
    </w:p>
    <w:p w:rsidR="008A7A4F" w:rsidRPr="003162BA" w:rsidRDefault="008A7A4F" w:rsidP="003162BA">
      <w:pPr>
        <w:spacing w:line="360" w:lineRule="auto"/>
        <w:ind w:firstLine="360"/>
        <w:rPr>
          <w:sz w:val="22"/>
        </w:rPr>
      </w:pPr>
      <w:r w:rsidRPr="003162BA">
        <w:rPr>
          <w:rFonts w:hint="eastAsia"/>
          <w:sz w:val="22"/>
        </w:rPr>
        <w:t>路由器结构从功能上可以分成两个部分：分组转发部分和路由选择部分。分组转发主要由三个部分组成：输入端口，输出端口，交换结构。路由选择部分也可以称作控制部分，其核心是路由选择处理机。</w:t>
      </w:r>
    </w:p>
    <w:p w:rsidR="008A7A4F" w:rsidRPr="003162BA" w:rsidRDefault="008A7A4F" w:rsidP="003162BA">
      <w:pPr>
        <w:spacing w:line="360" w:lineRule="auto"/>
        <w:jc w:val="center"/>
        <w:rPr>
          <w:sz w:val="22"/>
        </w:rPr>
      </w:pPr>
      <w:r w:rsidRPr="003162BA">
        <w:rPr>
          <w:rFonts w:hint="eastAsia"/>
          <w:noProof/>
          <w:sz w:val="22"/>
        </w:rPr>
        <w:drawing>
          <wp:inline distT="0" distB="0" distL="0" distR="0" wp14:anchorId="6F9C02A4" wp14:editId="4F1E4EAE">
            <wp:extent cx="5073649" cy="2313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362" cy="2326047"/>
                    </a:xfrm>
                    <a:prstGeom prst="rect">
                      <a:avLst/>
                    </a:prstGeom>
                  </pic:spPr>
                </pic:pic>
              </a:graphicData>
            </a:graphic>
          </wp:inline>
        </w:drawing>
      </w:r>
    </w:p>
    <w:p w:rsidR="008A7A4F" w:rsidRPr="003162BA" w:rsidRDefault="008A7A4F" w:rsidP="003162BA">
      <w:pPr>
        <w:spacing w:line="360" w:lineRule="auto"/>
        <w:jc w:val="center"/>
        <w:rPr>
          <w:sz w:val="22"/>
        </w:rPr>
      </w:pPr>
      <w:r w:rsidRPr="003162BA">
        <w:rPr>
          <w:sz w:val="22"/>
        </w:rPr>
        <w:t>图</w:t>
      </w:r>
      <w:r w:rsidRPr="003162BA">
        <w:rPr>
          <w:rFonts w:hint="eastAsia"/>
          <w:sz w:val="22"/>
        </w:rPr>
        <w:t xml:space="preserve">1.1  </w:t>
      </w:r>
      <w:r w:rsidRPr="003162BA">
        <w:rPr>
          <w:rFonts w:hint="eastAsia"/>
          <w:sz w:val="22"/>
        </w:rPr>
        <w:t>路由器的内部结构</w:t>
      </w:r>
    </w:p>
    <w:p w:rsidR="008A7A4F" w:rsidRPr="003162BA" w:rsidRDefault="008A7A4F" w:rsidP="003162BA">
      <w:pPr>
        <w:pStyle w:val="a5"/>
        <w:numPr>
          <w:ilvl w:val="0"/>
          <w:numId w:val="15"/>
        </w:numPr>
        <w:spacing w:line="360" w:lineRule="auto"/>
      </w:pPr>
      <w:r w:rsidRPr="003162BA">
        <w:rPr>
          <w:rFonts w:hint="eastAsia"/>
        </w:rPr>
        <w:t>输入端口：输入端口是物理链路和输入包的进口处。端口通常由线卡提供，一块线卡一般支持</w:t>
      </w:r>
      <w:r w:rsidRPr="003162BA">
        <w:rPr>
          <w:rFonts w:hint="eastAsia"/>
        </w:rPr>
        <w:t>4</w:t>
      </w:r>
      <w:r w:rsidRPr="003162BA">
        <w:rPr>
          <w:rFonts w:hint="eastAsia"/>
        </w:rPr>
        <w:t>、</w:t>
      </w:r>
      <w:r w:rsidRPr="003162BA">
        <w:rPr>
          <w:rFonts w:hint="eastAsia"/>
        </w:rPr>
        <w:t>8</w:t>
      </w:r>
      <w:r w:rsidRPr="003162BA">
        <w:rPr>
          <w:rFonts w:hint="eastAsia"/>
        </w:rPr>
        <w:t>或</w:t>
      </w:r>
      <w:r w:rsidRPr="003162BA">
        <w:rPr>
          <w:rFonts w:hint="eastAsia"/>
        </w:rPr>
        <w:t>16</w:t>
      </w:r>
      <w:r w:rsidRPr="003162BA">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r w:rsidRPr="003162BA">
        <w:rPr>
          <w:rFonts w:hint="eastAsia"/>
        </w:rPr>
        <w:t>QoS</w:t>
      </w:r>
      <w:r w:rsidRPr="003162BA">
        <w:rPr>
          <w:rFonts w:hint="eastAsia"/>
        </w:rPr>
        <w:t>（服务质量），端口要对收到的包分成几个预定义的服务级别。第四，端口可能需要运行诸如</w:t>
      </w:r>
      <w:r w:rsidRPr="003162BA">
        <w:rPr>
          <w:rFonts w:hint="eastAsia"/>
        </w:rPr>
        <w:t>SLIP</w:t>
      </w:r>
      <w:r w:rsidRPr="003162BA">
        <w:rPr>
          <w:rFonts w:hint="eastAsia"/>
        </w:rPr>
        <w:t>（串行线网际协议）和</w:t>
      </w:r>
      <w:r w:rsidRPr="003162BA">
        <w:rPr>
          <w:rFonts w:hint="eastAsia"/>
        </w:rPr>
        <w:t>PPP</w:t>
      </w:r>
      <w:r w:rsidRPr="003162BA">
        <w:rPr>
          <w:rFonts w:hint="eastAsia"/>
        </w:rPr>
        <w:t>（点对点协议）这样的数据链路</w:t>
      </w:r>
      <w:proofErr w:type="gramStart"/>
      <w:r w:rsidRPr="003162BA">
        <w:rPr>
          <w:rFonts w:hint="eastAsia"/>
        </w:rPr>
        <w:t>级协议</w:t>
      </w:r>
      <w:proofErr w:type="gramEnd"/>
      <w:r w:rsidRPr="003162BA">
        <w:rPr>
          <w:rFonts w:hint="eastAsia"/>
        </w:rPr>
        <w:t>或者诸如</w:t>
      </w:r>
      <w:r w:rsidRPr="003162BA">
        <w:rPr>
          <w:rFonts w:hint="eastAsia"/>
        </w:rPr>
        <w:t>PPTP</w:t>
      </w:r>
      <w:r w:rsidRPr="003162BA">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8A7A4F" w:rsidRPr="003162BA" w:rsidRDefault="008A7A4F" w:rsidP="003162BA">
      <w:pPr>
        <w:pStyle w:val="a5"/>
        <w:numPr>
          <w:ilvl w:val="0"/>
          <w:numId w:val="15"/>
        </w:numPr>
        <w:spacing w:line="360" w:lineRule="auto"/>
      </w:pPr>
      <w:r w:rsidRPr="003162BA">
        <w:rPr>
          <w:rFonts w:hint="eastAsia"/>
        </w:rPr>
        <w:t>交换开关：交换开关可以使用多种不同的技术来实现。迄今为止使用最多的交换开关技术是总线、交叉开关和共享存贮器。最简单的开关使用一条总线来连</w:t>
      </w:r>
      <w:r w:rsidRPr="003162BA">
        <w:rPr>
          <w:rFonts w:hint="eastAsia"/>
        </w:rPr>
        <w:lastRenderedPageBreak/>
        <w:t>接所有输入和输出端口，总线开关的缺点是其交换容量受限于总线的容量以及为共享总线仲裁所带来的额外开销。交叉开关通过开关提供多条数据通路，具有</w:t>
      </w:r>
      <w:r w:rsidRPr="003162BA">
        <w:rPr>
          <w:rFonts w:hint="eastAsia"/>
        </w:rPr>
        <w:t>N</w:t>
      </w:r>
      <w:r w:rsidRPr="003162BA">
        <w:rPr>
          <w:rFonts w:hint="eastAsia"/>
        </w:rPr>
        <w:t>×</w:t>
      </w:r>
      <w:r w:rsidRPr="003162BA">
        <w:rPr>
          <w:rFonts w:hint="eastAsia"/>
        </w:rPr>
        <w:t>N</w:t>
      </w:r>
      <w:proofErr w:type="gramStart"/>
      <w:r w:rsidRPr="003162BA">
        <w:rPr>
          <w:rFonts w:hint="eastAsia"/>
        </w:rPr>
        <w:t>个</w:t>
      </w:r>
      <w:proofErr w:type="gramEnd"/>
      <w:r w:rsidRPr="003162BA">
        <w:rPr>
          <w:rFonts w:hint="eastAsia"/>
        </w:rPr>
        <w:t>交叉点的交叉开关可以被认为具有</w:t>
      </w:r>
      <w:r w:rsidRPr="003162BA">
        <w:rPr>
          <w:rFonts w:hint="eastAsia"/>
        </w:rPr>
        <w:t>2N</w:t>
      </w:r>
      <w:r w:rsidRPr="003162BA">
        <w:rPr>
          <w:rFonts w:hint="eastAsia"/>
        </w:rPr>
        <w:t>条总线。如果一个交叉是闭合，输入总线上的数据在输出总线上可用，否则</w:t>
      </w:r>
      <w:proofErr w:type="gramStart"/>
      <w:r w:rsidRPr="003162BA">
        <w:rPr>
          <w:rFonts w:hint="eastAsia"/>
        </w:rPr>
        <w:t>不</w:t>
      </w:r>
      <w:proofErr w:type="gramEnd"/>
      <w:r w:rsidRPr="003162BA">
        <w:rPr>
          <w:rFonts w:hint="eastAsia"/>
        </w:rPr>
        <w:t>可用。交叉点的闭合与打开由</w:t>
      </w:r>
      <w:proofErr w:type="gramStart"/>
      <w:r w:rsidRPr="003162BA">
        <w:rPr>
          <w:rFonts w:hint="eastAsia"/>
        </w:rPr>
        <w:t>调度器</w:t>
      </w:r>
      <w:proofErr w:type="gramEnd"/>
      <w:r w:rsidRPr="003162BA">
        <w:rPr>
          <w:rFonts w:hint="eastAsia"/>
        </w:rPr>
        <w:t>来控制，因此，</w:t>
      </w:r>
      <w:proofErr w:type="gramStart"/>
      <w:r w:rsidRPr="003162BA">
        <w:rPr>
          <w:rFonts w:hint="eastAsia"/>
        </w:rPr>
        <w:t>调度器限制</w:t>
      </w:r>
      <w:proofErr w:type="gramEnd"/>
      <w:r w:rsidRPr="003162BA">
        <w:rPr>
          <w:rFonts w:hint="eastAsia"/>
        </w:rPr>
        <w:t>了交换开关的速度。在共享存贮器路由器中，进来的包被存贮在共享存贮器中，所交换的仅是包的指针，这提高了交换容量，但是，开关的速度受限于存贮器的存取速度。尽管存贮器容量每</w:t>
      </w:r>
      <w:r w:rsidRPr="003162BA">
        <w:rPr>
          <w:rFonts w:hint="eastAsia"/>
        </w:rPr>
        <w:t>18</w:t>
      </w:r>
      <w:r w:rsidRPr="003162BA">
        <w:rPr>
          <w:rFonts w:hint="eastAsia"/>
        </w:rPr>
        <w:t>个月能够翻一番，但存贮器的存取时间每年仅降低</w:t>
      </w:r>
      <w:r w:rsidRPr="003162BA">
        <w:rPr>
          <w:rFonts w:hint="eastAsia"/>
        </w:rPr>
        <w:t>5%</w:t>
      </w:r>
      <w:r w:rsidRPr="003162BA">
        <w:rPr>
          <w:rFonts w:hint="eastAsia"/>
        </w:rPr>
        <w:t>，这是共享存贮器交换开关的一个固有限制。</w:t>
      </w:r>
    </w:p>
    <w:p w:rsidR="008A7A4F" w:rsidRPr="003162BA" w:rsidRDefault="008A7A4F" w:rsidP="003162BA">
      <w:pPr>
        <w:pStyle w:val="a5"/>
        <w:numPr>
          <w:ilvl w:val="0"/>
          <w:numId w:val="15"/>
        </w:numPr>
        <w:spacing w:line="360" w:lineRule="auto"/>
      </w:pPr>
      <w:r w:rsidRPr="003162BA">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963890" w:rsidRDefault="008A7A4F" w:rsidP="00963890">
      <w:pPr>
        <w:pStyle w:val="a5"/>
        <w:numPr>
          <w:ilvl w:val="0"/>
          <w:numId w:val="15"/>
        </w:numPr>
        <w:spacing w:line="360" w:lineRule="auto"/>
      </w:pPr>
      <w:r w:rsidRPr="003162BA">
        <w:rPr>
          <w:rFonts w:hint="eastAsia"/>
        </w:rPr>
        <w:t>路由处理器：路由处理器计算转发</w:t>
      </w:r>
      <w:proofErr w:type="gramStart"/>
      <w:r w:rsidRPr="003162BA">
        <w:rPr>
          <w:rFonts w:hint="eastAsia"/>
        </w:rPr>
        <w:t>表实现</w:t>
      </w:r>
      <w:proofErr w:type="gramEnd"/>
      <w:r w:rsidRPr="003162BA">
        <w:rPr>
          <w:rFonts w:hint="eastAsia"/>
        </w:rPr>
        <w:t>路由协议，并运行对路由器进行配置和管理的软件。同时，它还处理那些目的地址</w:t>
      </w:r>
      <w:proofErr w:type="gramStart"/>
      <w:r w:rsidRPr="003162BA">
        <w:rPr>
          <w:rFonts w:hint="eastAsia"/>
        </w:rPr>
        <w:t>不在线卡</w:t>
      </w:r>
      <w:proofErr w:type="gramEnd"/>
      <w:r w:rsidRPr="003162BA">
        <w:rPr>
          <w:rFonts w:hint="eastAsia"/>
        </w:rPr>
        <w:t>转发表中的包。</w:t>
      </w:r>
    </w:p>
    <w:p w:rsidR="005E2D1F" w:rsidRPr="005E2D1F" w:rsidRDefault="00501804" w:rsidP="00501804">
      <w:pPr>
        <w:pStyle w:val="2"/>
        <w:numPr>
          <w:ilvl w:val="0"/>
          <w:numId w:val="40"/>
        </w:numPr>
      </w:pPr>
      <w:bookmarkStart w:id="4" w:name="_Toc464840478"/>
      <w:r w:rsidRPr="00510DF8">
        <w:rPr>
          <w:sz w:val="22"/>
          <w:szCs w:val="22"/>
        </w:rPr>
        <w:t>路由器的工作原理</w:t>
      </w:r>
      <w:bookmarkStart w:id="5" w:name="_GoBack"/>
      <w:bookmarkEnd w:id="4"/>
      <w:bookmarkEnd w:id="5"/>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工作离不开路由表，路由器通过查找路由表得知去往目的地的数据包的下一跳送往何处，路由协议就是用来维护路由表的一种协商机制。在网络规模还不是很大，并且网络变化很少的情况下，使用手工配置静态路由显得很有效。管理者只需保留一张关于网络的表格，并在新的网络加入和删除一个网络时，更新该表格。从此路由器出发，去往每一个</w:t>
      </w:r>
      <w:proofErr w:type="gramStart"/>
      <w:r w:rsidRPr="005E2D1F">
        <w:rPr>
          <w:rFonts w:ascii="Segoe UI" w:eastAsia="宋体" w:hAnsi="Segoe UI" w:cs="Segoe UI"/>
          <w:kern w:val="0"/>
          <w:sz w:val="22"/>
        </w:rPr>
        <w:t>目的网</w:t>
      </w:r>
      <w:proofErr w:type="gramEnd"/>
      <w:r w:rsidRPr="005E2D1F">
        <w:rPr>
          <w:rFonts w:ascii="Segoe UI" w:eastAsia="宋体" w:hAnsi="Segoe UI" w:cs="Segoe UI"/>
          <w:kern w:val="0"/>
          <w:sz w:val="22"/>
        </w:rPr>
        <w:t>段的数据包下一跳送往</w:t>
      </w:r>
      <w:proofErr w:type="gramStart"/>
      <w:r w:rsidRPr="005E2D1F">
        <w:rPr>
          <w:rFonts w:ascii="Segoe UI" w:eastAsia="宋体" w:hAnsi="Segoe UI" w:cs="Segoe UI"/>
          <w:kern w:val="0"/>
          <w:sz w:val="22"/>
        </w:rPr>
        <w:t>何处由</w:t>
      </w:r>
      <w:proofErr w:type="gramEnd"/>
      <w:r w:rsidRPr="005E2D1F">
        <w:rPr>
          <w:rFonts w:ascii="Segoe UI" w:eastAsia="宋体" w:hAnsi="Segoe UI" w:cs="Segoe UI"/>
          <w:kern w:val="0"/>
          <w:sz w:val="22"/>
        </w:rPr>
        <w:t>工作人员来决定，并且配置进路由表中。随着互联网规模的不断扩大，人工改变路由的方式耗时而且容易带来错误，人工维护整个网络的路由表已不能满足网络对于路由表的需要。网络运营需要路由表能真实快速地反映整个网络地情况。当网络发生变化时，路由表要快速得到调整使数据包尽可能地走最佳网络路径到达目的地。</w:t>
      </w:r>
      <w:r w:rsidRPr="005E2D1F">
        <w:rPr>
          <w:rFonts w:ascii="Segoe UI" w:eastAsia="宋体" w:hAnsi="Segoe UI" w:cs="Segoe UI"/>
          <w:kern w:val="0"/>
          <w:sz w:val="22"/>
        </w:rPr>
        <w:br/>
      </w:r>
      <w:r w:rsidRPr="005E2D1F">
        <w:rPr>
          <w:rFonts w:ascii="Segoe UI" w:eastAsia="宋体" w:hAnsi="Segoe UI" w:cs="Segoe UI"/>
          <w:kern w:val="0"/>
          <w:sz w:val="22"/>
        </w:rPr>
        <w:t>路由协议动态维护路由器中的路由表。它通过收集和发送报文获得网络上的每个拓扑结构的变动，并根据这些变动迅速调整自己的路由表，使得路由器在转发数据包时选择最佳的路径。</w:t>
      </w:r>
    </w:p>
    <w:p w:rsidR="005E2D1F" w:rsidRPr="005E2D1F" w:rsidRDefault="005E2D1F" w:rsidP="003162BA">
      <w:pPr>
        <w:pStyle w:val="3"/>
        <w:spacing w:line="360" w:lineRule="auto"/>
        <w:rPr>
          <w:rFonts w:ascii="Segoe UI" w:hAnsi="Segoe UI" w:cs="Segoe UI"/>
          <w:sz w:val="22"/>
          <w:szCs w:val="22"/>
        </w:rPr>
      </w:pPr>
      <w:bookmarkStart w:id="6" w:name="_Toc464840479"/>
      <w:r w:rsidRPr="005E2D1F">
        <w:rPr>
          <w:rFonts w:ascii="Segoe UI" w:hAnsi="Segoe UI" w:cs="Segoe UI"/>
          <w:sz w:val="22"/>
          <w:szCs w:val="22"/>
        </w:rPr>
        <w:lastRenderedPageBreak/>
        <w:t xml:space="preserve">3.1 </w:t>
      </w:r>
      <w:r w:rsidRPr="005E2D1F">
        <w:rPr>
          <w:rFonts w:ascii="Segoe UI" w:hAnsi="Segoe UI" w:cs="Segoe UI"/>
          <w:sz w:val="22"/>
          <w:szCs w:val="22"/>
        </w:rPr>
        <w:t>路由协议的基本概念</w:t>
      </w:r>
      <w:bookmarkEnd w:id="6"/>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3.1.1 </w:t>
      </w:r>
      <w:r w:rsidRPr="005E2D1F">
        <w:rPr>
          <w:rFonts w:ascii="Segoe UI" w:hAnsi="Segoe UI" w:cs="Segoe UI"/>
          <w:sz w:val="22"/>
          <w:szCs w:val="22"/>
        </w:rPr>
        <w:t>网络发现和路由表维护</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动态路由协议两个重要进程是最初的发现远程网络和在路由表中维护这些网络的列表。</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动态路由协议的目的</w:t>
      </w:r>
    </w:p>
    <w:p w:rsidR="005E2D1F" w:rsidRPr="005E2D1F" w:rsidRDefault="005E2D1F" w:rsidP="003162BA">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路由协议由一组处理进程、算法和消息组成，用于交换路由信息，并将其选的最佳路径添加到路由表中。路由协议的用途如下：</w:t>
      </w:r>
    </w:p>
    <w:p w:rsidR="005E2D1F" w:rsidRPr="005E2D1F" w:rsidRDefault="005E2D1F" w:rsidP="003162BA">
      <w:pPr>
        <w:widowControl/>
        <w:numPr>
          <w:ilvl w:val="0"/>
          <w:numId w:val="1"/>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发现远程网络</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维护最新路由信息</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选择通往目的网络的最佳路径</w:t>
      </w:r>
    </w:p>
    <w:p w:rsidR="005E2D1F" w:rsidRPr="005E2D1F" w:rsidRDefault="005E2D1F" w:rsidP="003162BA">
      <w:pPr>
        <w:widowControl/>
        <w:numPr>
          <w:ilvl w:val="0"/>
          <w:numId w:val="1"/>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当前路径无法使用时找出新的最佳路径</w:t>
      </w:r>
    </w:p>
    <w:p w:rsidR="005E2D1F" w:rsidRPr="005E2D1F" w:rsidRDefault="005E2D1F" w:rsidP="003162BA">
      <w:pPr>
        <w:widowControl/>
        <w:spacing w:after="240" w:line="360" w:lineRule="auto"/>
        <w:jc w:val="left"/>
        <w:rPr>
          <w:rFonts w:ascii="Segoe UI" w:eastAsia="宋体" w:hAnsi="Segoe UI" w:cs="Segoe UI"/>
          <w:kern w:val="0"/>
          <w:sz w:val="22"/>
        </w:rPr>
      </w:pPr>
      <w:r w:rsidRPr="005E2D1F">
        <w:rPr>
          <w:rFonts w:ascii="Segoe UI" w:eastAsia="宋体" w:hAnsi="Segoe UI" w:cs="Segoe UI"/>
          <w:kern w:val="0"/>
          <w:sz w:val="22"/>
        </w:rPr>
        <w:t>数据结构</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某些路由协议使用路由表和</w:t>
      </w:r>
      <w:r w:rsidRPr="005E2D1F">
        <w:rPr>
          <w:rFonts w:ascii="Segoe UI" w:eastAsia="宋体" w:hAnsi="Segoe UI" w:cs="Segoe UI"/>
          <w:kern w:val="0"/>
          <w:sz w:val="22"/>
        </w:rPr>
        <w:t>/</w:t>
      </w:r>
      <w:r w:rsidRPr="005E2D1F">
        <w:rPr>
          <w:rFonts w:ascii="Segoe UI" w:eastAsia="宋体" w:hAnsi="Segoe UI" w:cs="Segoe UI"/>
          <w:kern w:val="0"/>
          <w:sz w:val="22"/>
        </w:rPr>
        <w:t>或数据库来完成路由过程。此类信息保存在内存中。</w:t>
      </w:r>
      <w:r w:rsidRPr="005E2D1F">
        <w:rPr>
          <w:rFonts w:ascii="Segoe UI" w:eastAsia="宋体" w:hAnsi="Segoe UI" w:cs="Segoe UI"/>
          <w:kern w:val="0"/>
          <w:sz w:val="22"/>
        </w:rPr>
        <w:br/>
      </w:r>
      <w:r w:rsidRPr="005E2D1F">
        <w:rPr>
          <w:rFonts w:ascii="Segoe UI" w:eastAsia="宋体" w:hAnsi="Segoe UI" w:cs="Segoe UI"/>
          <w:kern w:val="0"/>
          <w:sz w:val="22"/>
        </w:rPr>
        <w:t>算法</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算法是指用于完成某个任务的一定数量的步骤。路由协议使用算法来维护路由信息并确定最佳路径。</w:t>
      </w:r>
      <w:r w:rsidRPr="005E2D1F">
        <w:rPr>
          <w:rFonts w:ascii="Segoe UI" w:eastAsia="宋体" w:hAnsi="Segoe UI" w:cs="Segoe UI"/>
          <w:kern w:val="0"/>
          <w:sz w:val="22"/>
        </w:rPr>
        <w:br/>
      </w:r>
      <w:r w:rsidRPr="005E2D1F">
        <w:rPr>
          <w:rFonts w:ascii="Segoe UI" w:eastAsia="宋体" w:hAnsi="Segoe UI" w:cs="Segoe UI"/>
          <w:kern w:val="0"/>
          <w:sz w:val="22"/>
        </w:rPr>
        <w:t>路由协议消息</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路由协议使用各种消息找出邻近的路由器，交换路由信息，并通过其它一些任务来获取和维护准确的网络信息。</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2. </w:t>
      </w:r>
      <w:r w:rsidRPr="005E2D1F">
        <w:rPr>
          <w:rFonts w:ascii="Segoe UI" w:eastAsia="宋体" w:hAnsi="Segoe UI" w:cs="Segoe UI"/>
          <w:b/>
          <w:bCs/>
          <w:kern w:val="0"/>
          <w:sz w:val="22"/>
        </w:rPr>
        <w:t>动态路由协议的运行</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所有路由协议都有着相同的用途</w:t>
      </w:r>
      <w:r w:rsidRPr="005E2D1F">
        <w:rPr>
          <w:rFonts w:ascii="Segoe UI" w:eastAsia="宋体" w:hAnsi="Segoe UI" w:cs="Segoe UI"/>
          <w:kern w:val="0"/>
          <w:sz w:val="22"/>
        </w:rPr>
        <w:t xml:space="preserve"> </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获取远程网络的信息，并在网络拓扑结构发生变化时快速</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调整。所用的方式由该协议所使用的算法及其运行特点决定。动态路由协议的运行过程由路由协议类型及协议本身所决定。一般来说，动态路由协议的运行过程如下：</w:t>
      </w:r>
      <w:r w:rsidRPr="005E2D1F">
        <w:rPr>
          <w:rFonts w:ascii="Segoe UI" w:eastAsia="宋体" w:hAnsi="Segoe UI" w:cs="Segoe UI"/>
          <w:kern w:val="0"/>
          <w:sz w:val="22"/>
        </w:rPr>
        <w:t xml:space="preserve"> 1. </w:t>
      </w:r>
      <w:r w:rsidRPr="005E2D1F">
        <w:rPr>
          <w:rFonts w:ascii="Segoe UI" w:eastAsia="宋体" w:hAnsi="Segoe UI" w:cs="Segoe UI"/>
          <w:kern w:val="0"/>
          <w:sz w:val="22"/>
        </w:rPr>
        <w:t>路由器通过其接口发送和接收路由消息。</w:t>
      </w:r>
      <w:r w:rsidRPr="005E2D1F">
        <w:rPr>
          <w:rFonts w:ascii="Segoe UI" w:eastAsia="宋体" w:hAnsi="Segoe UI" w:cs="Segoe UI"/>
          <w:kern w:val="0"/>
          <w:sz w:val="22"/>
        </w:rPr>
        <w:t xml:space="preserve"> 2. </w:t>
      </w:r>
      <w:r w:rsidRPr="005E2D1F">
        <w:rPr>
          <w:rFonts w:ascii="Segoe UI" w:eastAsia="宋体" w:hAnsi="Segoe UI" w:cs="Segoe UI"/>
          <w:kern w:val="0"/>
          <w:sz w:val="22"/>
        </w:rPr>
        <w:t>路由器与使用同一路由协议的其它路由器共享路由消息和路由信息。</w:t>
      </w:r>
      <w:r w:rsidRPr="005E2D1F">
        <w:rPr>
          <w:rFonts w:ascii="Segoe UI" w:eastAsia="宋体" w:hAnsi="Segoe UI" w:cs="Segoe UI"/>
          <w:kern w:val="0"/>
          <w:sz w:val="22"/>
        </w:rPr>
        <w:t xml:space="preserve"> 3. </w:t>
      </w:r>
      <w:r w:rsidRPr="005E2D1F">
        <w:rPr>
          <w:rFonts w:ascii="Segoe UI" w:eastAsia="宋体" w:hAnsi="Segoe UI" w:cs="Segoe UI"/>
          <w:kern w:val="0"/>
          <w:sz w:val="22"/>
        </w:rPr>
        <w:t>路由器通过交换路由信息来了解远程网络。</w:t>
      </w:r>
      <w:r w:rsidRPr="005E2D1F">
        <w:rPr>
          <w:rFonts w:ascii="Segoe UI" w:eastAsia="宋体" w:hAnsi="Segoe UI" w:cs="Segoe UI"/>
          <w:kern w:val="0"/>
          <w:sz w:val="22"/>
        </w:rPr>
        <w:t xml:space="preserve"> 4. </w:t>
      </w:r>
      <w:r w:rsidRPr="005E2D1F">
        <w:rPr>
          <w:rFonts w:ascii="Segoe UI" w:eastAsia="宋体" w:hAnsi="Segoe UI" w:cs="Segoe UI"/>
          <w:kern w:val="0"/>
          <w:sz w:val="22"/>
        </w:rPr>
        <w:t>如果路由器检测到网络拓扑结构的变化，路由协议可以将这一变化告知其它路由器。</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lastRenderedPageBreak/>
        <w:t xml:space="preserve">3.1.2 </w:t>
      </w:r>
      <w:r w:rsidRPr="005E2D1F">
        <w:rPr>
          <w:rFonts w:ascii="Segoe UI" w:hAnsi="Segoe UI" w:cs="Segoe UI"/>
          <w:sz w:val="22"/>
          <w:szCs w:val="22"/>
        </w:rPr>
        <w:t>动态路由协议的收敛</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路由协议的重要特征之一，就是当拓扑发生变化时如何能快速收敛。</w:t>
      </w:r>
      <w:r w:rsidRPr="005E2D1F">
        <w:rPr>
          <w:rFonts w:ascii="Segoe UI" w:eastAsia="宋体" w:hAnsi="Segoe UI" w:cs="Segoe UI"/>
          <w:kern w:val="0"/>
          <w:sz w:val="22"/>
        </w:rPr>
        <w:br/>
      </w:r>
      <w:r w:rsidRPr="005E2D1F">
        <w:rPr>
          <w:rFonts w:ascii="Segoe UI" w:eastAsia="宋体" w:hAnsi="Segoe UI" w:cs="Segoe UI"/>
          <w:kern w:val="0"/>
          <w:sz w:val="22"/>
        </w:rPr>
        <w:t>收敛是指所有网络路由器的路由表达到一致的过程。当所有路由器都获取到完整而准确的网络信息时，网络即完成收敛。收敛时间是指路由器共享网络信息、计算最佳路径并更新路由表所花费的时间。网络在完成收敛后才可以正常运行，因此，大部分网络都需要在很短的时间内完成收敛。</w:t>
      </w:r>
      <w:r w:rsidRPr="005E2D1F">
        <w:rPr>
          <w:rFonts w:ascii="Segoe UI" w:eastAsia="宋体" w:hAnsi="Segoe UI" w:cs="Segoe UI"/>
          <w:kern w:val="0"/>
          <w:sz w:val="22"/>
        </w:rPr>
        <w:br/>
      </w:r>
      <w:r w:rsidRPr="005E2D1F">
        <w:rPr>
          <w:rFonts w:ascii="Segoe UI" w:eastAsia="宋体" w:hAnsi="Segoe UI" w:cs="Segoe UI"/>
          <w:kern w:val="0"/>
          <w:sz w:val="22"/>
        </w:rPr>
        <w:t>收敛过程既具有协作性，又具独立性。路由器之间既需要共享路由信息，各个路由器也必须独立计算拓扑结构变化对各自路由过程所产生的影响。由于路由器独立更新网络信息以与拓扑结构保持一致，所以，也可以说路由器通过收敛来达成一致。</w:t>
      </w:r>
      <w:r w:rsidRPr="005E2D1F">
        <w:rPr>
          <w:rFonts w:ascii="Segoe UI" w:eastAsia="宋体" w:hAnsi="Segoe UI" w:cs="Segoe UI"/>
          <w:kern w:val="0"/>
          <w:sz w:val="22"/>
        </w:rPr>
        <w:br/>
      </w:r>
      <w:r w:rsidRPr="005E2D1F">
        <w:rPr>
          <w:rFonts w:ascii="Segoe UI" w:eastAsia="宋体" w:hAnsi="Segoe UI" w:cs="Segoe UI"/>
          <w:kern w:val="0"/>
          <w:sz w:val="22"/>
        </w:rPr>
        <w:t>收敛的有关属性包括路由信息的传播速度以及最佳路径的计算方法。可以根据收敛速度来评估路由协议。收敛速度越快，路由协议的性能就越好。通常，</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收敛较慢，而</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和</w:t>
      </w:r>
      <w:r w:rsidRPr="005E2D1F">
        <w:rPr>
          <w:rFonts w:ascii="Segoe UI" w:eastAsia="宋体" w:hAnsi="Segoe UI" w:cs="Segoe UI"/>
          <w:kern w:val="0"/>
          <w:sz w:val="22"/>
        </w:rPr>
        <w:t>IS-IS</w:t>
      </w:r>
      <w:r w:rsidRPr="005E2D1F">
        <w:rPr>
          <w:rFonts w:ascii="Segoe UI" w:eastAsia="宋体" w:hAnsi="Segoe UI" w:cs="Segoe UI"/>
          <w:kern w:val="0"/>
          <w:sz w:val="22"/>
        </w:rPr>
        <w:t>收敛较快。</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3.1.3 </w:t>
      </w:r>
      <w:r w:rsidRPr="005E2D1F">
        <w:rPr>
          <w:rFonts w:ascii="Segoe UI" w:hAnsi="Segoe UI" w:cs="Segoe UI"/>
          <w:sz w:val="22"/>
          <w:szCs w:val="22"/>
        </w:rPr>
        <w:t>管理距离</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在路由进程决定使用哪条路由来转发数据包之前，它必须先决定哪条路由放到路由表中。路由器经常会学到多于一条的对于目标网络的路由来源。路由进程将要决定使用哪个路由来源。管理距离就用作此目的。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多个路由来源</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路由器通过静态路由和动态路由协议来了解与其直接相连的领</w:t>
      </w:r>
      <w:proofErr w:type="gramStart"/>
      <w:r w:rsidRPr="005E2D1F">
        <w:rPr>
          <w:rFonts w:ascii="Segoe UI" w:eastAsia="宋体" w:hAnsi="Segoe UI" w:cs="Segoe UI"/>
          <w:kern w:val="0"/>
          <w:sz w:val="22"/>
        </w:rPr>
        <w:t>近网络</w:t>
      </w:r>
      <w:proofErr w:type="gramEnd"/>
      <w:r w:rsidRPr="005E2D1F">
        <w:rPr>
          <w:rFonts w:ascii="Segoe UI" w:eastAsia="宋体" w:hAnsi="Segoe UI" w:cs="Segoe UI"/>
          <w:kern w:val="0"/>
          <w:sz w:val="22"/>
        </w:rPr>
        <w:t>以及远程网络的信息。实际上，路由器可能会从多个来源获悉通往同一网络的路由。例如，为某一网络</w:t>
      </w:r>
      <w:r w:rsidRPr="005E2D1F">
        <w:rPr>
          <w:rFonts w:ascii="Segoe UI" w:eastAsia="宋体" w:hAnsi="Segoe UI" w:cs="Segoe UI"/>
          <w:kern w:val="0"/>
          <w:sz w:val="22"/>
        </w:rPr>
        <w:t>/</w:t>
      </w:r>
      <w:r w:rsidRPr="005E2D1F">
        <w:rPr>
          <w:rFonts w:ascii="Segoe UI" w:eastAsia="宋体" w:hAnsi="Segoe UI" w:cs="Segoe UI"/>
          <w:kern w:val="0"/>
          <w:sz w:val="22"/>
        </w:rPr>
        <w:t>子网掩码配置静态路由后，动态路由协议（如</w:t>
      </w:r>
      <w:r w:rsidRPr="005E2D1F">
        <w:rPr>
          <w:rFonts w:ascii="Segoe UI" w:eastAsia="宋体" w:hAnsi="Segoe UI" w:cs="Segoe UI"/>
          <w:kern w:val="0"/>
          <w:sz w:val="22"/>
        </w:rPr>
        <w:t>RIP</w:t>
      </w:r>
      <w:r w:rsidRPr="005E2D1F">
        <w:rPr>
          <w:rFonts w:ascii="Segoe UI" w:eastAsia="宋体" w:hAnsi="Segoe UI" w:cs="Segoe UI"/>
          <w:kern w:val="0"/>
          <w:sz w:val="22"/>
        </w:rPr>
        <w:t>）又动态了解到该网络</w:t>
      </w:r>
      <w:r w:rsidRPr="005E2D1F">
        <w:rPr>
          <w:rFonts w:ascii="Segoe UI" w:eastAsia="宋体" w:hAnsi="Segoe UI" w:cs="Segoe UI"/>
          <w:kern w:val="0"/>
          <w:sz w:val="22"/>
        </w:rPr>
        <w:t>/</w:t>
      </w:r>
      <w:r w:rsidRPr="005E2D1F">
        <w:rPr>
          <w:rFonts w:ascii="Segoe UI" w:eastAsia="宋体" w:hAnsi="Segoe UI" w:cs="Segoe UI"/>
          <w:kern w:val="0"/>
          <w:sz w:val="22"/>
        </w:rPr>
        <w:t>子网掩码。路由器需要选择在路由表中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w:t>
      </w:r>
      <w:r w:rsidRPr="005E2D1F">
        <w:rPr>
          <w:rFonts w:ascii="Segoe UI" w:eastAsia="宋体" w:hAnsi="Segoe UI" w:cs="Segoe UI"/>
          <w:kern w:val="0"/>
          <w:sz w:val="22"/>
        </w:rPr>
        <w:br/>
      </w:r>
      <w:r w:rsidRPr="005E2D1F">
        <w:rPr>
          <w:rFonts w:ascii="Segoe UI" w:eastAsia="宋体" w:hAnsi="Segoe UI" w:cs="Segoe UI"/>
          <w:kern w:val="0"/>
          <w:sz w:val="22"/>
        </w:rPr>
        <w:t>在同一个网络中可以部署多个动态路由协议，不过这种情况很少见。在某些情况下，有必要使用多个路由协议（如</w:t>
      </w:r>
      <w:r w:rsidRPr="005E2D1F">
        <w:rPr>
          <w:rFonts w:ascii="Segoe UI" w:eastAsia="宋体" w:hAnsi="Segoe UI" w:cs="Segoe UI"/>
          <w:kern w:val="0"/>
          <w:sz w:val="22"/>
        </w:rPr>
        <w:t>RIP</w:t>
      </w:r>
      <w:r w:rsidRPr="005E2D1F">
        <w:rPr>
          <w:rFonts w:ascii="Segoe UI" w:eastAsia="宋体" w:hAnsi="Segoe UI" w:cs="Segoe UI"/>
          <w:kern w:val="0"/>
          <w:sz w:val="22"/>
        </w:rPr>
        <w:t>和</w:t>
      </w:r>
      <w:r w:rsidRPr="005E2D1F">
        <w:rPr>
          <w:rFonts w:ascii="Segoe UI" w:eastAsia="宋体" w:hAnsi="Segoe UI" w:cs="Segoe UI"/>
          <w:kern w:val="0"/>
          <w:sz w:val="22"/>
        </w:rPr>
        <w:t>OSPF</w:t>
      </w:r>
      <w:r w:rsidRPr="005E2D1F">
        <w:rPr>
          <w:rFonts w:ascii="Segoe UI" w:eastAsia="宋体" w:hAnsi="Segoe UI" w:cs="Segoe UI"/>
          <w:kern w:val="0"/>
          <w:sz w:val="22"/>
        </w:rPr>
        <w:t>）来路由同一网络地址。由于不同路由协议使用不同的度量</w:t>
      </w:r>
      <w:r w:rsidRPr="005E2D1F">
        <w:rPr>
          <w:rFonts w:ascii="Segoe UI" w:eastAsia="宋体" w:hAnsi="Segoe UI" w:cs="Segoe UI"/>
          <w:kern w:val="0"/>
          <w:sz w:val="22"/>
        </w:rPr>
        <w:t>——RIP</w:t>
      </w:r>
      <w:r w:rsidRPr="005E2D1F">
        <w:rPr>
          <w:rFonts w:ascii="Segoe UI" w:eastAsia="宋体" w:hAnsi="Segoe UI" w:cs="Segoe UI"/>
          <w:kern w:val="0"/>
          <w:sz w:val="22"/>
        </w:rPr>
        <w:t>使用跳数，而</w:t>
      </w:r>
      <w:r w:rsidRPr="005E2D1F">
        <w:rPr>
          <w:rFonts w:ascii="Segoe UI" w:eastAsia="宋体" w:hAnsi="Segoe UI" w:cs="Segoe UI"/>
          <w:kern w:val="0"/>
          <w:sz w:val="22"/>
        </w:rPr>
        <w:t>OSPF</w:t>
      </w:r>
      <w:r w:rsidRPr="005E2D1F">
        <w:rPr>
          <w:rFonts w:ascii="Segoe UI" w:eastAsia="宋体" w:hAnsi="Segoe UI" w:cs="Segoe UI"/>
          <w:kern w:val="0"/>
          <w:sz w:val="22"/>
        </w:rPr>
        <w:t>使用带宽</w:t>
      </w:r>
      <w:r w:rsidRPr="005E2D1F">
        <w:rPr>
          <w:rFonts w:ascii="Segoe UI" w:eastAsia="宋体" w:hAnsi="Segoe UI" w:cs="Segoe UI"/>
          <w:kern w:val="0"/>
          <w:sz w:val="22"/>
        </w:rPr>
        <w:t>——</w:t>
      </w:r>
      <w:r w:rsidRPr="005E2D1F">
        <w:rPr>
          <w:rFonts w:ascii="Segoe UI" w:eastAsia="宋体" w:hAnsi="Segoe UI" w:cs="Segoe UI"/>
          <w:kern w:val="0"/>
          <w:sz w:val="22"/>
        </w:rPr>
        <w:t>因此，不能通过比较度量值来确定最佳路径。</w:t>
      </w:r>
      <w:r w:rsidRPr="005E2D1F">
        <w:rPr>
          <w:rFonts w:ascii="Segoe UI" w:eastAsia="宋体" w:hAnsi="Segoe UI" w:cs="Segoe UI"/>
          <w:kern w:val="0"/>
          <w:sz w:val="22"/>
        </w:rPr>
        <w:br/>
      </w:r>
      <w:r w:rsidRPr="005E2D1F">
        <w:rPr>
          <w:rFonts w:ascii="Segoe UI" w:eastAsia="宋体" w:hAnsi="Segoe UI" w:cs="Segoe UI"/>
          <w:kern w:val="0"/>
          <w:sz w:val="22"/>
        </w:rPr>
        <w:t>那么，当路由器从多个路由来源获取到同一网络的路由信息时，将如何确定在路由表中</w:t>
      </w:r>
      <w:proofErr w:type="gramStart"/>
      <w:r w:rsidRPr="005E2D1F">
        <w:rPr>
          <w:rFonts w:ascii="Segoe UI" w:eastAsia="宋体" w:hAnsi="Segoe UI" w:cs="Segoe UI"/>
          <w:kern w:val="0"/>
          <w:sz w:val="22"/>
        </w:rPr>
        <w:t>添加哪</w:t>
      </w:r>
      <w:proofErr w:type="gramEnd"/>
      <w:r w:rsidRPr="005E2D1F">
        <w:rPr>
          <w:rFonts w:ascii="Segoe UI" w:eastAsia="宋体" w:hAnsi="Segoe UI" w:cs="Segoe UI"/>
          <w:kern w:val="0"/>
          <w:sz w:val="22"/>
        </w:rPr>
        <w:t>条路由？路由器根据路由来源的管理距离</w:t>
      </w:r>
      <w:proofErr w:type="gramStart"/>
      <w:r w:rsidRPr="005E2D1F">
        <w:rPr>
          <w:rFonts w:ascii="Segoe UI" w:eastAsia="宋体" w:hAnsi="Segoe UI" w:cs="Segoe UI"/>
          <w:kern w:val="0"/>
          <w:sz w:val="22"/>
        </w:rPr>
        <w:t>作出</w:t>
      </w:r>
      <w:proofErr w:type="gramEnd"/>
      <w:r w:rsidRPr="005E2D1F">
        <w:rPr>
          <w:rFonts w:ascii="Segoe UI" w:eastAsia="宋体" w:hAnsi="Segoe UI" w:cs="Segoe UI"/>
          <w:kern w:val="0"/>
          <w:sz w:val="22"/>
        </w:rPr>
        <w:t>判断。</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 xml:space="preserve">2. </w:t>
      </w:r>
      <w:r w:rsidRPr="005E2D1F">
        <w:rPr>
          <w:rFonts w:ascii="Segoe UI" w:eastAsia="宋体" w:hAnsi="Segoe UI" w:cs="Segoe UI"/>
          <w:b/>
          <w:bCs/>
          <w:kern w:val="0"/>
          <w:sz w:val="22"/>
        </w:rPr>
        <w:t>管理距离的用途</w:t>
      </w:r>
    </w:p>
    <w:p w:rsidR="005E2D1F" w:rsidRPr="005E2D1F" w:rsidRDefault="005E2D1F" w:rsidP="003162BA">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管理距离（</w:t>
      </w:r>
      <w:r w:rsidRPr="005E2D1F">
        <w:rPr>
          <w:rFonts w:ascii="Segoe UI" w:eastAsia="宋体" w:hAnsi="Segoe UI" w:cs="Segoe UI"/>
          <w:kern w:val="0"/>
          <w:sz w:val="22"/>
        </w:rPr>
        <w:t>AD</w:t>
      </w:r>
      <w:r w:rsidRPr="005E2D1F">
        <w:rPr>
          <w:rFonts w:ascii="Segoe UI" w:eastAsia="宋体" w:hAnsi="Segoe UI" w:cs="Segoe UI"/>
          <w:kern w:val="0"/>
          <w:sz w:val="22"/>
        </w:rPr>
        <w:t>）定义路由器来源的优先级别。对于每个路由器（包括特定路由协议、静态路由或是直接相连的网络），使用管理距离值从高到低的优先顺序来排定优先级。如果从多个不同的路由来源获取到同一目的的网络路由信息，路由器将会使用</w:t>
      </w:r>
      <w:r w:rsidRPr="005E2D1F">
        <w:rPr>
          <w:rFonts w:ascii="Segoe UI" w:eastAsia="宋体" w:hAnsi="Segoe UI" w:cs="Segoe UI"/>
          <w:kern w:val="0"/>
          <w:sz w:val="22"/>
        </w:rPr>
        <w:t>AD</w:t>
      </w:r>
      <w:r w:rsidRPr="005E2D1F">
        <w:rPr>
          <w:rFonts w:ascii="Segoe UI" w:eastAsia="宋体" w:hAnsi="Segoe UI" w:cs="Segoe UI"/>
          <w:kern w:val="0"/>
          <w:sz w:val="22"/>
        </w:rPr>
        <w:t>功能来选择最佳路径。</w:t>
      </w:r>
      <w:r w:rsidRPr="005E2D1F">
        <w:rPr>
          <w:rFonts w:ascii="Segoe UI" w:eastAsia="宋体" w:hAnsi="Segoe UI" w:cs="Segoe UI"/>
          <w:kern w:val="0"/>
          <w:sz w:val="22"/>
        </w:rPr>
        <w:br/>
      </w:r>
      <w:r w:rsidRPr="005E2D1F">
        <w:rPr>
          <w:rFonts w:ascii="Segoe UI" w:eastAsia="宋体" w:hAnsi="Segoe UI" w:cs="Segoe UI"/>
          <w:kern w:val="0"/>
          <w:sz w:val="22"/>
        </w:rPr>
        <w:t>管理距离是从</w:t>
      </w:r>
      <w:r w:rsidRPr="005E2D1F">
        <w:rPr>
          <w:rFonts w:ascii="Segoe UI" w:eastAsia="宋体" w:hAnsi="Segoe UI" w:cs="Segoe UI"/>
          <w:kern w:val="0"/>
          <w:sz w:val="22"/>
        </w:rPr>
        <w:t>0</w:t>
      </w:r>
      <w:r w:rsidRPr="005E2D1F">
        <w:rPr>
          <w:rFonts w:ascii="Segoe UI" w:eastAsia="宋体" w:hAnsi="Segoe UI" w:cs="Segoe UI"/>
          <w:kern w:val="0"/>
          <w:sz w:val="22"/>
        </w:rPr>
        <w:t>到</w:t>
      </w:r>
      <w:r w:rsidRPr="005E2D1F">
        <w:rPr>
          <w:rFonts w:ascii="Segoe UI" w:eastAsia="宋体" w:hAnsi="Segoe UI" w:cs="Segoe UI"/>
          <w:kern w:val="0"/>
          <w:sz w:val="22"/>
        </w:rPr>
        <w:t>255</w:t>
      </w:r>
      <w:r w:rsidRPr="005E2D1F">
        <w:rPr>
          <w:rFonts w:ascii="Segoe UI" w:eastAsia="宋体" w:hAnsi="Segoe UI" w:cs="Segoe UI"/>
          <w:kern w:val="0"/>
          <w:sz w:val="22"/>
        </w:rPr>
        <w:t>的整数值。值越低表示路由来源的优先级别越高。管理距离值为</w:t>
      </w:r>
      <w:r w:rsidRPr="005E2D1F">
        <w:rPr>
          <w:rFonts w:ascii="Segoe UI" w:eastAsia="宋体" w:hAnsi="Segoe UI" w:cs="Segoe UI"/>
          <w:kern w:val="0"/>
          <w:sz w:val="22"/>
        </w:rPr>
        <w:t>0</w:t>
      </w:r>
      <w:r w:rsidRPr="005E2D1F">
        <w:rPr>
          <w:rFonts w:ascii="Segoe UI" w:eastAsia="宋体" w:hAnsi="Segoe UI" w:cs="Segoe UI"/>
          <w:kern w:val="0"/>
          <w:sz w:val="22"/>
        </w:rPr>
        <w:t>表示优先级别最高。只有直接相连的网络的管理距离为</w:t>
      </w:r>
      <w:r w:rsidRPr="005E2D1F">
        <w:rPr>
          <w:rFonts w:ascii="Segoe UI" w:eastAsia="宋体" w:hAnsi="Segoe UI" w:cs="Segoe UI"/>
          <w:kern w:val="0"/>
          <w:sz w:val="22"/>
        </w:rPr>
        <w:t>0</w:t>
      </w:r>
      <w:r w:rsidRPr="005E2D1F">
        <w:rPr>
          <w:rFonts w:ascii="Segoe UI" w:eastAsia="宋体" w:hAnsi="Segoe UI" w:cs="Segoe UI"/>
          <w:kern w:val="0"/>
          <w:sz w:val="22"/>
        </w:rPr>
        <w:t>，而且这个值不能更改。值为</w:t>
      </w:r>
      <w:r w:rsidRPr="005E2D1F">
        <w:rPr>
          <w:rFonts w:ascii="Segoe UI" w:eastAsia="宋体" w:hAnsi="Segoe UI" w:cs="Segoe UI"/>
          <w:kern w:val="0"/>
          <w:sz w:val="22"/>
        </w:rPr>
        <w:t>255</w:t>
      </w:r>
      <w:r w:rsidRPr="005E2D1F">
        <w:rPr>
          <w:rFonts w:ascii="Segoe UI" w:eastAsia="宋体" w:hAnsi="Segoe UI" w:cs="Segoe UI"/>
          <w:kern w:val="0"/>
          <w:sz w:val="22"/>
        </w:rPr>
        <w:t>表示路由器不信任该路由来源，并且不会将其添加到路由表中。</w:t>
      </w:r>
    </w:p>
    <w:p w:rsidR="005E2D1F" w:rsidRPr="005E2D1F" w:rsidRDefault="005E2D1F" w:rsidP="003162BA">
      <w:pPr>
        <w:pStyle w:val="4"/>
        <w:spacing w:line="360" w:lineRule="auto"/>
        <w:rPr>
          <w:rFonts w:ascii="Segoe UI" w:hAnsi="Segoe UI" w:cs="Segoe UI"/>
          <w:sz w:val="22"/>
          <w:szCs w:val="22"/>
        </w:rPr>
      </w:pPr>
      <w:r w:rsidRPr="005E2D1F">
        <w:rPr>
          <w:rFonts w:ascii="Segoe UI" w:hAnsi="Segoe UI" w:cs="Segoe UI"/>
          <w:sz w:val="22"/>
          <w:szCs w:val="22"/>
        </w:rPr>
        <w:t xml:space="preserve">3.1.4 </w:t>
      </w:r>
      <w:r w:rsidRPr="005E2D1F">
        <w:rPr>
          <w:rFonts w:ascii="Segoe UI" w:hAnsi="Segoe UI" w:cs="Segoe UI"/>
          <w:sz w:val="22"/>
          <w:szCs w:val="22"/>
        </w:rPr>
        <w:t>动态路由协议的分类</w:t>
      </w:r>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根据是否在一个自治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使用，动态路由协议分为内部网关协议（</w:t>
      </w:r>
      <w:r w:rsidRPr="005E2D1F">
        <w:rPr>
          <w:rFonts w:ascii="Segoe UI" w:eastAsia="宋体" w:hAnsi="Segoe UI" w:cs="Segoe UI"/>
          <w:kern w:val="0"/>
          <w:sz w:val="22"/>
        </w:rPr>
        <w:t>IGP</w:t>
      </w:r>
      <w:r w:rsidRPr="005E2D1F">
        <w:rPr>
          <w:rFonts w:ascii="Segoe UI" w:eastAsia="宋体" w:hAnsi="Segoe UI" w:cs="Segoe UI"/>
          <w:kern w:val="0"/>
          <w:sz w:val="22"/>
        </w:rPr>
        <w:t>）和外部网关协议（</w:t>
      </w:r>
      <w:r w:rsidRPr="005E2D1F">
        <w:rPr>
          <w:rFonts w:ascii="Segoe UI" w:eastAsia="宋体" w:hAnsi="Segoe UI" w:cs="Segoe UI"/>
          <w:kern w:val="0"/>
          <w:sz w:val="22"/>
        </w:rPr>
        <w:t>EGP</w:t>
      </w:r>
      <w:r w:rsidRPr="005E2D1F">
        <w:rPr>
          <w:rFonts w:ascii="Segoe UI" w:eastAsia="宋体" w:hAnsi="Segoe UI" w:cs="Segoe UI"/>
          <w:kern w:val="0"/>
          <w:sz w:val="22"/>
        </w:rPr>
        <w:t>）。这里的</w:t>
      </w:r>
      <w:proofErr w:type="gramStart"/>
      <w:r w:rsidRPr="005E2D1F">
        <w:rPr>
          <w:rFonts w:ascii="Segoe UI" w:eastAsia="宋体" w:hAnsi="Segoe UI" w:cs="Segoe UI"/>
          <w:kern w:val="0"/>
          <w:sz w:val="22"/>
        </w:rPr>
        <w:t>自治域指一个</w:t>
      </w:r>
      <w:proofErr w:type="gramEnd"/>
      <w:r w:rsidRPr="005E2D1F">
        <w:rPr>
          <w:rFonts w:ascii="Segoe UI" w:eastAsia="宋体" w:hAnsi="Segoe UI" w:cs="Segoe UI"/>
          <w:kern w:val="0"/>
          <w:sz w:val="22"/>
        </w:rPr>
        <w:t>具有统一管理机构、统一路由策略的网络。自治</w:t>
      </w:r>
      <w:proofErr w:type="gramStart"/>
      <w:r w:rsidRPr="005E2D1F">
        <w:rPr>
          <w:rFonts w:ascii="Segoe UI" w:eastAsia="宋体" w:hAnsi="Segoe UI" w:cs="Segoe UI"/>
          <w:kern w:val="0"/>
          <w:sz w:val="22"/>
        </w:rPr>
        <w:t>域内部</w:t>
      </w:r>
      <w:proofErr w:type="gramEnd"/>
      <w:r w:rsidRPr="005E2D1F">
        <w:rPr>
          <w:rFonts w:ascii="Segoe UI" w:eastAsia="宋体" w:hAnsi="Segoe UI" w:cs="Segoe UI"/>
          <w:kern w:val="0"/>
          <w:sz w:val="22"/>
        </w:rPr>
        <w:t>采用的路由选择协议称为内部网关协议，常用的有</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；外部网关协议主要用于多个自治域之间的路由选择，常用的是</w:t>
      </w:r>
      <w:r w:rsidRPr="005E2D1F">
        <w:rPr>
          <w:rFonts w:ascii="Segoe UI" w:eastAsia="宋体" w:hAnsi="Segoe UI" w:cs="Segoe UI"/>
          <w:kern w:val="0"/>
          <w:sz w:val="22"/>
        </w:rPr>
        <w:t>BGP</w:t>
      </w:r>
      <w:r w:rsidRPr="005E2D1F">
        <w:rPr>
          <w:rFonts w:ascii="Segoe UI" w:eastAsia="宋体" w:hAnsi="Segoe UI" w:cs="Segoe UI"/>
          <w:kern w:val="0"/>
          <w:sz w:val="22"/>
        </w:rPr>
        <w:t>和</w:t>
      </w:r>
      <w:r w:rsidRPr="005E2D1F">
        <w:rPr>
          <w:rFonts w:ascii="Segoe UI" w:eastAsia="宋体" w:hAnsi="Segoe UI" w:cs="Segoe UI"/>
          <w:kern w:val="0"/>
          <w:sz w:val="22"/>
        </w:rPr>
        <w:t>BGP-4</w:t>
      </w:r>
      <w:r w:rsidRPr="005E2D1F">
        <w:rPr>
          <w:rFonts w:ascii="Segoe UI" w:eastAsia="宋体" w:hAnsi="Segoe UI" w:cs="Segoe UI"/>
          <w:kern w:val="0"/>
          <w:sz w:val="22"/>
        </w:rPr>
        <w:t>。</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t xml:space="preserve">1. </w:t>
      </w:r>
      <w:r w:rsidRPr="005E2D1F">
        <w:rPr>
          <w:rFonts w:ascii="Segoe UI" w:eastAsia="宋体" w:hAnsi="Segoe UI" w:cs="Segoe UI"/>
          <w:b/>
          <w:bCs/>
          <w:kern w:val="0"/>
          <w:sz w:val="22"/>
        </w:rPr>
        <w:t>距离矢量和链路状态路由协议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内部网关协议（</w:t>
      </w:r>
      <w:r w:rsidRPr="005E2D1F">
        <w:rPr>
          <w:rFonts w:ascii="Segoe UI" w:eastAsia="宋体" w:hAnsi="Segoe UI" w:cs="Segoe UI"/>
          <w:kern w:val="0"/>
          <w:sz w:val="22"/>
        </w:rPr>
        <w:t>IGP</w:t>
      </w:r>
      <w:r w:rsidRPr="005E2D1F">
        <w:rPr>
          <w:rFonts w:ascii="Segoe UI" w:eastAsia="宋体" w:hAnsi="Segoe UI" w:cs="Segoe UI"/>
          <w:kern w:val="0"/>
          <w:sz w:val="22"/>
        </w:rPr>
        <w:t>）可以划分为两类：</w:t>
      </w:r>
    </w:p>
    <w:p w:rsidR="005E2D1F" w:rsidRPr="005E2D1F" w:rsidRDefault="005E2D1F" w:rsidP="003162BA">
      <w:pPr>
        <w:widowControl/>
        <w:numPr>
          <w:ilvl w:val="0"/>
          <w:numId w:val="2"/>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距离矢量路由协议</w:t>
      </w:r>
    </w:p>
    <w:p w:rsidR="005E2D1F" w:rsidRPr="005E2D1F" w:rsidRDefault="005E2D1F" w:rsidP="003162BA">
      <w:pPr>
        <w:widowControl/>
        <w:numPr>
          <w:ilvl w:val="0"/>
          <w:numId w:val="2"/>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链路状态路由协议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距离矢量是指以距离和方向构成的矢量来通告路由信息。距离</w:t>
      </w:r>
      <w:proofErr w:type="gramStart"/>
      <w:r w:rsidRPr="005E2D1F">
        <w:rPr>
          <w:rFonts w:ascii="Segoe UI" w:eastAsia="宋体" w:hAnsi="Segoe UI" w:cs="Segoe UI"/>
          <w:kern w:val="0"/>
          <w:sz w:val="22"/>
        </w:rPr>
        <w:t>按跳数等</w:t>
      </w:r>
      <w:proofErr w:type="gramEnd"/>
      <w:r w:rsidRPr="005E2D1F">
        <w:rPr>
          <w:rFonts w:ascii="Segoe UI" w:eastAsia="宋体" w:hAnsi="Segoe UI" w:cs="Segoe UI"/>
          <w:kern w:val="0"/>
          <w:sz w:val="22"/>
        </w:rPr>
        <w:t>度量来定义，方向则是下一跳的路由器或送出接口。距离矢量协议通常使用贝尔</w:t>
      </w:r>
      <w:proofErr w:type="gramStart"/>
      <w:r w:rsidRPr="005E2D1F">
        <w:rPr>
          <w:rFonts w:ascii="Segoe UI" w:eastAsia="宋体" w:hAnsi="Segoe UI" w:cs="Segoe UI"/>
          <w:kern w:val="0"/>
          <w:sz w:val="22"/>
        </w:rPr>
        <w:t>曼</w:t>
      </w:r>
      <w:proofErr w:type="gramEnd"/>
      <w:r w:rsidRPr="005E2D1F">
        <w:rPr>
          <w:rFonts w:ascii="Segoe UI" w:eastAsia="宋体" w:hAnsi="Segoe UI" w:cs="Segoe UI"/>
          <w:kern w:val="0"/>
          <w:sz w:val="22"/>
        </w:rPr>
        <w:t>-</w:t>
      </w:r>
      <w:r w:rsidRPr="005E2D1F">
        <w:rPr>
          <w:rFonts w:ascii="Segoe UI" w:eastAsia="宋体" w:hAnsi="Segoe UI" w:cs="Segoe UI"/>
          <w:kern w:val="0"/>
          <w:sz w:val="22"/>
        </w:rPr>
        <w:t>福</w:t>
      </w:r>
      <w:proofErr w:type="gramStart"/>
      <w:r w:rsidRPr="005E2D1F">
        <w:rPr>
          <w:rFonts w:ascii="Segoe UI" w:eastAsia="宋体" w:hAnsi="Segoe UI" w:cs="Segoe UI"/>
          <w:kern w:val="0"/>
          <w:sz w:val="22"/>
        </w:rPr>
        <w:t>特</w:t>
      </w:r>
      <w:proofErr w:type="gramEnd"/>
      <w:r w:rsidRPr="005E2D1F">
        <w:rPr>
          <w:rFonts w:ascii="Segoe UI" w:eastAsia="宋体" w:hAnsi="Segoe UI" w:cs="Segoe UI"/>
          <w:kern w:val="0"/>
          <w:sz w:val="22"/>
        </w:rPr>
        <w:t>算法来确定最佳路径。</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与距离矢量路由协议的运行过程不同，配置链路状态路由协议的路由器可以获取所有其他路由器的信息来创建网络的</w:t>
      </w:r>
      <w:r w:rsidRPr="005E2D1F">
        <w:rPr>
          <w:rFonts w:ascii="Segoe UI" w:eastAsia="宋体" w:hAnsi="Segoe UI" w:cs="Segoe UI"/>
          <w:kern w:val="0"/>
          <w:sz w:val="22"/>
        </w:rPr>
        <w:t>“</w:t>
      </w:r>
      <w:r w:rsidRPr="005E2D1F">
        <w:rPr>
          <w:rFonts w:ascii="Segoe UI" w:eastAsia="宋体" w:hAnsi="Segoe UI" w:cs="Segoe UI"/>
          <w:kern w:val="0"/>
          <w:sz w:val="22"/>
        </w:rPr>
        <w:t>完整视图</w:t>
      </w:r>
      <w:r w:rsidRPr="005E2D1F">
        <w:rPr>
          <w:rFonts w:ascii="Segoe UI" w:eastAsia="宋体" w:hAnsi="Segoe UI" w:cs="Segoe UI"/>
          <w:kern w:val="0"/>
          <w:sz w:val="22"/>
        </w:rPr>
        <w:t>”</w:t>
      </w:r>
      <w:r w:rsidRPr="005E2D1F">
        <w:rPr>
          <w:rFonts w:ascii="Segoe UI" w:eastAsia="宋体" w:hAnsi="Segoe UI" w:cs="Segoe UI"/>
          <w:kern w:val="0"/>
          <w:sz w:val="22"/>
        </w:rPr>
        <w:t>，即拓扑结构。我们继续拿路标</w:t>
      </w:r>
      <w:proofErr w:type="gramStart"/>
      <w:r w:rsidRPr="005E2D1F">
        <w:rPr>
          <w:rFonts w:ascii="Segoe UI" w:eastAsia="宋体" w:hAnsi="Segoe UI" w:cs="Segoe UI"/>
          <w:kern w:val="0"/>
          <w:sz w:val="22"/>
        </w:rPr>
        <w:t>来作</w:t>
      </w:r>
      <w:proofErr w:type="gramEnd"/>
      <w:r w:rsidRPr="005E2D1F">
        <w:rPr>
          <w:rFonts w:ascii="Segoe UI" w:eastAsia="宋体" w:hAnsi="Segoe UI" w:cs="Segoe UI"/>
          <w:kern w:val="0"/>
          <w:sz w:val="22"/>
        </w:rPr>
        <w:t>类比，使用链路状态路由协议就好比拥有一张完整的网络拓扑图。从源到目的网络的路途中并不需要路标，因为所有链路状态路由器都使用相同的</w:t>
      </w:r>
      <w:r w:rsidRPr="005E2D1F">
        <w:rPr>
          <w:rFonts w:ascii="Segoe UI" w:eastAsia="宋体" w:hAnsi="Segoe UI" w:cs="Segoe UI"/>
          <w:kern w:val="0"/>
          <w:sz w:val="22"/>
        </w:rPr>
        <w:t>“</w:t>
      </w:r>
      <w:r w:rsidRPr="005E2D1F">
        <w:rPr>
          <w:rFonts w:ascii="Segoe UI" w:eastAsia="宋体" w:hAnsi="Segoe UI" w:cs="Segoe UI"/>
          <w:kern w:val="0"/>
          <w:sz w:val="22"/>
        </w:rPr>
        <w:t>网络地图</w:t>
      </w:r>
      <w:r w:rsidRPr="005E2D1F">
        <w:rPr>
          <w:rFonts w:ascii="Segoe UI" w:eastAsia="宋体" w:hAnsi="Segoe UI" w:cs="Segoe UI"/>
          <w:kern w:val="0"/>
          <w:sz w:val="22"/>
        </w:rPr>
        <w:t>”</w:t>
      </w:r>
      <w:r w:rsidRPr="005E2D1F">
        <w:rPr>
          <w:rFonts w:ascii="Segoe UI" w:eastAsia="宋体" w:hAnsi="Segoe UI" w:cs="Segoe UI"/>
          <w:kern w:val="0"/>
          <w:sz w:val="22"/>
        </w:rPr>
        <w:t>。链路状态路由器使用链路状态信息来创建拓扑图，并在拓扑结构中选择到达所有目的网络的最佳路径。</w:t>
      </w:r>
    </w:p>
    <w:p w:rsidR="005E2D1F" w:rsidRPr="005E2D1F" w:rsidRDefault="005E2D1F" w:rsidP="003162BA">
      <w:pPr>
        <w:spacing w:line="360" w:lineRule="auto"/>
        <w:rPr>
          <w:rFonts w:ascii="Segoe UI" w:eastAsia="宋体" w:hAnsi="Segoe UI" w:cs="Segoe UI"/>
          <w:b/>
          <w:bCs/>
          <w:kern w:val="0"/>
          <w:sz w:val="22"/>
        </w:rPr>
      </w:pPr>
      <w:r w:rsidRPr="005E2D1F">
        <w:rPr>
          <w:rFonts w:ascii="Segoe UI" w:eastAsia="宋体" w:hAnsi="Segoe UI" w:cs="Segoe UI"/>
          <w:b/>
          <w:bCs/>
          <w:kern w:val="0"/>
          <w:sz w:val="22"/>
        </w:rPr>
        <w:lastRenderedPageBreak/>
        <w:t xml:space="preserve">2. </w:t>
      </w:r>
      <w:r w:rsidRPr="005E2D1F">
        <w:rPr>
          <w:rFonts w:ascii="Segoe UI" w:eastAsia="宋体" w:hAnsi="Segoe UI" w:cs="Segoe UI"/>
          <w:b/>
          <w:bCs/>
          <w:kern w:val="0"/>
          <w:sz w:val="22"/>
        </w:rPr>
        <w:t>有类和无类路由协议</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所有的路由协议可以被分为以下两种之一：</w:t>
      </w:r>
    </w:p>
    <w:p w:rsidR="005E2D1F" w:rsidRPr="005E2D1F" w:rsidRDefault="005E2D1F" w:rsidP="003162BA">
      <w:pPr>
        <w:widowControl/>
        <w:numPr>
          <w:ilvl w:val="0"/>
          <w:numId w:val="3"/>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有类路由协议</w:t>
      </w:r>
    </w:p>
    <w:p w:rsidR="005E2D1F" w:rsidRPr="005E2D1F" w:rsidRDefault="005E2D1F" w:rsidP="003162BA">
      <w:pPr>
        <w:widowControl/>
        <w:numPr>
          <w:ilvl w:val="0"/>
          <w:numId w:val="3"/>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无类路由协议</w:t>
      </w:r>
    </w:p>
    <w:p w:rsidR="00365FC7"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有类路由协议在路由信息更新过程中不发送子网掩码信息。最早出现的路由协议（如</w:t>
      </w:r>
      <w:r w:rsidRPr="005E2D1F">
        <w:rPr>
          <w:rFonts w:ascii="Segoe UI" w:eastAsia="宋体" w:hAnsi="Segoe UI" w:cs="Segoe UI"/>
          <w:kern w:val="0"/>
          <w:sz w:val="22"/>
        </w:rPr>
        <w:t>RIP</w:t>
      </w:r>
      <w:r w:rsidRPr="005E2D1F">
        <w:rPr>
          <w:rFonts w:ascii="Segoe UI" w:eastAsia="宋体" w:hAnsi="Segoe UI" w:cs="Segoe UI"/>
          <w:kern w:val="0"/>
          <w:sz w:val="22"/>
        </w:rPr>
        <w:t>）都属于有类路由协议。那时，网络地址是按类来分配的：</w:t>
      </w:r>
      <w:r w:rsidRPr="005E2D1F">
        <w:rPr>
          <w:rFonts w:ascii="Segoe UI" w:eastAsia="宋体" w:hAnsi="Segoe UI" w:cs="Segoe UI"/>
          <w:kern w:val="0"/>
          <w:sz w:val="22"/>
        </w:rPr>
        <w:t>A</w:t>
      </w:r>
      <w:r w:rsidRPr="005E2D1F">
        <w:rPr>
          <w:rFonts w:ascii="Segoe UI" w:eastAsia="宋体" w:hAnsi="Segoe UI" w:cs="Segoe UI"/>
          <w:kern w:val="0"/>
          <w:sz w:val="22"/>
        </w:rPr>
        <w:t>类、</w:t>
      </w:r>
      <w:r w:rsidRPr="005E2D1F">
        <w:rPr>
          <w:rFonts w:ascii="Segoe UI" w:eastAsia="宋体" w:hAnsi="Segoe UI" w:cs="Segoe UI"/>
          <w:kern w:val="0"/>
          <w:sz w:val="22"/>
        </w:rPr>
        <w:t>B</w:t>
      </w:r>
      <w:r w:rsidRPr="005E2D1F">
        <w:rPr>
          <w:rFonts w:ascii="Segoe UI" w:eastAsia="宋体" w:hAnsi="Segoe UI" w:cs="Segoe UI"/>
          <w:kern w:val="0"/>
          <w:sz w:val="22"/>
        </w:rPr>
        <w:t>类或</w:t>
      </w:r>
      <w:r w:rsidRPr="005E2D1F">
        <w:rPr>
          <w:rFonts w:ascii="Segoe UI" w:eastAsia="宋体" w:hAnsi="Segoe UI" w:cs="Segoe UI"/>
          <w:kern w:val="0"/>
          <w:sz w:val="22"/>
        </w:rPr>
        <w:t>C</w:t>
      </w:r>
      <w:r w:rsidRPr="005E2D1F">
        <w:rPr>
          <w:rFonts w:ascii="Segoe UI" w:eastAsia="宋体" w:hAnsi="Segoe UI" w:cs="Segoe UI"/>
          <w:kern w:val="0"/>
          <w:sz w:val="22"/>
        </w:rPr>
        <w:t>类。路由协议的路由信息更新中不需要包括子网掩码，因为子网掩码可以根据网络地址的第一组二进制八位数来确定。</w:t>
      </w:r>
    </w:p>
    <w:p w:rsidR="005E2D1F" w:rsidRPr="005E2D1F" w:rsidRDefault="005E2D1F" w:rsidP="00365FC7">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有类路由协议包括</w:t>
      </w:r>
      <w:r w:rsidRPr="005E2D1F">
        <w:rPr>
          <w:rFonts w:ascii="Segoe UI" w:eastAsia="宋体" w:hAnsi="Segoe UI" w:cs="Segoe UI"/>
          <w:kern w:val="0"/>
          <w:sz w:val="22"/>
        </w:rPr>
        <w:t>RIPv1</w:t>
      </w:r>
      <w:r w:rsidRPr="005E2D1F">
        <w:rPr>
          <w:rFonts w:ascii="Segoe UI" w:eastAsia="宋体" w:hAnsi="Segoe UI" w:cs="Segoe UI"/>
          <w:kern w:val="0"/>
          <w:sz w:val="22"/>
        </w:rPr>
        <w:t>和</w:t>
      </w:r>
      <w:r w:rsidRPr="005E2D1F">
        <w:rPr>
          <w:rFonts w:ascii="Segoe UI" w:eastAsia="宋体" w:hAnsi="Segoe UI" w:cs="Segoe UI"/>
          <w:kern w:val="0"/>
          <w:sz w:val="22"/>
        </w:rPr>
        <w:t>IGRP</w:t>
      </w:r>
      <w:r w:rsidRPr="005E2D1F">
        <w:rPr>
          <w:rFonts w:ascii="Segoe UI" w:eastAsia="宋体" w:hAnsi="Segoe UI" w:cs="Segoe UI"/>
          <w:kern w:val="0"/>
          <w:sz w:val="22"/>
        </w:rPr>
        <w:t>。</w:t>
      </w:r>
      <w:r w:rsidRPr="005E2D1F">
        <w:rPr>
          <w:rFonts w:ascii="Segoe UI" w:eastAsia="宋体" w:hAnsi="Segoe UI" w:cs="Segoe UI"/>
          <w:kern w:val="0"/>
          <w:sz w:val="22"/>
        </w:rPr>
        <w:t xml:space="preserve"> </w:t>
      </w:r>
      <w:r w:rsidRPr="005E2D1F">
        <w:rPr>
          <w:rFonts w:ascii="Segoe UI" w:eastAsia="宋体" w:hAnsi="Segoe UI" w:cs="Segoe UI"/>
          <w:kern w:val="0"/>
          <w:sz w:val="22"/>
        </w:rPr>
        <w:t>在无类路由协议的路由更新中，同时应包括网络地址和子网掩码。如今网络已不再</w:t>
      </w:r>
      <w:proofErr w:type="gramStart"/>
      <w:r w:rsidRPr="005E2D1F">
        <w:rPr>
          <w:rFonts w:ascii="Segoe UI" w:eastAsia="宋体" w:hAnsi="Segoe UI" w:cs="Segoe UI"/>
          <w:kern w:val="0"/>
          <w:sz w:val="22"/>
        </w:rPr>
        <w:t>按照类</w:t>
      </w:r>
      <w:proofErr w:type="gramEnd"/>
      <w:r w:rsidRPr="005E2D1F">
        <w:rPr>
          <w:rFonts w:ascii="Segoe UI" w:eastAsia="宋体" w:hAnsi="Segoe UI" w:cs="Segoe UI"/>
          <w:kern w:val="0"/>
          <w:sz w:val="22"/>
        </w:rPr>
        <w:t>来分配地址，子网掩码也就无法根据网络地址的第一组二进制八位数来确定。如今的大部分网络都需要使用无类路由协议，因为无类路由协议支持</w:t>
      </w:r>
      <w:r w:rsidRPr="005E2D1F">
        <w:rPr>
          <w:rFonts w:ascii="Segoe UI" w:eastAsia="宋体" w:hAnsi="Segoe UI" w:cs="Segoe UI"/>
          <w:kern w:val="0"/>
          <w:sz w:val="22"/>
        </w:rPr>
        <w:t>VLSM</w:t>
      </w:r>
      <w:r w:rsidRPr="005E2D1F">
        <w:rPr>
          <w:rFonts w:ascii="Segoe UI" w:eastAsia="宋体" w:hAnsi="Segoe UI" w:cs="Segoe UI"/>
          <w:kern w:val="0"/>
          <w:sz w:val="22"/>
        </w:rPr>
        <w:t>，非连续网络以及其他一些功能。</w:t>
      </w:r>
      <w:r w:rsidRPr="005E2D1F">
        <w:rPr>
          <w:rFonts w:ascii="Segoe UI" w:eastAsia="宋体" w:hAnsi="Segoe UI" w:cs="Segoe UI"/>
          <w:kern w:val="0"/>
          <w:sz w:val="22"/>
        </w:rPr>
        <w:br/>
      </w:r>
      <w:r w:rsidRPr="005E2D1F">
        <w:rPr>
          <w:rFonts w:ascii="Segoe UI" w:eastAsia="宋体" w:hAnsi="Segoe UI" w:cs="Segoe UI"/>
          <w:kern w:val="0"/>
          <w:sz w:val="22"/>
        </w:rPr>
        <w:t>无类路由协议包括</w:t>
      </w:r>
      <w:r w:rsidRPr="005E2D1F">
        <w:rPr>
          <w:rFonts w:ascii="Segoe UI" w:eastAsia="宋体" w:hAnsi="Segoe UI" w:cs="Segoe UI"/>
          <w:kern w:val="0"/>
          <w:sz w:val="22"/>
        </w:rPr>
        <w:t>RIPv2</w:t>
      </w:r>
      <w:r w:rsidRPr="005E2D1F">
        <w:rPr>
          <w:rFonts w:ascii="Segoe UI" w:eastAsia="宋体" w:hAnsi="Segoe UI" w:cs="Segoe UI"/>
          <w:kern w:val="0"/>
          <w:sz w:val="22"/>
        </w:rPr>
        <w:t>、</w:t>
      </w:r>
      <w:r w:rsidRPr="005E2D1F">
        <w:rPr>
          <w:rFonts w:ascii="Segoe UI" w:eastAsia="宋体" w:hAnsi="Segoe UI" w:cs="Segoe UI"/>
          <w:kern w:val="0"/>
          <w:sz w:val="22"/>
        </w:rPr>
        <w:t>EIGRP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IS-IS</w:t>
      </w:r>
      <w:r w:rsidRPr="005E2D1F">
        <w:rPr>
          <w:rFonts w:ascii="Segoe UI" w:eastAsia="宋体" w:hAnsi="Segoe UI" w:cs="Segoe UI"/>
          <w:kern w:val="0"/>
          <w:sz w:val="22"/>
        </w:rPr>
        <w:t>和</w:t>
      </w:r>
      <w:r w:rsidRPr="005E2D1F">
        <w:rPr>
          <w:rFonts w:ascii="Segoe UI" w:eastAsia="宋体" w:hAnsi="Segoe UI" w:cs="Segoe UI"/>
          <w:kern w:val="0"/>
          <w:sz w:val="22"/>
        </w:rPr>
        <w:t>BGP</w:t>
      </w:r>
      <w:r w:rsidRPr="005E2D1F">
        <w:rPr>
          <w:rFonts w:ascii="Segoe UI" w:eastAsia="宋体" w:hAnsi="Segoe UI" w:cs="Segoe UI"/>
          <w:kern w:val="0"/>
          <w:sz w:val="22"/>
        </w:rPr>
        <w:t>等。</w:t>
      </w:r>
    </w:p>
    <w:p w:rsidR="005E2D1F" w:rsidRPr="005E2D1F" w:rsidRDefault="005E2D1F" w:rsidP="003162BA">
      <w:pPr>
        <w:pStyle w:val="3"/>
        <w:spacing w:line="360" w:lineRule="auto"/>
        <w:rPr>
          <w:rFonts w:ascii="Segoe UI" w:hAnsi="Segoe UI" w:cs="Segoe UI"/>
          <w:sz w:val="22"/>
          <w:szCs w:val="22"/>
        </w:rPr>
      </w:pPr>
      <w:bookmarkStart w:id="7" w:name="_Toc464840480"/>
      <w:r w:rsidRPr="005E2D1F">
        <w:rPr>
          <w:rFonts w:ascii="Segoe UI" w:hAnsi="Segoe UI" w:cs="Segoe UI"/>
          <w:sz w:val="22"/>
          <w:szCs w:val="22"/>
        </w:rPr>
        <w:t xml:space="preserve">3.2 </w:t>
      </w:r>
      <w:r w:rsidRPr="005E2D1F">
        <w:rPr>
          <w:rFonts w:ascii="Segoe UI" w:hAnsi="Segoe UI" w:cs="Segoe UI"/>
          <w:sz w:val="22"/>
          <w:szCs w:val="22"/>
        </w:rPr>
        <w:t>路由结构</w:t>
      </w:r>
      <w:bookmarkEnd w:id="7"/>
    </w:p>
    <w:p w:rsidR="005E2D1F" w:rsidRPr="005E2D1F" w:rsidRDefault="005E2D1F" w:rsidP="00365FC7">
      <w:pPr>
        <w:widowControl/>
        <w:spacing w:after="240" w:line="360" w:lineRule="auto"/>
        <w:ind w:firstLine="420"/>
        <w:jc w:val="left"/>
        <w:rPr>
          <w:rFonts w:ascii="Segoe UI" w:eastAsia="宋体" w:hAnsi="Segoe UI" w:cs="Segoe UI"/>
          <w:kern w:val="0"/>
          <w:sz w:val="22"/>
        </w:rPr>
      </w:pPr>
      <w:r w:rsidRPr="005E2D1F">
        <w:rPr>
          <w:rFonts w:ascii="Segoe UI" w:eastAsia="宋体" w:hAnsi="Segoe UI" w:cs="Segoe UI"/>
          <w:kern w:val="0"/>
          <w:sz w:val="22"/>
        </w:rPr>
        <w:t xml:space="preserve">Internet </w:t>
      </w:r>
      <w:r w:rsidRPr="005E2D1F">
        <w:rPr>
          <w:rFonts w:ascii="Segoe UI" w:eastAsia="宋体" w:hAnsi="Segoe UI" w:cs="Segoe UI"/>
          <w:kern w:val="0"/>
          <w:sz w:val="22"/>
        </w:rPr>
        <w:t>是由自治系统（</w:t>
      </w:r>
      <w:r w:rsidRPr="005E2D1F">
        <w:rPr>
          <w:rFonts w:ascii="Segoe UI" w:eastAsia="宋体" w:hAnsi="Segoe UI" w:cs="Segoe UI"/>
          <w:kern w:val="0"/>
          <w:sz w:val="22"/>
        </w:rPr>
        <w:t>Autonomous System</w:t>
      </w:r>
      <w:r w:rsidRPr="005E2D1F">
        <w:rPr>
          <w:rFonts w:ascii="Segoe UI" w:eastAsia="宋体" w:hAnsi="Segoe UI" w:cs="Segoe UI"/>
          <w:kern w:val="0"/>
          <w:sz w:val="22"/>
        </w:rPr>
        <w:t>，</w:t>
      </w:r>
      <w:r w:rsidRPr="005E2D1F">
        <w:rPr>
          <w:rFonts w:ascii="Segoe UI" w:eastAsia="宋体" w:hAnsi="Segoe UI" w:cs="Segoe UI"/>
          <w:kern w:val="0"/>
          <w:sz w:val="22"/>
        </w:rPr>
        <w:t>AS</w:t>
      </w:r>
      <w:r w:rsidRPr="005E2D1F">
        <w:rPr>
          <w:rFonts w:ascii="Segoe UI" w:eastAsia="宋体" w:hAnsi="Segoe UI" w:cs="Segoe UI"/>
          <w:kern w:val="0"/>
          <w:sz w:val="22"/>
        </w:rPr>
        <w:t>）集合构成的，每个自治系统包括了处于一个机构管理之下的若干网络和路由器。</w:t>
      </w:r>
      <w:r w:rsidRPr="005E2D1F">
        <w:rPr>
          <w:rFonts w:ascii="Segoe UI" w:eastAsia="宋体" w:hAnsi="Segoe UI" w:cs="Segoe UI"/>
          <w:kern w:val="0"/>
          <w:sz w:val="22"/>
        </w:rPr>
        <w:t>BGP</w:t>
      </w:r>
      <w:r w:rsidRPr="005E2D1F">
        <w:rPr>
          <w:rFonts w:ascii="Segoe UI" w:eastAsia="宋体" w:hAnsi="Segoe UI" w:cs="Segoe UI"/>
          <w:kern w:val="0"/>
          <w:sz w:val="22"/>
        </w:rPr>
        <w:t>（</w:t>
      </w:r>
      <w:r w:rsidRPr="005E2D1F">
        <w:rPr>
          <w:rFonts w:ascii="Segoe UI" w:eastAsia="宋体" w:hAnsi="Segoe UI" w:cs="Segoe UI"/>
          <w:kern w:val="0"/>
          <w:sz w:val="22"/>
        </w:rPr>
        <w:t>Border Gateway Protocol</w:t>
      </w:r>
      <w:r w:rsidRPr="005E2D1F">
        <w:rPr>
          <w:rFonts w:ascii="Segoe UI" w:eastAsia="宋体" w:hAnsi="Segoe UI" w:cs="Segoe UI"/>
          <w:kern w:val="0"/>
          <w:sz w:val="22"/>
        </w:rPr>
        <w:t>，边界网关协议），</w:t>
      </w:r>
      <w:r w:rsidRPr="005E2D1F">
        <w:rPr>
          <w:rFonts w:ascii="Segoe UI" w:eastAsia="宋体" w:hAnsi="Segoe UI" w:cs="Segoe UI"/>
          <w:kern w:val="0"/>
          <w:sz w:val="22"/>
        </w:rPr>
        <w:t xml:space="preserve"> </w:t>
      </w:r>
      <w:r w:rsidRPr="005E2D1F">
        <w:rPr>
          <w:rFonts w:ascii="Segoe UI" w:eastAsia="宋体" w:hAnsi="Segoe UI" w:cs="Segoe UI"/>
          <w:kern w:val="0"/>
          <w:sz w:val="22"/>
        </w:rPr>
        <w:t>就是为</w:t>
      </w:r>
      <w:r w:rsidRPr="005E2D1F">
        <w:rPr>
          <w:rFonts w:ascii="Segoe UI" w:eastAsia="宋体" w:hAnsi="Segoe UI" w:cs="Segoe UI"/>
          <w:kern w:val="0"/>
          <w:sz w:val="22"/>
        </w:rPr>
        <w:t xml:space="preserve"> TCP/IP </w:t>
      </w:r>
      <w:r w:rsidRPr="005E2D1F">
        <w:rPr>
          <w:rFonts w:ascii="Segoe UI" w:eastAsia="宋体" w:hAnsi="Segoe UI" w:cs="Segoe UI"/>
          <w:kern w:val="0"/>
          <w:sz w:val="22"/>
        </w:rPr>
        <w:t>网络设计的用于自治系统之间的路由协议。该协议的基本功能是与其它</w:t>
      </w:r>
      <w:r w:rsidRPr="005E2D1F">
        <w:rPr>
          <w:rFonts w:ascii="Segoe UI" w:eastAsia="宋体" w:hAnsi="Segoe UI" w:cs="Segoe UI"/>
          <w:kern w:val="0"/>
          <w:sz w:val="22"/>
        </w:rPr>
        <w:t xml:space="preserve"> BGP </w:t>
      </w:r>
      <w:r w:rsidRPr="005E2D1F">
        <w:rPr>
          <w:rFonts w:ascii="Segoe UI" w:eastAsia="宋体" w:hAnsi="Segoe UI" w:cs="Segoe UI"/>
          <w:kern w:val="0"/>
          <w:sz w:val="22"/>
        </w:rPr>
        <w:t>自治系统交换网络可达性信息（</w:t>
      </w:r>
      <w:r w:rsidRPr="005E2D1F">
        <w:rPr>
          <w:rFonts w:ascii="Segoe UI" w:eastAsia="宋体" w:hAnsi="Segoe UI" w:cs="Segoe UI"/>
          <w:kern w:val="0"/>
          <w:sz w:val="22"/>
        </w:rPr>
        <w:t>Network Layer Reachable Information</w:t>
      </w:r>
      <w:r w:rsidRPr="005E2D1F">
        <w:rPr>
          <w:rFonts w:ascii="Segoe UI" w:eastAsia="宋体" w:hAnsi="Segoe UI" w:cs="Segoe UI"/>
          <w:kern w:val="0"/>
          <w:sz w:val="22"/>
        </w:rPr>
        <w:t>，</w:t>
      </w:r>
      <w:r w:rsidRPr="005E2D1F">
        <w:rPr>
          <w:rFonts w:ascii="Segoe UI" w:eastAsia="宋体" w:hAnsi="Segoe UI" w:cs="Segoe UI"/>
          <w:kern w:val="0"/>
          <w:sz w:val="22"/>
        </w:rPr>
        <w:t>NLRI</w:t>
      </w:r>
      <w:r w:rsidRPr="005E2D1F">
        <w:rPr>
          <w:rFonts w:ascii="Segoe UI" w:eastAsia="宋体" w:hAnsi="Segoe UI" w:cs="Segoe UI"/>
          <w:kern w:val="0"/>
          <w:sz w:val="22"/>
        </w:rPr>
        <w:t>），这种可达性信息包含了通往目标所要穿越的自治系统记录，利用这些信息，系统就可以构建一个无环的自治系统连接图，并把形成的外部路由信息</w:t>
      </w:r>
      <w:proofErr w:type="gramStart"/>
      <w:r w:rsidRPr="005E2D1F">
        <w:rPr>
          <w:rFonts w:ascii="Segoe UI" w:eastAsia="宋体" w:hAnsi="Segoe UI" w:cs="Segoe UI"/>
          <w:kern w:val="0"/>
          <w:sz w:val="22"/>
        </w:rPr>
        <w:t>重发布</w:t>
      </w:r>
      <w:proofErr w:type="gramEnd"/>
      <w:r w:rsidRPr="005E2D1F">
        <w:rPr>
          <w:rFonts w:ascii="Segoe UI" w:eastAsia="宋体" w:hAnsi="Segoe UI" w:cs="Segoe UI"/>
          <w:kern w:val="0"/>
          <w:sz w:val="22"/>
        </w:rPr>
        <w:t>给内部网关协议</w:t>
      </w:r>
      <w:r w:rsidRPr="005E2D1F">
        <w:rPr>
          <w:rFonts w:ascii="Segoe UI" w:eastAsia="宋体" w:hAnsi="Segoe UI" w:cs="Segoe UI"/>
          <w:kern w:val="0"/>
          <w:sz w:val="22"/>
        </w:rPr>
        <w:t>IGP</w:t>
      </w:r>
      <w:r w:rsidRPr="005E2D1F">
        <w:rPr>
          <w:rFonts w:ascii="Segoe UI" w:eastAsia="宋体" w:hAnsi="Segoe UI" w:cs="Segoe UI"/>
          <w:kern w:val="0"/>
          <w:sz w:val="22"/>
        </w:rPr>
        <w:t>。路由结构示意如图</w:t>
      </w:r>
      <w:r w:rsidRPr="005E2D1F">
        <w:rPr>
          <w:rFonts w:ascii="Segoe UI" w:eastAsia="宋体" w:hAnsi="Segoe UI" w:cs="Segoe UI"/>
          <w:kern w:val="0"/>
          <w:sz w:val="22"/>
        </w:rPr>
        <w:t>3.1</w:t>
      </w:r>
      <w:r w:rsidRPr="005E2D1F">
        <w:rPr>
          <w:rFonts w:ascii="Segoe UI" w:eastAsia="宋体" w:hAnsi="Segoe UI" w:cs="Segoe UI"/>
          <w:kern w:val="0"/>
          <w:sz w:val="22"/>
        </w:rPr>
        <w:t>所示。</w:t>
      </w:r>
    </w:p>
    <w:p w:rsidR="005E2D1F" w:rsidRPr="005E2D1F" w:rsidRDefault="005E2D1F" w:rsidP="003162BA">
      <w:pPr>
        <w:widowControl/>
        <w:spacing w:line="360" w:lineRule="auto"/>
        <w:jc w:val="center"/>
        <w:rPr>
          <w:rFonts w:ascii="Segoe UI" w:eastAsia="宋体" w:hAnsi="Segoe UI" w:cs="Segoe UI"/>
          <w:kern w:val="0"/>
          <w:sz w:val="22"/>
        </w:rPr>
      </w:pPr>
      <w:r w:rsidRPr="003162BA">
        <w:rPr>
          <w:rFonts w:ascii="Segoe UI" w:eastAsia="宋体" w:hAnsi="Segoe UI" w:cs="Segoe UI"/>
          <w:noProof/>
          <w:kern w:val="0"/>
          <w:sz w:val="22"/>
        </w:rPr>
        <w:lastRenderedPageBreak/>
        <w:drawing>
          <wp:inline distT="0" distB="0" distL="0" distR="0" wp14:anchorId="78DF2D36" wp14:editId="24D658FF">
            <wp:extent cx="5138699" cy="3371850"/>
            <wp:effectExtent l="0" t="0" r="5080" b="0"/>
            <wp:docPr id="12" name="图片 12" descr="https://raw.githubusercontent.com/focus7eleven/TeamOfNetwork/master/Homework_1/src/router_gdr/route_structur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ocus7eleven/TeamOfNetwork/master/Homework_1/src/router_gdr/route_structur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8621" cy="3378360"/>
                    </a:xfrm>
                    <a:prstGeom prst="rect">
                      <a:avLst/>
                    </a:prstGeom>
                    <a:noFill/>
                    <a:ln>
                      <a:noFill/>
                    </a:ln>
                  </pic:spPr>
                </pic:pic>
              </a:graphicData>
            </a:graphic>
          </wp:inline>
        </w:drawing>
      </w:r>
    </w:p>
    <w:p w:rsidR="005E2D1F" w:rsidRPr="005E2D1F" w:rsidRDefault="005E2D1F" w:rsidP="003162BA">
      <w:pPr>
        <w:widowControl/>
        <w:spacing w:after="240" w:line="360" w:lineRule="auto"/>
        <w:jc w:val="center"/>
        <w:rPr>
          <w:rFonts w:ascii="Segoe UI" w:eastAsia="宋体" w:hAnsi="Segoe UI" w:cs="Segoe UI"/>
          <w:kern w:val="0"/>
          <w:sz w:val="22"/>
        </w:rPr>
      </w:pPr>
      <w:r w:rsidRPr="005E2D1F">
        <w:rPr>
          <w:rFonts w:ascii="Segoe UI" w:eastAsia="宋体" w:hAnsi="Segoe UI" w:cs="Segoe UI"/>
          <w:kern w:val="0"/>
          <w:sz w:val="22"/>
        </w:rPr>
        <w:t>图</w:t>
      </w:r>
      <w:r w:rsidRPr="005E2D1F">
        <w:rPr>
          <w:rFonts w:ascii="Segoe UI" w:eastAsia="宋体" w:hAnsi="Segoe UI" w:cs="Segoe UI"/>
          <w:kern w:val="0"/>
          <w:sz w:val="22"/>
        </w:rPr>
        <w:t xml:space="preserve">3.1 </w:t>
      </w:r>
      <w:r w:rsidRPr="005E2D1F">
        <w:rPr>
          <w:rFonts w:ascii="Segoe UI" w:eastAsia="宋体" w:hAnsi="Segoe UI" w:cs="Segoe UI"/>
          <w:kern w:val="0"/>
          <w:sz w:val="22"/>
        </w:rPr>
        <w:t>路由结构示意图</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BGP</w:t>
      </w:r>
      <w:r w:rsidRPr="005E2D1F">
        <w:rPr>
          <w:rFonts w:ascii="Segoe UI" w:eastAsia="宋体" w:hAnsi="Segoe UI" w:cs="Segoe UI"/>
          <w:kern w:val="0"/>
          <w:sz w:val="22"/>
        </w:rPr>
        <w:t>可以说在一定程度上综合了距离向量和链路状态算法的优点，是一种路径向量协议。被称为路径向量协议的原因在于</w:t>
      </w:r>
      <w:r w:rsidRPr="005E2D1F">
        <w:rPr>
          <w:rFonts w:ascii="Segoe UI" w:eastAsia="宋体" w:hAnsi="Segoe UI" w:cs="Segoe UI"/>
          <w:kern w:val="0"/>
          <w:sz w:val="22"/>
        </w:rPr>
        <w:t>BGP</w:t>
      </w:r>
      <w:r w:rsidRPr="005E2D1F">
        <w:rPr>
          <w:rFonts w:ascii="Segoe UI" w:eastAsia="宋体" w:hAnsi="Segoe UI" w:cs="Segoe UI"/>
          <w:kern w:val="0"/>
          <w:sz w:val="22"/>
        </w:rPr>
        <w:t>路由信息中包含着</w:t>
      </w:r>
      <w:r w:rsidRPr="005E2D1F">
        <w:rPr>
          <w:rFonts w:ascii="Segoe UI" w:eastAsia="宋体" w:hAnsi="Segoe UI" w:cs="Segoe UI"/>
          <w:kern w:val="0"/>
          <w:sz w:val="22"/>
        </w:rPr>
        <w:t>AS</w:t>
      </w:r>
      <w:r w:rsidRPr="005E2D1F">
        <w:rPr>
          <w:rFonts w:ascii="Segoe UI" w:eastAsia="宋体" w:hAnsi="Segoe UI" w:cs="Segoe UI"/>
          <w:kern w:val="0"/>
          <w:sz w:val="22"/>
        </w:rPr>
        <w:t>号的一个序列，这个序列指明了路由经过的路径。利用这个信息可建立起各</w:t>
      </w:r>
      <w:r w:rsidRPr="005E2D1F">
        <w:rPr>
          <w:rFonts w:ascii="Segoe UI" w:eastAsia="宋体" w:hAnsi="Segoe UI" w:cs="Segoe UI"/>
          <w:kern w:val="0"/>
          <w:sz w:val="22"/>
        </w:rPr>
        <w:t>AS</w:t>
      </w:r>
      <w:r w:rsidRPr="005E2D1F">
        <w:rPr>
          <w:rFonts w:ascii="Segoe UI" w:eastAsia="宋体" w:hAnsi="Segoe UI" w:cs="Segoe UI"/>
          <w:kern w:val="0"/>
          <w:sz w:val="22"/>
        </w:rPr>
        <w:t>的连接图，从而避免路由循环。</w:t>
      </w:r>
    </w:p>
    <w:p w:rsidR="00B11C3B"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我们已经知道在单个</w:t>
      </w:r>
      <w:r w:rsidRPr="005E2D1F">
        <w:rPr>
          <w:rFonts w:ascii="Segoe UI" w:eastAsia="宋体" w:hAnsi="Segoe UI" w:cs="Segoe UI"/>
          <w:kern w:val="0"/>
          <w:sz w:val="22"/>
        </w:rPr>
        <w:t>AS</w:t>
      </w:r>
      <w:r w:rsidRPr="005E2D1F">
        <w:rPr>
          <w:rFonts w:ascii="Segoe UI" w:eastAsia="宋体" w:hAnsi="Segoe UI" w:cs="Segoe UI"/>
          <w:kern w:val="0"/>
          <w:sz w:val="22"/>
        </w:rPr>
        <w:t>中使用内部网关路由协议（</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等）执行路由功能。</w:t>
      </w:r>
      <w:r w:rsidRPr="005E2D1F">
        <w:rPr>
          <w:rFonts w:ascii="Segoe UI" w:eastAsia="宋体" w:hAnsi="Segoe UI" w:cs="Segoe UI"/>
          <w:kern w:val="0"/>
          <w:sz w:val="22"/>
        </w:rPr>
        <w:t>BGP</w:t>
      </w:r>
      <w:r w:rsidRPr="005E2D1F">
        <w:rPr>
          <w:rFonts w:ascii="Segoe UI" w:eastAsia="宋体" w:hAnsi="Segoe UI" w:cs="Segoe UI"/>
          <w:kern w:val="0"/>
          <w:sz w:val="22"/>
        </w:rPr>
        <w:t>的引入使实现自治系统间无环路由信息交换更容易，并且能够通过无类域间路由选择（</w:t>
      </w:r>
      <w:r w:rsidRPr="005E2D1F">
        <w:rPr>
          <w:rFonts w:ascii="Segoe UI" w:eastAsia="宋体" w:hAnsi="Segoe UI" w:cs="Segoe UI"/>
          <w:kern w:val="0"/>
          <w:sz w:val="22"/>
        </w:rPr>
        <w:t>CIDR</w:t>
      </w:r>
      <w:r w:rsidRPr="005E2D1F">
        <w:rPr>
          <w:rFonts w:ascii="Segoe UI" w:eastAsia="宋体" w:hAnsi="Segoe UI" w:cs="Segoe UI"/>
          <w:kern w:val="0"/>
          <w:sz w:val="22"/>
        </w:rPr>
        <w:t>）来控制路由表的扩展。设计</w:t>
      </w:r>
      <w:r w:rsidRPr="005E2D1F">
        <w:rPr>
          <w:rFonts w:ascii="Segoe UI" w:eastAsia="宋体" w:hAnsi="Segoe UI" w:cs="Segoe UI"/>
          <w:kern w:val="0"/>
          <w:sz w:val="22"/>
        </w:rPr>
        <w:t>BGP</w:t>
      </w:r>
      <w:r w:rsidRPr="005E2D1F">
        <w:rPr>
          <w:rFonts w:ascii="Segoe UI" w:eastAsia="宋体" w:hAnsi="Segoe UI" w:cs="Segoe UI"/>
          <w:kern w:val="0"/>
          <w:sz w:val="22"/>
        </w:rPr>
        <w:t>也是为了通过使用自治系统来提供</w:t>
      </w:r>
      <w:r w:rsidRPr="005E2D1F">
        <w:rPr>
          <w:rFonts w:ascii="Segoe UI" w:eastAsia="宋体" w:hAnsi="Segoe UI" w:cs="Segoe UI"/>
          <w:kern w:val="0"/>
          <w:sz w:val="22"/>
        </w:rPr>
        <w:t>Internet</w:t>
      </w:r>
      <w:r w:rsidRPr="005E2D1F">
        <w:rPr>
          <w:rFonts w:ascii="Segoe UI" w:eastAsia="宋体" w:hAnsi="Segoe UI" w:cs="Segoe UI"/>
          <w:kern w:val="0"/>
          <w:sz w:val="22"/>
        </w:rPr>
        <w:t>的一个结构化的清晰视图。</w:t>
      </w:r>
    </w:p>
    <w:p w:rsidR="00242E5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从某种意义上说，</w:t>
      </w:r>
      <w:r w:rsidRPr="005E2D1F">
        <w:rPr>
          <w:rFonts w:ascii="Segoe UI" w:eastAsia="宋体" w:hAnsi="Segoe UI" w:cs="Segoe UI"/>
          <w:kern w:val="0"/>
          <w:sz w:val="22"/>
        </w:rPr>
        <w:t>Internet</w:t>
      </w:r>
      <w:r w:rsidRPr="005E2D1F">
        <w:rPr>
          <w:rFonts w:ascii="Segoe UI" w:eastAsia="宋体" w:hAnsi="Segoe UI" w:cs="Segoe UI"/>
          <w:kern w:val="0"/>
          <w:sz w:val="22"/>
        </w:rPr>
        <w:t>可成为一个大的</w:t>
      </w:r>
      <w:r w:rsidRPr="005E2D1F">
        <w:rPr>
          <w:rFonts w:ascii="Segoe UI" w:eastAsia="宋体" w:hAnsi="Segoe UI" w:cs="Segoe UI"/>
          <w:kern w:val="0"/>
          <w:sz w:val="22"/>
        </w:rPr>
        <w:t>OSPF</w:t>
      </w:r>
      <w:r w:rsidRPr="005E2D1F">
        <w:rPr>
          <w:rFonts w:ascii="Segoe UI" w:eastAsia="宋体" w:hAnsi="Segoe UI" w:cs="Segoe UI"/>
          <w:kern w:val="0"/>
          <w:sz w:val="22"/>
        </w:rPr>
        <w:t>网络。参与</w:t>
      </w:r>
      <w:r w:rsidRPr="005E2D1F">
        <w:rPr>
          <w:rFonts w:ascii="Segoe UI" w:eastAsia="宋体" w:hAnsi="Segoe UI" w:cs="Segoe UI"/>
          <w:kern w:val="0"/>
          <w:sz w:val="22"/>
        </w:rPr>
        <w:t>Internet</w:t>
      </w:r>
      <w:r w:rsidRPr="005E2D1F">
        <w:rPr>
          <w:rFonts w:ascii="Segoe UI" w:eastAsia="宋体" w:hAnsi="Segoe UI" w:cs="Segoe UI"/>
          <w:kern w:val="0"/>
          <w:sz w:val="22"/>
        </w:rPr>
        <w:t>的所有组织将会不得不采用同样的管理策略。而通过把</w:t>
      </w:r>
      <w:r w:rsidRPr="005E2D1F">
        <w:rPr>
          <w:rFonts w:ascii="Segoe UI" w:eastAsia="宋体" w:hAnsi="Segoe UI" w:cs="Segoe UI"/>
          <w:kern w:val="0"/>
          <w:sz w:val="22"/>
        </w:rPr>
        <w:t>Internet</w:t>
      </w:r>
      <w:r w:rsidRPr="005E2D1F">
        <w:rPr>
          <w:rFonts w:ascii="Segoe UI" w:eastAsia="宋体" w:hAnsi="Segoe UI" w:cs="Segoe UI"/>
          <w:kern w:val="0"/>
          <w:sz w:val="22"/>
        </w:rPr>
        <w:t>划分成多个自治系统，我们就能创建一个由许多更小的更易于管理的小网络组成的大的网络。在这些被称为自治系统的更小的网络内部，可以采用各组织自己的规则和管理策略。每个</w:t>
      </w:r>
      <w:r w:rsidRPr="005E2D1F">
        <w:rPr>
          <w:rFonts w:ascii="Segoe UI" w:eastAsia="宋体" w:hAnsi="Segoe UI" w:cs="Segoe UI"/>
          <w:kern w:val="0"/>
          <w:sz w:val="22"/>
        </w:rPr>
        <w:t>AS</w:t>
      </w:r>
      <w:r w:rsidRPr="005E2D1F">
        <w:rPr>
          <w:rFonts w:ascii="Segoe UI" w:eastAsia="宋体" w:hAnsi="Segoe UI" w:cs="Segoe UI"/>
          <w:kern w:val="0"/>
          <w:sz w:val="22"/>
        </w:rPr>
        <w:t>都由</w:t>
      </w:r>
      <w:r w:rsidRPr="005E2D1F">
        <w:rPr>
          <w:rFonts w:ascii="Segoe UI" w:eastAsia="宋体" w:hAnsi="Segoe UI" w:cs="Segoe UI"/>
          <w:kern w:val="0"/>
          <w:sz w:val="22"/>
        </w:rPr>
        <w:t>Internet</w:t>
      </w:r>
      <w:r w:rsidRPr="005E2D1F">
        <w:rPr>
          <w:rFonts w:ascii="Segoe UI" w:eastAsia="宋体" w:hAnsi="Segoe UI" w:cs="Segoe UI"/>
          <w:kern w:val="0"/>
          <w:sz w:val="22"/>
        </w:rPr>
        <w:t>注册机构分配一个唯一的数来标识。</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lastRenderedPageBreak/>
        <w:t>IETF</w:t>
      </w:r>
      <w:r w:rsidRPr="005E2D1F">
        <w:rPr>
          <w:rFonts w:ascii="Segoe UI" w:eastAsia="宋体" w:hAnsi="Segoe UI" w:cs="Segoe UI"/>
          <w:kern w:val="0"/>
          <w:sz w:val="22"/>
        </w:rPr>
        <w:t>的</w:t>
      </w:r>
      <w:r w:rsidRPr="005E2D1F">
        <w:rPr>
          <w:rFonts w:ascii="Segoe UI" w:eastAsia="宋体" w:hAnsi="Segoe UI" w:cs="Segoe UI"/>
          <w:kern w:val="0"/>
          <w:sz w:val="22"/>
        </w:rPr>
        <w:t xml:space="preserve"> Inter-Domain Routing</w:t>
      </w:r>
      <w:r w:rsidRPr="005E2D1F">
        <w:rPr>
          <w:rFonts w:ascii="Segoe UI" w:eastAsia="宋体" w:hAnsi="Segoe UI" w:cs="Segoe UI"/>
          <w:kern w:val="0"/>
          <w:sz w:val="22"/>
        </w:rPr>
        <w:t>工作组分别在</w:t>
      </w:r>
      <w:r w:rsidRPr="005E2D1F">
        <w:rPr>
          <w:rFonts w:ascii="Segoe UI" w:eastAsia="宋体" w:hAnsi="Segoe UI" w:cs="Segoe UI"/>
          <w:kern w:val="0"/>
          <w:sz w:val="22"/>
        </w:rPr>
        <w:t>1989</w:t>
      </w:r>
      <w:r w:rsidRPr="005E2D1F">
        <w:rPr>
          <w:rFonts w:ascii="Segoe UI" w:eastAsia="宋体" w:hAnsi="Segoe UI" w:cs="Segoe UI"/>
          <w:kern w:val="0"/>
          <w:sz w:val="22"/>
        </w:rPr>
        <w:t>年公布了</w:t>
      </w:r>
      <w:r w:rsidRPr="005E2D1F">
        <w:rPr>
          <w:rFonts w:ascii="Segoe UI" w:eastAsia="宋体" w:hAnsi="Segoe UI" w:cs="Segoe UI"/>
          <w:kern w:val="0"/>
          <w:sz w:val="22"/>
        </w:rPr>
        <w:t>BGP</w:t>
      </w:r>
      <w:r w:rsidRPr="005E2D1F">
        <w:rPr>
          <w:rFonts w:ascii="Segoe UI" w:eastAsia="宋体" w:hAnsi="Segoe UI" w:cs="Segoe UI"/>
          <w:kern w:val="0"/>
          <w:sz w:val="22"/>
        </w:rPr>
        <w:t>协议的版本</w:t>
      </w:r>
      <w:proofErr w:type="gramStart"/>
      <w:r w:rsidRPr="005E2D1F">
        <w:rPr>
          <w:rFonts w:ascii="Segoe UI" w:eastAsia="宋体" w:hAnsi="Segoe UI" w:cs="Segoe UI"/>
          <w:kern w:val="0"/>
          <w:sz w:val="22"/>
        </w:rPr>
        <w:t>一</w:t>
      </w:r>
      <w:proofErr w:type="gramEnd"/>
      <w:r w:rsidRPr="005E2D1F">
        <w:rPr>
          <w:rFonts w:ascii="Segoe UI" w:eastAsia="宋体" w:hAnsi="Segoe UI" w:cs="Segoe UI"/>
          <w:kern w:val="0"/>
          <w:sz w:val="22"/>
        </w:rPr>
        <w:t>（</w:t>
      </w:r>
      <w:r w:rsidRPr="005E2D1F">
        <w:rPr>
          <w:rFonts w:ascii="Segoe UI" w:eastAsia="宋体" w:hAnsi="Segoe UI" w:cs="Segoe UI"/>
          <w:kern w:val="0"/>
          <w:sz w:val="22"/>
        </w:rPr>
        <w:t>BGP-1</w:t>
      </w:r>
      <w:r w:rsidRPr="005E2D1F">
        <w:rPr>
          <w:rFonts w:ascii="Segoe UI" w:eastAsia="宋体" w:hAnsi="Segoe UI" w:cs="Segoe UI"/>
          <w:kern w:val="0"/>
          <w:sz w:val="22"/>
        </w:rPr>
        <w:t>），</w:t>
      </w:r>
      <w:r w:rsidRPr="005E2D1F">
        <w:rPr>
          <w:rFonts w:ascii="Segoe UI" w:eastAsia="宋体" w:hAnsi="Segoe UI" w:cs="Segoe UI"/>
          <w:kern w:val="0"/>
          <w:sz w:val="22"/>
        </w:rPr>
        <w:t xml:space="preserve"> 1990 </w:t>
      </w:r>
      <w:r w:rsidRPr="005E2D1F">
        <w:rPr>
          <w:rFonts w:ascii="Segoe UI" w:eastAsia="宋体" w:hAnsi="Segoe UI" w:cs="Segoe UI"/>
          <w:kern w:val="0"/>
          <w:sz w:val="22"/>
        </w:rPr>
        <w:t>年公布了版本二（</w:t>
      </w:r>
      <w:r w:rsidRPr="005E2D1F">
        <w:rPr>
          <w:rFonts w:ascii="Segoe UI" w:eastAsia="宋体" w:hAnsi="Segoe UI" w:cs="Segoe UI"/>
          <w:kern w:val="0"/>
          <w:sz w:val="22"/>
        </w:rPr>
        <w:t>BGP-2</w:t>
      </w:r>
      <w:r w:rsidRPr="005E2D1F">
        <w:rPr>
          <w:rFonts w:ascii="Segoe UI" w:eastAsia="宋体" w:hAnsi="Segoe UI" w:cs="Segoe UI"/>
          <w:kern w:val="0"/>
          <w:sz w:val="22"/>
        </w:rPr>
        <w:t>），</w:t>
      </w:r>
      <w:r w:rsidRPr="005E2D1F">
        <w:rPr>
          <w:rFonts w:ascii="Segoe UI" w:eastAsia="宋体" w:hAnsi="Segoe UI" w:cs="Segoe UI"/>
          <w:kern w:val="0"/>
          <w:sz w:val="22"/>
        </w:rPr>
        <w:t xml:space="preserve">1993 </w:t>
      </w:r>
      <w:r w:rsidRPr="005E2D1F">
        <w:rPr>
          <w:rFonts w:ascii="Segoe UI" w:eastAsia="宋体" w:hAnsi="Segoe UI" w:cs="Segoe UI"/>
          <w:kern w:val="0"/>
          <w:sz w:val="22"/>
        </w:rPr>
        <w:t>年公布了版本三（</w:t>
      </w:r>
      <w:r w:rsidRPr="005E2D1F">
        <w:rPr>
          <w:rFonts w:ascii="Segoe UI" w:eastAsia="宋体" w:hAnsi="Segoe UI" w:cs="Segoe UI"/>
          <w:kern w:val="0"/>
          <w:sz w:val="22"/>
        </w:rPr>
        <w:t>BGP-3</w:t>
      </w:r>
      <w:r w:rsidRPr="005E2D1F">
        <w:rPr>
          <w:rFonts w:ascii="Segoe UI" w:eastAsia="宋体" w:hAnsi="Segoe UI" w:cs="Segoe UI"/>
          <w:kern w:val="0"/>
          <w:sz w:val="22"/>
        </w:rPr>
        <w:t>），目前最新版本为</w:t>
      </w:r>
      <w:r w:rsidRPr="005E2D1F">
        <w:rPr>
          <w:rFonts w:ascii="Segoe UI" w:eastAsia="宋体" w:hAnsi="Segoe UI" w:cs="Segoe UI"/>
          <w:kern w:val="0"/>
          <w:sz w:val="22"/>
        </w:rPr>
        <w:t xml:space="preserve"> 1995 </w:t>
      </w:r>
      <w:r w:rsidRPr="005E2D1F">
        <w:rPr>
          <w:rFonts w:ascii="Segoe UI" w:eastAsia="宋体" w:hAnsi="Segoe UI" w:cs="Segoe UI"/>
          <w:kern w:val="0"/>
          <w:sz w:val="22"/>
        </w:rPr>
        <w:t>年</w:t>
      </w:r>
      <w:r w:rsidRPr="005E2D1F">
        <w:rPr>
          <w:rFonts w:ascii="Segoe UI" w:eastAsia="宋体" w:hAnsi="Segoe UI" w:cs="Segoe UI"/>
          <w:kern w:val="0"/>
          <w:sz w:val="22"/>
        </w:rPr>
        <w:t xml:space="preserve"> </w:t>
      </w:r>
      <w:r w:rsidRPr="005E2D1F">
        <w:rPr>
          <w:rFonts w:ascii="Segoe UI" w:eastAsia="宋体" w:hAnsi="Segoe UI" w:cs="Segoe UI"/>
          <w:kern w:val="0"/>
          <w:sz w:val="22"/>
        </w:rPr>
        <w:t>制订的</w:t>
      </w:r>
      <w:r w:rsidRPr="005E2D1F">
        <w:rPr>
          <w:rFonts w:ascii="Segoe UI" w:eastAsia="宋体" w:hAnsi="Segoe UI" w:cs="Segoe UI"/>
          <w:kern w:val="0"/>
          <w:sz w:val="22"/>
        </w:rPr>
        <w:t xml:space="preserve"> BGP-4</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在不断发展的过程中逐渐成为</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路由体系结构的基础。我们主要</w:t>
      </w:r>
      <w:r w:rsidRPr="005E2D1F">
        <w:rPr>
          <w:rFonts w:ascii="Segoe UI" w:eastAsia="宋体" w:hAnsi="Segoe UI" w:cs="Segoe UI"/>
          <w:kern w:val="0"/>
          <w:sz w:val="22"/>
        </w:rPr>
        <w:t xml:space="preserve"> </w:t>
      </w:r>
      <w:r w:rsidRPr="005E2D1F">
        <w:rPr>
          <w:rFonts w:ascii="Segoe UI" w:eastAsia="宋体" w:hAnsi="Segoe UI" w:cs="Segoe UI"/>
          <w:kern w:val="0"/>
          <w:sz w:val="22"/>
        </w:rPr>
        <w:t>是以</w:t>
      </w:r>
      <w:r w:rsidRPr="005E2D1F">
        <w:rPr>
          <w:rFonts w:ascii="Segoe UI" w:eastAsia="宋体" w:hAnsi="Segoe UI" w:cs="Segoe UI"/>
          <w:kern w:val="0"/>
          <w:sz w:val="22"/>
        </w:rPr>
        <w:t xml:space="preserve">BGP-4 </w:t>
      </w:r>
      <w:r w:rsidRPr="005E2D1F">
        <w:rPr>
          <w:rFonts w:ascii="Segoe UI" w:eastAsia="宋体" w:hAnsi="Segoe UI" w:cs="Segoe UI"/>
          <w:kern w:val="0"/>
          <w:sz w:val="22"/>
        </w:rPr>
        <w:t>为主，阐述</w:t>
      </w:r>
      <w:r w:rsidRPr="005E2D1F">
        <w:rPr>
          <w:rFonts w:ascii="Segoe UI" w:eastAsia="宋体" w:hAnsi="Segoe UI" w:cs="Segoe UI"/>
          <w:kern w:val="0"/>
          <w:sz w:val="22"/>
        </w:rPr>
        <w:t xml:space="preserve">BGP </w:t>
      </w:r>
      <w:r w:rsidRPr="005E2D1F">
        <w:rPr>
          <w:rFonts w:ascii="Segoe UI" w:eastAsia="宋体" w:hAnsi="Segoe UI" w:cs="Segoe UI"/>
          <w:kern w:val="0"/>
          <w:sz w:val="22"/>
        </w:rPr>
        <w:t>的原理、关键特征、实现及其在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中的应用。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路由协议根据使用的范围分为内部路由协议和外部路由协议。在</w:t>
      </w:r>
      <w:r w:rsidRPr="005E2D1F">
        <w:rPr>
          <w:rFonts w:ascii="Segoe UI" w:eastAsia="宋体" w:hAnsi="Segoe UI" w:cs="Segoe UI"/>
          <w:kern w:val="0"/>
          <w:sz w:val="22"/>
        </w:rPr>
        <w:t xml:space="preserve"> 20 </w:t>
      </w:r>
      <w:r w:rsidRPr="005E2D1F">
        <w:rPr>
          <w:rFonts w:ascii="Segoe UI" w:eastAsia="宋体" w:hAnsi="Segoe UI" w:cs="Segoe UI"/>
          <w:kern w:val="0"/>
          <w:sz w:val="22"/>
        </w:rPr>
        <w:t>世纪</w:t>
      </w:r>
      <w:r w:rsidRPr="005E2D1F">
        <w:rPr>
          <w:rFonts w:ascii="Segoe UI" w:eastAsia="宋体" w:hAnsi="Segoe UI" w:cs="Segoe UI"/>
          <w:kern w:val="0"/>
          <w:sz w:val="22"/>
        </w:rPr>
        <w:t xml:space="preserve"> 80 </w:t>
      </w:r>
      <w:r w:rsidRPr="005E2D1F">
        <w:rPr>
          <w:rFonts w:ascii="Segoe UI" w:eastAsia="宋体" w:hAnsi="Segoe UI" w:cs="Segoe UI"/>
          <w:kern w:val="0"/>
          <w:sz w:val="22"/>
        </w:rPr>
        <w:t>年代早期，</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还仅限于初始的</w:t>
      </w:r>
      <w:r w:rsidRPr="005E2D1F">
        <w:rPr>
          <w:rFonts w:ascii="Segoe UI" w:eastAsia="宋体" w:hAnsi="Segoe UI" w:cs="Segoe UI"/>
          <w:kern w:val="0"/>
          <w:sz w:val="22"/>
        </w:rPr>
        <w:t>Arpanet</w:t>
      </w:r>
      <w:r w:rsidRPr="005E2D1F">
        <w:rPr>
          <w:rFonts w:ascii="Segoe UI" w:eastAsia="宋体" w:hAnsi="Segoe UI" w:cs="Segoe UI"/>
          <w:kern w:val="0"/>
          <w:sz w:val="22"/>
        </w:rPr>
        <w:t>、其卫星网</w:t>
      </w:r>
      <w:r w:rsidRPr="005E2D1F">
        <w:rPr>
          <w:rFonts w:ascii="Segoe UI" w:eastAsia="宋体" w:hAnsi="Segoe UI" w:cs="Segoe UI"/>
          <w:kern w:val="0"/>
          <w:sz w:val="22"/>
        </w:rPr>
        <w:t xml:space="preserve">Satnet </w:t>
      </w:r>
      <w:r w:rsidRPr="005E2D1F">
        <w:rPr>
          <w:rFonts w:ascii="Segoe UI" w:eastAsia="宋体" w:hAnsi="Segoe UI" w:cs="Segoe UI"/>
          <w:kern w:val="0"/>
          <w:sz w:val="22"/>
        </w:rPr>
        <w:t>和一系列通过网关直接连接到这些网络的局域</w:t>
      </w:r>
      <w:r w:rsidRPr="005E2D1F">
        <w:rPr>
          <w:rFonts w:ascii="Segoe UI" w:eastAsia="宋体" w:hAnsi="Segoe UI" w:cs="Segoe UI"/>
          <w:kern w:val="0"/>
          <w:sz w:val="22"/>
        </w:rPr>
        <w:t xml:space="preserve"> </w:t>
      </w:r>
      <w:r w:rsidRPr="005E2D1F">
        <w:rPr>
          <w:rFonts w:ascii="Segoe UI" w:eastAsia="宋体" w:hAnsi="Segoe UI" w:cs="Segoe UI"/>
          <w:kern w:val="0"/>
          <w:sz w:val="22"/>
        </w:rPr>
        <w:t>网。由于网络不断增长，需要采用一种层次结构。因此，</w:t>
      </w:r>
      <w:r w:rsidRPr="005E2D1F">
        <w:rPr>
          <w:rFonts w:ascii="Segoe UI" w:eastAsia="宋体" w:hAnsi="Segoe UI" w:cs="Segoe UI"/>
          <w:kern w:val="0"/>
          <w:sz w:val="22"/>
        </w:rPr>
        <w:t xml:space="preserve">Internet </w:t>
      </w:r>
      <w:r w:rsidRPr="005E2D1F">
        <w:rPr>
          <w:rFonts w:ascii="Segoe UI" w:eastAsia="宋体" w:hAnsi="Segoe UI" w:cs="Segoe UI"/>
          <w:kern w:val="0"/>
          <w:sz w:val="22"/>
        </w:rPr>
        <w:t>被分割成了一系列的</w:t>
      </w:r>
      <w:r w:rsidRPr="005E2D1F">
        <w:rPr>
          <w:rFonts w:ascii="Segoe UI" w:eastAsia="宋体" w:hAnsi="Segoe UI" w:cs="Segoe UI"/>
          <w:kern w:val="0"/>
          <w:sz w:val="22"/>
        </w:rPr>
        <w:t>“</w:t>
      </w:r>
      <w:r w:rsidRPr="005E2D1F">
        <w:rPr>
          <w:rFonts w:ascii="Segoe UI" w:eastAsia="宋体" w:hAnsi="Segoe UI" w:cs="Segoe UI"/>
          <w:kern w:val="0"/>
          <w:sz w:val="22"/>
        </w:rPr>
        <w:t>自治系</w:t>
      </w:r>
      <w:r w:rsidRPr="005E2D1F">
        <w:rPr>
          <w:rFonts w:ascii="Segoe UI" w:eastAsia="宋体" w:hAnsi="Segoe UI" w:cs="Segoe UI"/>
          <w:kern w:val="0"/>
          <w:sz w:val="22"/>
        </w:rPr>
        <w:t xml:space="preserve"> </w:t>
      </w:r>
      <w:r w:rsidRPr="005E2D1F">
        <w:rPr>
          <w:rFonts w:ascii="Segoe UI" w:eastAsia="宋体" w:hAnsi="Segoe UI" w:cs="Segoe UI"/>
          <w:kern w:val="0"/>
          <w:sz w:val="22"/>
        </w:rPr>
        <w:t>统</w:t>
      </w:r>
      <w:r w:rsidRPr="005E2D1F">
        <w:rPr>
          <w:rFonts w:ascii="Segoe UI" w:eastAsia="宋体" w:hAnsi="Segoe UI" w:cs="Segoe UI"/>
          <w:kern w:val="0"/>
          <w:sz w:val="22"/>
        </w:rPr>
        <w:t>”</w:t>
      </w:r>
      <w:r w:rsidRPr="005E2D1F">
        <w:rPr>
          <w:rFonts w:ascii="Segoe UI" w:eastAsia="宋体" w:hAnsi="Segoe UI" w:cs="Segoe UI"/>
          <w:kern w:val="0"/>
          <w:sz w:val="22"/>
        </w:rPr>
        <w:t>。一个自治系统实际上是在同一个机构下管理的一系列路由器和网络。在自治系统内部运行</w:t>
      </w:r>
      <w:r w:rsidRPr="005E2D1F">
        <w:rPr>
          <w:rFonts w:ascii="Segoe UI" w:eastAsia="宋体" w:hAnsi="Segoe UI" w:cs="Segoe UI"/>
          <w:kern w:val="0"/>
          <w:sz w:val="22"/>
        </w:rPr>
        <w:t xml:space="preserve"> </w:t>
      </w:r>
      <w:r w:rsidRPr="005E2D1F">
        <w:rPr>
          <w:rFonts w:ascii="Segoe UI" w:eastAsia="宋体" w:hAnsi="Segoe UI" w:cs="Segoe UI"/>
          <w:kern w:val="0"/>
          <w:sz w:val="22"/>
        </w:rPr>
        <w:t>的路由协议被称为内部路由协议，而在自治系统之间运行的路由协议被称为外部路由协议。</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内部路由协议又根据使用的原理和算法不同而进行划分，例如</w:t>
      </w:r>
      <w:r w:rsidRPr="005E2D1F">
        <w:rPr>
          <w:rFonts w:ascii="Segoe UI" w:eastAsia="宋体" w:hAnsi="Segoe UI" w:cs="Segoe UI"/>
          <w:kern w:val="0"/>
          <w:sz w:val="22"/>
        </w:rPr>
        <w:t>RIP</w:t>
      </w:r>
      <w:r w:rsidRPr="005E2D1F">
        <w:rPr>
          <w:rFonts w:ascii="Segoe UI" w:eastAsia="宋体" w:hAnsi="Segoe UI" w:cs="Segoe UI"/>
          <w:kern w:val="0"/>
          <w:sz w:val="22"/>
        </w:rPr>
        <w:t>、</w:t>
      </w:r>
      <w:r w:rsidRPr="005E2D1F">
        <w:rPr>
          <w:rFonts w:ascii="Segoe UI" w:eastAsia="宋体" w:hAnsi="Segoe UI" w:cs="Segoe UI"/>
          <w:kern w:val="0"/>
          <w:sz w:val="22"/>
        </w:rPr>
        <w:t>OSPF</w:t>
      </w:r>
      <w:r w:rsidRPr="005E2D1F">
        <w:rPr>
          <w:rFonts w:ascii="Segoe UI" w:eastAsia="宋体" w:hAnsi="Segoe UI" w:cs="Segoe UI"/>
          <w:kern w:val="0"/>
          <w:sz w:val="22"/>
        </w:rPr>
        <w:t>、</w:t>
      </w:r>
      <w:r w:rsidRPr="005E2D1F">
        <w:rPr>
          <w:rFonts w:ascii="Segoe UI" w:eastAsia="宋体" w:hAnsi="Segoe UI" w:cs="Segoe UI"/>
          <w:kern w:val="0"/>
          <w:sz w:val="22"/>
        </w:rPr>
        <w:t>IGRP</w:t>
      </w:r>
      <w:r w:rsidRPr="005E2D1F">
        <w:rPr>
          <w:rFonts w:ascii="Segoe UI" w:eastAsia="宋体" w:hAnsi="Segoe UI" w:cs="Segoe UI"/>
          <w:kern w:val="0"/>
          <w:sz w:val="22"/>
        </w:rPr>
        <w:t>，外部路由协议也有</w:t>
      </w:r>
      <w:r w:rsidRPr="005E2D1F">
        <w:rPr>
          <w:rFonts w:ascii="Segoe UI" w:eastAsia="宋体" w:hAnsi="Segoe UI" w:cs="Segoe UI"/>
          <w:kern w:val="0"/>
          <w:sz w:val="22"/>
        </w:rPr>
        <w:t>EGP</w:t>
      </w:r>
      <w:r w:rsidRPr="005E2D1F">
        <w:rPr>
          <w:rFonts w:ascii="Segoe UI" w:eastAsia="宋体" w:hAnsi="Segoe UI" w:cs="Segoe UI"/>
          <w:kern w:val="0"/>
          <w:sz w:val="22"/>
        </w:rPr>
        <w:t>、</w:t>
      </w:r>
      <w:r w:rsidRPr="005E2D1F">
        <w:rPr>
          <w:rFonts w:ascii="Segoe UI" w:eastAsia="宋体" w:hAnsi="Segoe UI" w:cs="Segoe UI"/>
          <w:kern w:val="0"/>
          <w:sz w:val="22"/>
        </w:rPr>
        <w:t xml:space="preserve">BGP </w:t>
      </w:r>
      <w:r w:rsidRPr="005E2D1F">
        <w:rPr>
          <w:rFonts w:ascii="Segoe UI" w:eastAsia="宋体" w:hAnsi="Segoe UI" w:cs="Segoe UI"/>
          <w:kern w:val="0"/>
          <w:sz w:val="22"/>
        </w:rPr>
        <w:t>等。</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路由协议的稳定实施是成功管理一个网络的重要因素。稳定和高性能是内部网关协议（</w:t>
      </w:r>
      <w:r w:rsidRPr="005E2D1F">
        <w:rPr>
          <w:rFonts w:ascii="Segoe UI" w:eastAsia="宋体" w:hAnsi="Segoe UI" w:cs="Segoe UI"/>
          <w:kern w:val="0"/>
          <w:sz w:val="22"/>
        </w:rPr>
        <w:t>IGP</w:t>
      </w:r>
      <w:r w:rsidRPr="005E2D1F">
        <w:rPr>
          <w:rFonts w:ascii="Segoe UI" w:eastAsia="宋体" w:hAnsi="Segoe UI" w:cs="Segoe UI"/>
          <w:kern w:val="0"/>
          <w:sz w:val="22"/>
        </w:rPr>
        <w:t>）在服务提供网络内管理业务流量的基本性能。外部网关协议（</w:t>
      </w:r>
      <w:r w:rsidRPr="005E2D1F">
        <w:rPr>
          <w:rFonts w:ascii="Segoe UI" w:eastAsia="宋体" w:hAnsi="Segoe UI" w:cs="Segoe UI"/>
          <w:kern w:val="0"/>
          <w:sz w:val="22"/>
        </w:rPr>
        <w:t>EGP</w:t>
      </w:r>
      <w:r w:rsidRPr="005E2D1F">
        <w:rPr>
          <w:rFonts w:ascii="Segoe UI" w:eastAsia="宋体" w:hAnsi="Segoe UI" w:cs="Segoe UI"/>
          <w:kern w:val="0"/>
          <w:sz w:val="22"/>
        </w:rPr>
        <w:t>）的牢固性和可伸</w:t>
      </w:r>
      <w:r w:rsidRPr="005E2D1F">
        <w:rPr>
          <w:rFonts w:ascii="Segoe UI" w:eastAsia="宋体" w:hAnsi="Segoe UI" w:cs="Segoe UI"/>
          <w:kern w:val="0"/>
          <w:sz w:val="22"/>
        </w:rPr>
        <w:t xml:space="preserve"> </w:t>
      </w:r>
      <w:r w:rsidRPr="005E2D1F">
        <w:rPr>
          <w:rFonts w:ascii="Segoe UI" w:eastAsia="宋体" w:hAnsi="Segoe UI" w:cs="Segoe UI"/>
          <w:kern w:val="0"/>
          <w:sz w:val="22"/>
        </w:rPr>
        <w:t>缩性对于在不同商网络之间的链接和控制是非常重要的。一些网络专家们在评价路由协议实</w:t>
      </w:r>
      <w:r w:rsidRPr="005E2D1F">
        <w:rPr>
          <w:rFonts w:ascii="Segoe UI" w:eastAsia="宋体" w:hAnsi="Segoe UI" w:cs="Segoe UI"/>
          <w:kern w:val="0"/>
          <w:sz w:val="22"/>
        </w:rPr>
        <w:t xml:space="preserve"> </w:t>
      </w:r>
      <w:r w:rsidRPr="005E2D1F">
        <w:rPr>
          <w:rFonts w:ascii="Segoe UI" w:eastAsia="宋体" w:hAnsi="Segoe UI" w:cs="Segoe UI"/>
          <w:kern w:val="0"/>
          <w:sz w:val="22"/>
        </w:rPr>
        <w:t>施的可靠性时，将互操作性作为一个单独的因素。他们很关心软件是否符合</w:t>
      </w:r>
      <w:r w:rsidRPr="005E2D1F">
        <w:rPr>
          <w:rFonts w:ascii="Segoe UI" w:eastAsia="宋体" w:hAnsi="Segoe UI" w:cs="Segoe UI"/>
          <w:kern w:val="0"/>
          <w:sz w:val="22"/>
        </w:rPr>
        <w:t xml:space="preserve"> IETF </w:t>
      </w:r>
      <w:r w:rsidRPr="005E2D1F">
        <w:rPr>
          <w:rFonts w:ascii="Segoe UI" w:eastAsia="宋体" w:hAnsi="Segoe UI" w:cs="Segoe UI"/>
          <w:kern w:val="0"/>
          <w:sz w:val="22"/>
        </w:rPr>
        <w:t>标准和软</w:t>
      </w:r>
      <w:r w:rsidRPr="005E2D1F">
        <w:rPr>
          <w:rFonts w:ascii="Segoe UI" w:eastAsia="宋体" w:hAnsi="Segoe UI" w:cs="Segoe UI"/>
          <w:kern w:val="0"/>
          <w:sz w:val="22"/>
        </w:rPr>
        <w:t xml:space="preserve"> </w:t>
      </w:r>
      <w:r w:rsidRPr="005E2D1F">
        <w:rPr>
          <w:rFonts w:ascii="Segoe UI" w:eastAsia="宋体" w:hAnsi="Segoe UI" w:cs="Segoe UI"/>
          <w:kern w:val="0"/>
          <w:sz w:val="22"/>
        </w:rPr>
        <w:t>件在多个厂家产品环境中的操作情况。互操作性是每个厂商都应满足的一个重要元素，但它</w:t>
      </w:r>
      <w:r w:rsidRPr="005E2D1F">
        <w:rPr>
          <w:rFonts w:ascii="Segoe UI" w:eastAsia="宋体" w:hAnsi="Segoe UI" w:cs="Segoe UI"/>
          <w:kern w:val="0"/>
          <w:sz w:val="22"/>
        </w:rPr>
        <w:t xml:space="preserve"> </w:t>
      </w:r>
      <w:r w:rsidRPr="005E2D1F">
        <w:rPr>
          <w:rFonts w:ascii="Segoe UI" w:eastAsia="宋体" w:hAnsi="Segoe UI" w:cs="Segoe UI"/>
          <w:kern w:val="0"/>
          <w:sz w:val="22"/>
        </w:rPr>
        <w:t>只应作为诸多需要仔细衡量的部分中的一个因素。还有其它一些关键的元素隐藏在软件之下，</w:t>
      </w:r>
      <w:r w:rsidRPr="005E2D1F">
        <w:rPr>
          <w:rFonts w:ascii="Segoe UI" w:eastAsia="宋体" w:hAnsi="Segoe UI" w:cs="Segoe UI"/>
          <w:kern w:val="0"/>
          <w:sz w:val="22"/>
        </w:rPr>
        <w:t xml:space="preserve"> </w:t>
      </w:r>
      <w:r w:rsidRPr="005E2D1F">
        <w:rPr>
          <w:rFonts w:ascii="Segoe UI" w:eastAsia="宋体" w:hAnsi="Segoe UI" w:cs="Segoe UI"/>
          <w:kern w:val="0"/>
          <w:sz w:val="22"/>
        </w:rPr>
        <w:t>并不会被评价者立即发现。但是，正是这些隐藏的因素在决定路由协议在</w:t>
      </w:r>
      <w:r w:rsidRPr="005E2D1F">
        <w:rPr>
          <w:rFonts w:ascii="Segoe UI" w:eastAsia="宋体" w:hAnsi="Segoe UI" w:cs="Segoe UI"/>
          <w:kern w:val="0"/>
          <w:sz w:val="22"/>
        </w:rPr>
        <w:t xml:space="preserve"> Internet </w:t>
      </w:r>
      <w:r w:rsidRPr="005E2D1F">
        <w:rPr>
          <w:rFonts w:ascii="Segoe UI" w:eastAsia="宋体" w:hAnsi="Segoe UI" w:cs="Segoe UI"/>
          <w:kern w:val="0"/>
          <w:sz w:val="22"/>
        </w:rPr>
        <w:t>中执行的能力时起重要的作用。</w:t>
      </w:r>
    </w:p>
    <w:p w:rsidR="00CC6AC0"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区别路由协议的关键要素是稳定性和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扩展性。稳定性和</w:t>
      </w:r>
      <w:proofErr w:type="gramStart"/>
      <w:r w:rsidRPr="005E2D1F">
        <w:rPr>
          <w:rFonts w:ascii="Segoe UI" w:eastAsia="宋体" w:hAnsi="Segoe UI" w:cs="Segoe UI"/>
          <w:kern w:val="0"/>
          <w:sz w:val="22"/>
        </w:rPr>
        <w:t>可</w:t>
      </w:r>
      <w:proofErr w:type="gramEnd"/>
      <w:r w:rsidRPr="005E2D1F">
        <w:rPr>
          <w:rFonts w:ascii="Segoe UI" w:eastAsia="宋体" w:hAnsi="Segoe UI" w:cs="Segoe UI"/>
          <w:kern w:val="0"/>
          <w:sz w:val="22"/>
        </w:rPr>
        <w:t>扩展性并不因故障而发生；它们必须在项目一开始就被设计到软件体系当中去。</w:t>
      </w:r>
    </w:p>
    <w:p w:rsidR="005E2D1F" w:rsidRPr="005E2D1F" w:rsidRDefault="005E2D1F" w:rsidP="00B11C3B">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稳定性主要关心在大型网络中承受运行压力和连续长时间无故障工作的能力。对于任何路由协议的实施，都有许多设计要点在决定系统稳定性的过程中起重要作用：</w:t>
      </w:r>
    </w:p>
    <w:p w:rsidR="005E2D1F" w:rsidRPr="005E2D1F" w:rsidRDefault="005E2D1F" w:rsidP="003162BA">
      <w:pPr>
        <w:widowControl/>
        <w:numPr>
          <w:ilvl w:val="0"/>
          <w:numId w:val="4"/>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lastRenderedPageBreak/>
        <w:t>软件工程师在预测和编写对不同类型故障进行响应的代码时的预见，其包括协议错误，</w:t>
      </w:r>
      <w:r w:rsidRPr="005E2D1F">
        <w:rPr>
          <w:rFonts w:ascii="Segoe UI" w:eastAsia="宋体" w:hAnsi="Segoe UI" w:cs="Segoe UI"/>
          <w:kern w:val="0"/>
          <w:sz w:val="22"/>
        </w:rPr>
        <w:t xml:space="preserve"> </w:t>
      </w:r>
      <w:r w:rsidRPr="005E2D1F">
        <w:rPr>
          <w:rFonts w:ascii="Segoe UI" w:eastAsia="宋体" w:hAnsi="Segoe UI" w:cs="Segoe UI"/>
          <w:kern w:val="0"/>
          <w:sz w:val="22"/>
        </w:rPr>
        <w:t>如畸形包，意外的对等关系，如传输过多的请求</w:t>
      </w:r>
      <w:r w:rsidRPr="005E2D1F">
        <w:rPr>
          <w:rFonts w:ascii="Segoe UI" w:eastAsia="宋体" w:hAnsi="Segoe UI" w:cs="Segoe UI"/>
          <w:kern w:val="0"/>
          <w:sz w:val="22"/>
        </w:rPr>
        <w:t>/</w:t>
      </w:r>
      <w:r w:rsidRPr="005E2D1F">
        <w:rPr>
          <w:rFonts w:ascii="Segoe UI" w:eastAsia="宋体" w:hAnsi="Segoe UI" w:cs="Segoe UI"/>
          <w:kern w:val="0"/>
          <w:sz w:val="22"/>
        </w:rPr>
        <w:t>更新，和在网络感到压力时</w:t>
      </w:r>
      <w:r w:rsidRPr="005E2D1F">
        <w:rPr>
          <w:rFonts w:ascii="Segoe UI" w:eastAsia="宋体" w:hAnsi="Segoe UI" w:cs="Segoe UI"/>
          <w:kern w:val="0"/>
          <w:sz w:val="22"/>
        </w:rPr>
        <w:t>CPU</w:t>
      </w:r>
      <w:r w:rsidRPr="005E2D1F">
        <w:rPr>
          <w:rFonts w:ascii="Segoe UI" w:eastAsia="宋体" w:hAnsi="Segoe UI" w:cs="Segoe UI"/>
          <w:kern w:val="0"/>
          <w:sz w:val="22"/>
        </w:rPr>
        <w:t>资源被耗尽。</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开发者提供正确调节器的技巧，以使路由器适应多种不同情况。</w:t>
      </w:r>
    </w:p>
    <w:p w:rsidR="005E2D1F" w:rsidRPr="005E2D1F" w:rsidRDefault="005E2D1F" w:rsidP="003162BA">
      <w:pPr>
        <w:widowControl/>
        <w:numPr>
          <w:ilvl w:val="0"/>
          <w:numId w:val="4"/>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软件工程师在编写代码时自发地遵循爱因斯坦的格言</w:t>
      </w:r>
      <w:r w:rsidRPr="005E2D1F">
        <w:rPr>
          <w:rFonts w:ascii="Segoe UI" w:eastAsia="宋体" w:hAnsi="Segoe UI" w:cs="Segoe UI"/>
          <w:kern w:val="0"/>
          <w:sz w:val="22"/>
        </w:rPr>
        <w:t>“</w:t>
      </w:r>
      <w:r w:rsidRPr="005E2D1F">
        <w:rPr>
          <w:rFonts w:ascii="Segoe UI" w:eastAsia="宋体" w:hAnsi="Segoe UI" w:cs="Segoe UI"/>
          <w:kern w:val="0"/>
          <w:sz w:val="22"/>
        </w:rPr>
        <w:t>使事情尽可能地简单，但不过于简单</w:t>
      </w:r>
      <w:r w:rsidRPr="005E2D1F">
        <w:rPr>
          <w:rFonts w:ascii="Segoe UI" w:eastAsia="宋体" w:hAnsi="Segoe UI" w:cs="Segoe UI"/>
          <w:kern w:val="0"/>
          <w:sz w:val="22"/>
        </w:rPr>
        <w:t>”</w:t>
      </w:r>
      <w:r w:rsidRPr="005E2D1F">
        <w:rPr>
          <w:rFonts w:ascii="Segoe UI" w:eastAsia="宋体" w:hAnsi="Segoe UI" w:cs="Segoe UI"/>
          <w:kern w:val="0"/>
          <w:sz w:val="22"/>
        </w:rPr>
        <w:t>。这样可产生一个易于理解的，快速的和稳定的代码库。</w:t>
      </w:r>
    </w:p>
    <w:p w:rsidR="005E2D1F" w:rsidRPr="005E2D1F" w:rsidRDefault="005E2D1F" w:rsidP="00CC6AC0">
      <w:pPr>
        <w:widowControl/>
        <w:spacing w:after="240" w:line="360" w:lineRule="auto"/>
        <w:ind w:firstLine="360"/>
        <w:jc w:val="left"/>
        <w:rPr>
          <w:rFonts w:ascii="Segoe UI" w:eastAsia="宋体" w:hAnsi="Segoe UI" w:cs="Segoe UI"/>
          <w:kern w:val="0"/>
          <w:sz w:val="22"/>
        </w:rPr>
      </w:pPr>
      <w:r w:rsidRPr="005E2D1F">
        <w:rPr>
          <w:rFonts w:ascii="Segoe UI" w:eastAsia="宋体" w:hAnsi="Segoe UI" w:cs="Segoe UI"/>
          <w:kern w:val="0"/>
          <w:sz w:val="22"/>
        </w:rPr>
        <w:t>扩展性主要关心网络实现与不断扩张的网络环境同步成长的能力。有许多因素在决定路由协议实现过程中的可伸缩性起着重要作用：</w:t>
      </w:r>
    </w:p>
    <w:p w:rsidR="005E2D1F" w:rsidRPr="005E2D1F" w:rsidRDefault="005E2D1F" w:rsidP="003162BA">
      <w:pPr>
        <w:widowControl/>
        <w:numPr>
          <w:ilvl w:val="0"/>
          <w:numId w:val="5"/>
        </w:numPr>
        <w:spacing w:before="100" w:beforeAutospacing="1"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支持的最大端口数。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路由表查询的速度。</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路由表中可存储的最大路由数。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每个路由器可支持的最大</w:t>
      </w:r>
      <w:r w:rsidRPr="005E2D1F">
        <w:rPr>
          <w:rFonts w:ascii="Segoe UI" w:eastAsia="宋体" w:hAnsi="Segoe UI" w:cs="Segoe UI"/>
          <w:kern w:val="0"/>
          <w:sz w:val="22"/>
        </w:rPr>
        <w:t>OSPF</w:t>
      </w:r>
      <w:r w:rsidRPr="005E2D1F">
        <w:rPr>
          <w:rFonts w:ascii="Segoe UI" w:eastAsia="宋体" w:hAnsi="Segoe UI" w:cs="Segoe UI"/>
          <w:kern w:val="0"/>
          <w:sz w:val="22"/>
        </w:rPr>
        <w:t>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邻接数或</w:t>
      </w:r>
      <w:r w:rsidRPr="005E2D1F">
        <w:rPr>
          <w:rFonts w:ascii="Segoe UI" w:eastAsia="宋体" w:hAnsi="Segoe UI" w:cs="Segoe UI"/>
          <w:kern w:val="0"/>
          <w:sz w:val="22"/>
        </w:rPr>
        <w:t xml:space="preserve">BGP </w:t>
      </w:r>
      <w:r w:rsidRPr="005E2D1F">
        <w:rPr>
          <w:rFonts w:ascii="Segoe UI" w:eastAsia="宋体" w:hAnsi="Segoe UI" w:cs="Segoe UI"/>
          <w:kern w:val="0"/>
          <w:sz w:val="22"/>
        </w:rPr>
        <w:t>对等体数。</w:t>
      </w:r>
    </w:p>
    <w:p w:rsidR="005E2D1F" w:rsidRPr="005E2D1F" w:rsidRDefault="005E2D1F" w:rsidP="003162BA">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路由器链接状态表中可存储的最大</w:t>
      </w:r>
      <w:r w:rsidRPr="005E2D1F">
        <w:rPr>
          <w:rFonts w:ascii="Segoe UI" w:eastAsia="宋体" w:hAnsi="Segoe UI" w:cs="Segoe UI"/>
          <w:kern w:val="0"/>
          <w:sz w:val="22"/>
        </w:rPr>
        <w:t>OSPF</w:t>
      </w:r>
      <w:r w:rsidRPr="005E2D1F">
        <w:rPr>
          <w:rFonts w:ascii="Segoe UI" w:eastAsia="宋体" w:hAnsi="Segoe UI" w:cs="Segoe UI"/>
          <w:kern w:val="0"/>
          <w:sz w:val="22"/>
        </w:rPr>
        <w:t>的</w:t>
      </w:r>
      <w:r w:rsidRPr="005E2D1F">
        <w:rPr>
          <w:rFonts w:ascii="Segoe UI" w:eastAsia="宋体" w:hAnsi="Segoe UI" w:cs="Segoe UI"/>
          <w:kern w:val="0"/>
          <w:sz w:val="22"/>
        </w:rPr>
        <w:t xml:space="preserve"> LSA </w:t>
      </w:r>
      <w:r w:rsidRPr="005E2D1F">
        <w:rPr>
          <w:rFonts w:ascii="Segoe UI" w:eastAsia="宋体" w:hAnsi="Segoe UI" w:cs="Segoe UI"/>
          <w:kern w:val="0"/>
          <w:sz w:val="22"/>
        </w:rPr>
        <w:t>数或</w:t>
      </w:r>
      <w:r w:rsidRPr="005E2D1F">
        <w:rPr>
          <w:rFonts w:ascii="Segoe UI" w:eastAsia="宋体" w:hAnsi="Segoe UI" w:cs="Segoe UI"/>
          <w:kern w:val="0"/>
          <w:sz w:val="22"/>
        </w:rPr>
        <w:t xml:space="preserve"> IS-IS </w:t>
      </w:r>
      <w:r w:rsidRPr="005E2D1F">
        <w:rPr>
          <w:rFonts w:ascii="Segoe UI" w:eastAsia="宋体" w:hAnsi="Segoe UI" w:cs="Segoe UI"/>
          <w:kern w:val="0"/>
          <w:sz w:val="22"/>
        </w:rPr>
        <w:t>的</w:t>
      </w:r>
      <w:r w:rsidRPr="005E2D1F">
        <w:rPr>
          <w:rFonts w:ascii="Segoe UI" w:eastAsia="宋体" w:hAnsi="Segoe UI" w:cs="Segoe UI"/>
          <w:kern w:val="0"/>
          <w:sz w:val="22"/>
        </w:rPr>
        <w:t xml:space="preserve"> LSP </w:t>
      </w:r>
      <w:r w:rsidRPr="005E2D1F">
        <w:rPr>
          <w:rFonts w:ascii="Segoe UI" w:eastAsia="宋体" w:hAnsi="Segoe UI" w:cs="Segoe UI"/>
          <w:kern w:val="0"/>
          <w:sz w:val="22"/>
        </w:rPr>
        <w:t>数。</w:t>
      </w:r>
    </w:p>
    <w:p w:rsidR="005E2D1F" w:rsidRPr="00B93441" w:rsidRDefault="005E2D1F" w:rsidP="00B93441">
      <w:pPr>
        <w:widowControl/>
        <w:numPr>
          <w:ilvl w:val="0"/>
          <w:numId w:val="5"/>
        </w:numPr>
        <w:spacing w:before="60" w:after="100" w:afterAutospacing="1" w:line="360" w:lineRule="auto"/>
        <w:jc w:val="left"/>
        <w:rPr>
          <w:rFonts w:ascii="Segoe UI" w:eastAsia="宋体" w:hAnsi="Segoe UI" w:cs="Segoe UI"/>
          <w:kern w:val="0"/>
          <w:sz w:val="22"/>
        </w:rPr>
      </w:pPr>
      <w:r w:rsidRPr="005E2D1F">
        <w:rPr>
          <w:rFonts w:ascii="Segoe UI" w:eastAsia="宋体" w:hAnsi="Segoe UI" w:cs="Segoe UI"/>
          <w:kern w:val="0"/>
          <w:sz w:val="22"/>
        </w:rPr>
        <w:t>允许网络管理</w:t>
      </w:r>
      <w:proofErr w:type="gramStart"/>
      <w:r w:rsidRPr="005E2D1F">
        <w:rPr>
          <w:rFonts w:ascii="Segoe UI" w:eastAsia="宋体" w:hAnsi="Segoe UI" w:cs="Segoe UI"/>
          <w:kern w:val="0"/>
          <w:sz w:val="22"/>
        </w:rPr>
        <w:t>员方便</w:t>
      </w:r>
      <w:proofErr w:type="gramEnd"/>
      <w:r w:rsidRPr="005E2D1F">
        <w:rPr>
          <w:rFonts w:ascii="Segoe UI" w:eastAsia="宋体" w:hAnsi="Segoe UI" w:cs="Segoe UI"/>
          <w:kern w:val="0"/>
          <w:sz w:val="22"/>
        </w:rPr>
        <w:t>有效地控制输入、输出和修改大量路由信息用的策略控制语言的能力。</w:t>
      </w:r>
    </w:p>
    <w:p w:rsidR="0008334A" w:rsidRPr="003162BA" w:rsidRDefault="0008334A" w:rsidP="008E27E4">
      <w:pPr>
        <w:pStyle w:val="11"/>
        <w:numPr>
          <w:ilvl w:val="0"/>
          <w:numId w:val="40"/>
        </w:numPr>
        <w:spacing w:line="360" w:lineRule="auto"/>
        <w:outlineLvl w:val="1"/>
        <w:rPr>
          <w:sz w:val="22"/>
          <w:szCs w:val="22"/>
        </w:rPr>
      </w:pPr>
      <w:bookmarkStart w:id="8" w:name="_Toc464292712"/>
      <w:bookmarkStart w:id="9" w:name="_Toc464840481"/>
      <w:r w:rsidRPr="003162BA">
        <w:rPr>
          <w:rFonts w:hint="eastAsia"/>
          <w:sz w:val="22"/>
          <w:szCs w:val="22"/>
        </w:rPr>
        <w:t>路由器配置</w:t>
      </w:r>
      <w:bookmarkEnd w:id="8"/>
      <w:bookmarkEnd w:id="9"/>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本论文主要涉及路由器的配置相关内容，主要包括路由器基础、路由器配置、cisco ios使用方法、路由器常用配置和路由器配置实验五个方面。</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路由器基础中主要从路由器的功能和cisco路由器系统组成两方面做了介绍，描述了其包括的内容以及主要关注点。。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路由器配置主要从配置途径、ios的启动与系统配置对话和路由器状态以及配置模式三方面进行了解析，给出了详细的配置步骤。</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使用方法模块，首先介绍了使用帮助的用法，然后介绍了命令行的注释和默认配置，如何显示路由器状态和查看相邻的网络设备，重点介绍了ios及配置文件的备份，同时还介绍了配置控制、改变工作模式命令、口令管理以及路由器测试命令相关内容。</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在路由器常用配置模块，主要介绍了ip协议的配置、ip路由配置、路由协议配置、</w:t>
      </w:r>
      <w:r w:rsidRPr="003162BA">
        <w:rPr>
          <w:rFonts w:ascii="宋体" w:hAnsi="宋体" w:hint="eastAsia"/>
          <w:sz w:val="22"/>
        </w:rPr>
        <w:lastRenderedPageBreak/>
        <w:t>广域网协议配置和NAT配置的相关原理，并对相关配置命令格式进行了解析。</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在路由器配置实验中，通过具体的实验拓扑图为指导，描述了各种协议的具体配置过程。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本文从各个方面对路由器的配置进行了描述和解析，对于理解路由器的配置各方面的原理以及具体如何配置有很好的参考价值。</w:t>
      </w:r>
    </w:p>
    <w:p w:rsidR="0008334A" w:rsidRPr="003162BA" w:rsidRDefault="0008334A" w:rsidP="003162BA">
      <w:pPr>
        <w:pStyle w:val="11"/>
        <w:spacing w:line="360" w:lineRule="auto"/>
        <w:outlineLvl w:val="2"/>
        <w:rPr>
          <w:sz w:val="22"/>
          <w:szCs w:val="22"/>
        </w:rPr>
      </w:pPr>
      <w:bookmarkStart w:id="10" w:name="_Toc464292713"/>
      <w:bookmarkStart w:id="11" w:name="_Toc464840482"/>
      <w:r w:rsidRPr="003162BA">
        <w:rPr>
          <w:sz w:val="22"/>
          <w:szCs w:val="22"/>
        </w:rPr>
        <w:t>4.</w:t>
      </w:r>
      <w:r w:rsidR="00EE2FB7">
        <w:rPr>
          <w:rFonts w:hint="eastAsia"/>
          <w:sz w:val="22"/>
          <w:szCs w:val="22"/>
        </w:rPr>
        <w:t xml:space="preserve">1 </w:t>
      </w:r>
      <w:r w:rsidRPr="003162BA">
        <w:rPr>
          <w:rFonts w:hint="eastAsia"/>
          <w:sz w:val="22"/>
          <w:szCs w:val="22"/>
        </w:rPr>
        <w:t>路由器</w:t>
      </w:r>
      <w:r w:rsidRPr="003162BA">
        <w:rPr>
          <w:sz w:val="22"/>
          <w:szCs w:val="22"/>
        </w:rPr>
        <w:t>基础</w:t>
      </w:r>
      <w:bookmarkEnd w:id="10"/>
      <w:bookmarkEnd w:id="11"/>
    </w:p>
    <w:p w:rsidR="0008334A" w:rsidRPr="003162BA" w:rsidRDefault="0008334A" w:rsidP="003162BA">
      <w:pPr>
        <w:pStyle w:val="20"/>
        <w:spacing w:line="360" w:lineRule="auto"/>
        <w:outlineLvl w:val="3"/>
        <w:rPr>
          <w:sz w:val="22"/>
          <w:szCs w:val="22"/>
        </w:rPr>
      </w:pPr>
      <w:bookmarkStart w:id="12" w:name="_Toc464292714"/>
      <w:r w:rsidRPr="003162BA">
        <w:rPr>
          <w:sz w:val="22"/>
          <w:szCs w:val="22"/>
        </w:rPr>
        <w:t>4.</w:t>
      </w:r>
      <w:r w:rsidRPr="003162BA">
        <w:rPr>
          <w:rFonts w:hint="eastAsia"/>
          <w:sz w:val="22"/>
          <w:szCs w:val="22"/>
        </w:rPr>
        <w:t>1.1</w:t>
      </w:r>
      <w:r w:rsidRPr="003162BA">
        <w:rPr>
          <w:rFonts w:hint="eastAsia"/>
          <w:sz w:val="22"/>
          <w:szCs w:val="22"/>
        </w:rPr>
        <w:t>路由器的</w:t>
      </w:r>
      <w:r w:rsidRPr="003162BA">
        <w:rPr>
          <w:sz w:val="22"/>
          <w:szCs w:val="22"/>
        </w:rPr>
        <w:t>功能</w:t>
      </w:r>
      <w:bookmarkEnd w:id="12"/>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LAN网间互联设备”。一个路由器可以连接两个局域网、一个局域网和一个广域网，或两个广域网。</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路由器的具体功能如下：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路由功能（寻径功能）——寻找并记录到达</w:t>
      </w:r>
      <w:proofErr w:type="gramStart"/>
      <w:r w:rsidRPr="003162BA">
        <w:rPr>
          <w:rFonts w:ascii="宋体" w:hAnsi="宋体" w:hint="eastAsia"/>
        </w:rPr>
        <w:t>目的网</w:t>
      </w:r>
      <w:proofErr w:type="gramEnd"/>
      <w:r w:rsidRPr="003162BA">
        <w:rPr>
          <w:rFonts w:ascii="宋体" w:hAnsi="宋体" w:hint="eastAsia"/>
        </w:rPr>
        <w:t>段的最佳路径，体现在路由器上则包括路由表的建立、维护和查找；</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hint="eastAsia"/>
        </w:rPr>
        <w:t>交换功能——路由器的交换功能与以太网交换机执行的交换功能不同，路由器的交换功能是指在网络之间转发分组数据的过程，涉及到从接收接口收到数据帧，解封装，对数据包做相应处理，根据目的网络查找路由表，决定转发接口，做新的数据链路层封装等过程。</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隔离广播</w:t>
      </w:r>
      <w:r w:rsidRPr="003162BA">
        <w:rPr>
          <w:rFonts w:ascii="宋体" w:hAnsi="宋体" w:hint="eastAsia"/>
        </w:rPr>
        <w:t>、</w:t>
      </w:r>
      <w:r w:rsidRPr="003162BA">
        <w:rPr>
          <w:rFonts w:ascii="宋体" w:hAnsi="宋体"/>
        </w:rPr>
        <w:t>指定访问规则</w:t>
      </w:r>
      <w:r w:rsidRPr="003162BA">
        <w:rPr>
          <w:rFonts w:ascii="宋体" w:hAnsi="宋体" w:hint="eastAsia"/>
        </w:rPr>
        <w:t>——路由器阻止广播的通过，并且可以设置访问控制列表(ACL)对流量进行控制。</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异种网络互连</w:t>
      </w:r>
      <w:r w:rsidRPr="003162BA">
        <w:rPr>
          <w:rFonts w:ascii="宋体" w:hAnsi="宋体" w:hint="eastAsia"/>
        </w:rPr>
        <w:t>——</w:t>
      </w:r>
      <w:r w:rsidRPr="003162BA">
        <w:rPr>
          <w:rFonts w:ascii="宋体" w:hAnsi="宋体"/>
        </w:rPr>
        <w:t>支持不同的数据链路层协议</w:t>
      </w:r>
      <w:r w:rsidRPr="003162BA">
        <w:rPr>
          <w:rFonts w:ascii="宋体" w:hAnsi="宋体" w:hint="eastAsia"/>
        </w:rPr>
        <w:t>，</w:t>
      </w:r>
      <w:r w:rsidRPr="003162BA">
        <w:rPr>
          <w:rFonts w:ascii="宋体" w:hAnsi="宋体"/>
        </w:rPr>
        <w:t>可以连接异种网络</w:t>
      </w:r>
      <w:r w:rsidRPr="003162BA">
        <w:rPr>
          <w:rFonts w:ascii="宋体" w:hAnsi="宋体" w:hint="eastAsia"/>
        </w:rPr>
        <w:t>。</w:t>
      </w:r>
    </w:p>
    <w:p w:rsidR="0008334A" w:rsidRPr="003162BA" w:rsidRDefault="0008334A" w:rsidP="003162BA">
      <w:pPr>
        <w:pStyle w:val="a5"/>
        <w:widowControl w:val="0"/>
        <w:numPr>
          <w:ilvl w:val="0"/>
          <w:numId w:val="16"/>
        </w:numPr>
        <w:spacing w:after="0" w:line="360" w:lineRule="auto"/>
        <w:contextualSpacing w:val="0"/>
        <w:jc w:val="both"/>
        <w:rPr>
          <w:rFonts w:ascii="宋体" w:hAnsi="宋体"/>
        </w:rPr>
      </w:pPr>
      <w:r w:rsidRPr="003162BA">
        <w:rPr>
          <w:rFonts w:ascii="宋体" w:hAnsi="宋体"/>
        </w:rPr>
        <w:t>子网间的速率匹配</w:t>
      </w:r>
      <w:r w:rsidRPr="003162BA">
        <w:rPr>
          <w:rFonts w:ascii="宋体" w:hAnsi="宋体" w:hint="eastAsia"/>
        </w:rPr>
        <w:t>——</w:t>
      </w:r>
      <w:r w:rsidRPr="003162BA">
        <w:rPr>
          <w:rFonts w:ascii="宋体" w:hAnsi="宋体"/>
        </w:rPr>
        <w:t>路由器有多个接口</w:t>
      </w:r>
      <w:r w:rsidRPr="003162BA">
        <w:rPr>
          <w:rFonts w:ascii="宋体" w:hAnsi="宋体" w:hint="eastAsia"/>
        </w:rPr>
        <w:t>，</w:t>
      </w:r>
      <w:r w:rsidRPr="003162BA">
        <w:rPr>
          <w:rFonts w:ascii="宋体" w:hAnsi="宋体"/>
        </w:rPr>
        <w:t>不同接口具有不同的速率</w:t>
      </w:r>
      <w:r w:rsidRPr="003162BA">
        <w:rPr>
          <w:rFonts w:ascii="宋体" w:hAnsi="宋体" w:hint="eastAsia"/>
        </w:rPr>
        <w:t>，</w:t>
      </w:r>
      <w:r w:rsidRPr="003162BA">
        <w:rPr>
          <w:rFonts w:ascii="宋体" w:hAnsi="宋体"/>
        </w:rPr>
        <w:t>路由器需要利用缓存</w:t>
      </w:r>
      <w:proofErr w:type="gramStart"/>
      <w:r w:rsidRPr="003162BA">
        <w:rPr>
          <w:rFonts w:ascii="宋体" w:hAnsi="宋体"/>
        </w:rPr>
        <w:t>及流控协议</w:t>
      </w:r>
      <w:proofErr w:type="gramEnd"/>
      <w:r w:rsidRPr="003162BA">
        <w:rPr>
          <w:rFonts w:ascii="宋体" w:hAnsi="宋体"/>
        </w:rPr>
        <w:t>进行速率适配</w:t>
      </w:r>
      <w:r w:rsidRPr="003162BA">
        <w:rPr>
          <w:rFonts w:ascii="宋体" w:hAnsi="宋体" w:hint="eastAsia"/>
        </w:rPr>
        <w:t>。</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3162BA">
        <w:rPr>
          <w:rFonts w:ascii="宋体" w:hAnsi="宋体" w:hint="eastAsia"/>
          <w:sz w:val="22"/>
        </w:rPr>
        <w:t>很多个节站的</w:t>
      </w:r>
      <w:proofErr w:type="gramEnd"/>
      <w:r w:rsidRPr="003162BA">
        <w:rPr>
          <w:rFonts w:ascii="宋体" w:hAnsi="宋体" w:hint="eastAsia"/>
          <w:sz w:val="22"/>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w:t>
      </w:r>
      <w:r w:rsidRPr="003162BA">
        <w:rPr>
          <w:rFonts w:ascii="宋体" w:hAnsi="宋体" w:hint="eastAsia"/>
          <w:sz w:val="22"/>
        </w:rPr>
        <w:lastRenderedPageBreak/>
        <w:t>网络中传输时，提供报文的存储和转发。同时根据当前的路由表所保持的路由信息情况，选择最好的路径传送报文。由多个互连的LAN组成的公司或企业网络一侧和外界广域网相连接的路由器，就是这个企业网络的连界路由器。它从外部广域网收集向本企业网络寻址的信息，转发到企业网络中有关的网络段；另一方面集中企业网络中各个LAN段向外部广域网发送的报文，对相关的报文确定最好的传输路径。</w:t>
      </w:r>
    </w:p>
    <w:p w:rsidR="0008334A" w:rsidRPr="003162BA" w:rsidRDefault="0008334A" w:rsidP="003162BA">
      <w:pPr>
        <w:pStyle w:val="20"/>
        <w:spacing w:line="360" w:lineRule="auto"/>
        <w:outlineLvl w:val="3"/>
        <w:rPr>
          <w:sz w:val="22"/>
          <w:szCs w:val="22"/>
        </w:rPr>
      </w:pPr>
      <w:bookmarkStart w:id="13" w:name="_Toc464292715"/>
      <w:r w:rsidRPr="003162BA">
        <w:rPr>
          <w:sz w:val="22"/>
          <w:szCs w:val="22"/>
        </w:rPr>
        <w:t>4.</w:t>
      </w:r>
      <w:r w:rsidRPr="003162BA">
        <w:rPr>
          <w:rFonts w:hint="eastAsia"/>
          <w:sz w:val="22"/>
          <w:szCs w:val="22"/>
        </w:rPr>
        <w:t>1.2</w:t>
      </w:r>
      <w:r w:rsidRPr="003162BA">
        <w:rPr>
          <w:sz w:val="22"/>
          <w:szCs w:val="22"/>
        </w:rPr>
        <w:t xml:space="preserve"> </w:t>
      </w:r>
      <w:r w:rsidRPr="003162BA">
        <w:rPr>
          <w:rFonts w:hint="eastAsia"/>
          <w:sz w:val="22"/>
          <w:szCs w:val="22"/>
        </w:rPr>
        <w:t>cis</w:t>
      </w:r>
      <w:r w:rsidRPr="003162BA">
        <w:rPr>
          <w:sz w:val="22"/>
          <w:szCs w:val="22"/>
        </w:rPr>
        <w:t>co</w:t>
      </w:r>
      <w:r w:rsidRPr="003162BA">
        <w:rPr>
          <w:rFonts w:hint="eastAsia"/>
          <w:sz w:val="22"/>
          <w:szCs w:val="22"/>
        </w:rPr>
        <w:t>路由</w:t>
      </w:r>
      <w:r w:rsidRPr="003162BA">
        <w:rPr>
          <w:sz w:val="22"/>
          <w:szCs w:val="22"/>
        </w:rPr>
        <w:t>器系统组成</w:t>
      </w:r>
      <w:bookmarkEnd w:id="13"/>
    </w:p>
    <w:p w:rsidR="0008334A" w:rsidRPr="003162BA" w:rsidRDefault="0008334A" w:rsidP="003162BA">
      <w:pPr>
        <w:spacing w:line="360" w:lineRule="auto"/>
        <w:ind w:firstLineChars="200" w:firstLine="440"/>
        <w:rPr>
          <w:rFonts w:ascii="宋体" w:hAnsi="宋体"/>
          <w:sz w:val="22"/>
        </w:rPr>
      </w:pPr>
      <m:oMathPara>
        <m:oMath>
          <m:r>
            <m:rPr>
              <m:sty m:val="p"/>
            </m:rPr>
            <w:rPr>
              <w:rFonts w:ascii="Cambria Math" w:hAnsi="Cambria Math"/>
              <w:sz w:val="22"/>
            </w:rPr>
            <m:t>CPU+</m:t>
          </m:r>
          <m:r>
            <m:rPr>
              <m:sty m:val="p"/>
            </m:rPr>
            <w:rPr>
              <w:rFonts w:ascii="Cambria Math" w:hAnsi="Cambria Math" w:hint="eastAsia"/>
              <w:sz w:val="22"/>
            </w:rPr>
            <m:t>存储器</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ROM</m:t>
                  </m:r>
                </m:e>
                <m:e>
                  <m:r>
                    <w:rPr>
                      <w:rFonts w:ascii="Cambria Math" w:hAnsi="Cambria Math"/>
                      <w:sz w:val="22"/>
                    </w:rPr>
                    <m:t>RAM</m:t>
                  </m:r>
                  <m:ctrlPr>
                    <w:rPr>
                      <w:rFonts w:ascii="Cambria Math" w:hAnsi="Cambria Math" w:cs="Cambria Math"/>
                      <w:i/>
                      <w:sz w:val="22"/>
                    </w:rPr>
                  </m:ctrlPr>
                </m:e>
                <m:e>
                  <m:r>
                    <w:rPr>
                      <w:rFonts w:ascii="Cambria Math" w:hAnsi="Cambria Math" w:cs="Cambria Math"/>
                      <w:sz w:val="22"/>
                    </w:rPr>
                    <m:t>FLASH</m:t>
                  </m:r>
                  <m:ctrlPr>
                    <w:rPr>
                      <w:rFonts w:ascii="Cambria Math" w:hAnsi="Cambria Math" w:cs="Cambria Math"/>
                      <w:i/>
                      <w:sz w:val="22"/>
                    </w:rPr>
                  </m:ctrlPr>
                </m:e>
                <m:e>
                  <m:r>
                    <w:rPr>
                      <w:rFonts w:ascii="Cambria Math" w:hAnsi="Cambria Math" w:cs="Cambria Math"/>
                      <w:sz w:val="22"/>
                    </w:rPr>
                    <m:t>NVRAM</m:t>
                  </m:r>
                </m:e>
              </m:eqArr>
              <m:r>
                <w:rPr>
                  <w:rFonts w:ascii="Cambria Math" w:hAnsi="Cambria Math"/>
                  <w:sz w:val="22"/>
                </w:rPr>
                <m:t>+</m:t>
              </m:r>
              <m:r>
                <m:rPr>
                  <m:sty m:val="p"/>
                </m:rPr>
                <w:rPr>
                  <w:rFonts w:ascii="Cambria Math" w:hAnsi="Cambria Math" w:hint="eastAsia"/>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e>
                    <m:e>
                      <m:r>
                        <m:rPr>
                          <m:sty m:val="p"/>
                        </m:rPr>
                        <w:rPr>
                          <w:rFonts w:ascii="Cambria Math" w:hAnsi="Cambria Math" w:hint="eastAsia"/>
                          <w:sz w:val="22"/>
                        </w:rPr>
                        <m:t>广域网</m:t>
                      </m:r>
                      <m:r>
                        <m:rPr>
                          <m:sty m:val="p"/>
                        </m:rPr>
                        <w:rPr>
                          <w:rFonts w:ascii="Cambria Math" w:hAnsi="Cambria Math"/>
                          <w:sz w:val="22"/>
                        </w:rPr>
                        <m:t>接口</m:t>
                      </m:r>
                      <m:ctrlPr>
                        <w:rPr>
                          <w:rFonts w:ascii="Cambria Math" w:hAnsi="Cambria Math" w:cs="Cambria Math"/>
                          <w:i/>
                          <w:sz w:val="22"/>
                        </w:rPr>
                      </m:ctrlPr>
                    </m:e>
                    <m:e>
                      <m:r>
                        <m:rPr>
                          <m:sty m:val="p"/>
                        </m:rPr>
                        <w:rPr>
                          <w:rFonts w:ascii="Cambria Math" w:hAnsi="Cambria Math" w:cs="Cambria Math" w:hint="eastAsia"/>
                          <w:sz w:val="22"/>
                        </w:rPr>
                        <m:t>调试</m:t>
                      </m:r>
                      <m:r>
                        <m:rPr>
                          <m:sty m:val="p"/>
                        </m:rPr>
                        <w:rPr>
                          <w:rFonts w:ascii="Cambria Math" w:hAnsi="Cambria Math" w:cs="Cambria Math"/>
                          <w:sz w:val="22"/>
                        </w:rPr>
                        <m:t>接口</m:t>
                      </m:r>
                    </m:e>
                  </m:eqArr>
                </m:e>
              </m:d>
            </m:e>
          </m:d>
          <m:r>
            <w:rPr>
              <w:rFonts w:ascii="Cambria Math" w:hAnsi="Cambria Math"/>
              <w:sz w:val="22"/>
            </w:rPr>
            <m:t>+</m:t>
          </m:r>
          <m:r>
            <m:rPr>
              <m:sty m:val="p"/>
            </m:rPr>
            <w:rPr>
              <w:rFonts w:ascii="Cambria Math" w:hAnsi="Cambria Math" w:hint="eastAsia"/>
              <w:sz w:val="22"/>
            </w:rPr>
            <m:t>控制</m:t>
          </m:r>
          <m:r>
            <m:rPr>
              <m:sty m:val="p"/>
            </m:rPr>
            <w:rPr>
              <w:rFonts w:ascii="Cambria Math" w:hAnsi="Cambria Math"/>
              <w:sz w:val="22"/>
            </w:rPr>
            <m:t>电路</m:t>
          </m:r>
          <m:r>
            <m:rPr>
              <m:sty m:val="p"/>
            </m:rPr>
            <w:rPr>
              <w:rFonts w:ascii="Cambria Math" w:hAnsi="Cambria Math"/>
              <w:sz w:val="22"/>
            </w:rPr>
            <m:t>+IOS</m:t>
          </m:r>
        </m:oMath>
      </m:oMathPara>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CPU</w:t>
      </w:r>
    </w:p>
    <w:p w:rsidR="0008334A" w:rsidRPr="003162BA" w:rsidRDefault="0008334A" w:rsidP="00316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Chars="200" w:firstLine="440"/>
        <w:jc w:val="left"/>
        <w:rPr>
          <w:rFonts w:ascii="宋体" w:hAnsi="宋体"/>
          <w:sz w:val="22"/>
        </w:rPr>
      </w:pPr>
      <w:r w:rsidRPr="003162BA">
        <w:rPr>
          <w:rFonts w:ascii="宋体" w:hAnsi="宋体"/>
          <w:sz w:val="22"/>
        </w:rPr>
        <w:t>与计算机一样，路由器也包含了一个中央处理器（CPU）。不同系列和型号的路由器，其中的CPU也不尽相同。Cisco路由器一般采用Motorola 68030和Orion/R4600两种处理器。</w:t>
      </w:r>
    </w:p>
    <w:p w:rsidR="0008334A" w:rsidRPr="003162BA" w:rsidRDefault="0008334A" w:rsidP="00316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rPr>
          <w:rFonts w:ascii="宋体" w:hAnsi="宋体"/>
          <w:sz w:val="22"/>
        </w:rPr>
      </w:pPr>
      <w:r w:rsidRPr="003162BA">
        <w:rPr>
          <w:rFonts w:ascii="宋体" w:hAnsi="宋体"/>
          <w:sz w:val="22"/>
        </w:rPr>
        <w:t xml:space="preserve">  </w:t>
      </w:r>
      <w:r w:rsidRPr="003162BA">
        <w:rPr>
          <w:rFonts w:ascii="宋体" w:hAnsi="宋体" w:hint="eastAsia"/>
          <w:sz w:val="22"/>
        </w:rPr>
        <w:t xml:space="preserve">  </w:t>
      </w:r>
      <w:r w:rsidRPr="003162BA">
        <w:rPr>
          <w:rFonts w:ascii="宋体" w:hAnsi="宋体"/>
          <w:sz w:val="22"/>
        </w:rPr>
        <w:t xml:space="preserve">路由器的CPU负责路由器的配置管理和数据包的转发工作，如维护路由器所需的各种表格以及路由运算等。路由器对数据包的处理速度很大程度上取决于CPU的类型和性能。 </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存储器</w:t>
      </w:r>
    </w:p>
    <w:p w:rsidR="0008334A" w:rsidRPr="003162BA" w:rsidRDefault="0008334A" w:rsidP="003162BA">
      <w:pPr>
        <w:pStyle w:val="a5"/>
        <w:spacing w:line="360" w:lineRule="auto"/>
        <w:ind w:left="360"/>
        <w:rPr>
          <w:rFonts w:ascii="宋体" w:hAnsi="宋体"/>
        </w:rPr>
      </w:pPr>
      <w:r w:rsidRPr="003162BA">
        <w:rPr>
          <w:rFonts w:ascii="宋体" w:hAnsi="宋体"/>
        </w:rPr>
        <w:t>ROM:</w:t>
      </w:r>
      <w:r w:rsidRPr="003162BA">
        <w:rPr>
          <w:rFonts w:ascii="宋体" w:hAnsi="宋体" w:hint="eastAsia"/>
        </w:rPr>
        <w:t>存储</w:t>
      </w:r>
      <w:r w:rsidRPr="003162BA">
        <w:rPr>
          <w:rFonts w:ascii="宋体" w:hAnsi="宋体"/>
        </w:rPr>
        <w:t>开机诊断程序，用于引导操作系统，类似于计算机的</w:t>
      </w:r>
      <w:r w:rsidRPr="003162BA">
        <w:rPr>
          <w:rFonts w:ascii="宋体" w:hAnsi="宋体" w:hint="eastAsia"/>
        </w:rPr>
        <w:t>BIOS</w:t>
      </w:r>
    </w:p>
    <w:p w:rsidR="0008334A" w:rsidRPr="003162BA" w:rsidRDefault="0008334A" w:rsidP="003162BA">
      <w:pPr>
        <w:pStyle w:val="a5"/>
        <w:spacing w:line="360" w:lineRule="auto"/>
        <w:ind w:left="360"/>
        <w:rPr>
          <w:rFonts w:ascii="宋体" w:hAnsi="宋体"/>
        </w:rPr>
      </w:pPr>
      <w:r w:rsidRPr="003162BA">
        <w:rPr>
          <w:rFonts w:ascii="宋体" w:hAnsi="宋体"/>
        </w:rPr>
        <w:t>RAM:</w:t>
      </w:r>
      <w:r w:rsidRPr="003162BA">
        <w:rPr>
          <w:rFonts w:ascii="宋体" w:hAnsi="宋体" w:hint="eastAsia"/>
        </w:rPr>
        <w:t>路由器</w:t>
      </w:r>
      <w:r w:rsidRPr="003162BA">
        <w:rPr>
          <w:rFonts w:ascii="宋体" w:hAnsi="宋体"/>
        </w:rPr>
        <w:t>的主存储器，存放</w:t>
      </w:r>
      <w:r w:rsidRPr="003162BA">
        <w:rPr>
          <w:rFonts w:ascii="宋体" w:hAnsi="宋体" w:hint="eastAsia"/>
        </w:rPr>
        <w:t>R</w:t>
      </w:r>
      <w:r w:rsidRPr="003162BA">
        <w:rPr>
          <w:rFonts w:ascii="宋体" w:hAnsi="宋体"/>
        </w:rPr>
        <w:t>unning-config</w:t>
      </w:r>
      <w:r w:rsidRPr="003162BA">
        <w:rPr>
          <w:rFonts w:ascii="宋体" w:hAnsi="宋体" w:hint="eastAsia"/>
        </w:rPr>
        <w:t>，</w:t>
      </w:r>
      <w:r w:rsidRPr="003162BA">
        <w:rPr>
          <w:rFonts w:ascii="宋体" w:hAnsi="宋体"/>
        </w:rPr>
        <w:t>路由器，ARP</w:t>
      </w:r>
      <w:r w:rsidRPr="003162BA">
        <w:rPr>
          <w:rFonts w:ascii="宋体" w:hAnsi="宋体" w:hint="eastAsia"/>
        </w:rPr>
        <w:t>表</w:t>
      </w:r>
      <w:r w:rsidRPr="003162BA">
        <w:rPr>
          <w:rFonts w:ascii="宋体" w:hAnsi="宋体"/>
        </w:rPr>
        <w:t>，类似于计算机的</w:t>
      </w:r>
      <w:r w:rsidRPr="003162BA">
        <w:rPr>
          <w:rFonts w:ascii="宋体" w:hAnsi="宋体" w:hint="eastAsia"/>
        </w:rPr>
        <w:t>内存</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hint="eastAsia"/>
        </w:rPr>
        <w:t>FLASH:路由器</w:t>
      </w:r>
      <w:r w:rsidRPr="003162BA">
        <w:rPr>
          <w:rFonts w:ascii="宋体" w:hAnsi="宋体"/>
        </w:rPr>
        <w:t>的快闪存储器，用于存放路由器的</w:t>
      </w:r>
      <w:r w:rsidRPr="003162BA">
        <w:rPr>
          <w:rFonts w:ascii="宋体" w:hAnsi="宋体" w:hint="eastAsia"/>
        </w:rPr>
        <w:t>IOS，</w:t>
      </w:r>
      <w:r w:rsidRPr="003162BA">
        <w:rPr>
          <w:rFonts w:ascii="宋体" w:hAnsi="宋体"/>
        </w:rPr>
        <w:t>类似于计算机硬盘。</w:t>
      </w:r>
    </w:p>
    <w:p w:rsidR="0008334A" w:rsidRPr="003162BA" w:rsidRDefault="0008334A" w:rsidP="003162BA">
      <w:pPr>
        <w:pStyle w:val="a5"/>
        <w:spacing w:line="360" w:lineRule="auto"/>
        <w:ind w:left="360"/>
        <w:rPr>
          <w:rFonts w:ascii="宋体" w:hAnsi="宋体"/>
        </w:rPr>
      </w:pPr>
      <w:r w:rsidRPr="003162BA">
        <w:rPr>
          <w:rFonts w:ascii="宋体" w:hAnsi="宋体" w:hint="eastAsia"/>
        </w:rPr>
        <w:t>NVRAM:非</w:t>
      </w:r>
      <w:r w:rsidRPr="003162BA">
        <w:rPr>
          <w:rFonts w:ascii="宋体" w:hAnsi="宋体"/>
        </w:rPr>
        <w:t>易失存储器，用于</w:t>
      </w:r>
      <w:r w:rsidRPr="003162BA">
        <w:rPr>
          <w:rFonts w:ascii="宋体" w:hAnsi="宋体" w:hint="eastAsia"/>
        </w:rPr>
        <w:t>放置</w:t>
      </w:r>
      <w:r w:rsidRPr="003162BA">
        <w:rPr>
          <w:rFonts w:ascii="宋体" w:hAnsi="宋体"/>
        </w:rPr>
        <w:t>启动配置文件</w:t>
      </w:r>
      <w:r w:rsidRPr="003162BA">
        <w:rPr>
          <w:rFonts w:ascii="宋体" w:hAnsi="宋体" w:hint="eastAsia"/>
        </w:rPr>
        <w:t>S</w:t>
      </w:r>
      <w:r w:rsidRPr="003162BA">
        <w:rPr>
          <w:rFonts w:ascii="宋体" w:hAnsi="宋体"/>
        </w:rPr>
        <w:t>tartup-Config</w:t>
      </w:r>
      <w:r w:rsidRPr="003162BA">
        <w:rPr>
          <w:rFonts w:ascii="宋体" w:hAnsi="宋体" w:hint="eastAsia"/>
        </w:rPr>
        <w:t>文件</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接口</w:t>
      </w:r>
    </w:p>
    <w:p w:rsidR="0008334A" w:rsidRPr="003162BA" w:rsidRDefault="00227B1D" w:rsidP="003162BA">
      <w:pPr>
        <w:spacing w:line="360" w:lineRule="auto"/>
        <w:ind w:firstLineChars="200" w:firstLine="440"/>
        <w:rPr>
          <w:rFonts w:ascii="宋体" w:hAnsi="宋体"/>
          <w:sz w:val="22"/>
        </w:rPr>
      </w:pPr>
      <m:oMathPara>
        <m:oMath>
          <m:d>
            <m:dPr>
              <m:begChr m:val="{"/>
              <m:endChr m:val=""/>
              <m:ctrlPr>
                <w:rPr>
                  <w:rFonts w:ascii="Cambria Math" w:hAnsi="Cambria Math"/>
                  <w:sz w:val="22"/>
                </w:rPr>
              </m:ctrlPr>
            </m:dPr>
            <m:e>
              <m:eqArr>
                <m:eqArrPr>
                  <m:ctrlPr>
                    <w:rPr>
                      <w:rFonts w:ascii="Cambria Math" w:hAnsi="Cambria Math"/>
                      <w:i/>
                      <w:sz w:val="22"/>
                    </w:rPr>
                  </m:ctrlPr>
                </m:eqArrPr>
                <m:e>
                  <m:r>
                    <m:rPr>
                      <m:sty m:val="p"/>
                    </m:rPr>
                    <w:rPr>
                      <w:rFonts w:ascii="Cambria Math" w:hAnsi="Cambria Math" w:hint="eastAsia"/>
                      <w:sz w:val="22"/>
                    </w:rPr>
                    <m:t>物理接口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局域网</m:t>
                          </m:r>
                          <m:r>
                            <m:rPr>
                              <m:sty m:val="p"/>
                            </m:rPr>
                            <w:rPr>
                              <w:rFonts w:ascii="Cambria Math" w:hAnsi="Cambria Math"/>
                              <w:sz w:val="22"/>
                            </w:rPr>
                            <m:t>接口：</m:t>
                          </m:r>
                          <m:r>
                            <m:rPr>
                              <m:sty m:val="p"/>
                            </m:rPr>
                            <w:rPr>
                              <w:rFonts w:ascii="Cambria Math" w:hAnsi="Cambria Math"/>
                              <w:sz w:val="22"/>
                            </w:rPr>
                            <m:t>RJ-45</m:t>
                          </m:r>
                          <m:r>
                            <m:rPr>
                              <m:sty m:val="p"/>
                            </m:rPr>
                            <w:rPr>
                              <w:rFonts w:ascii="Cambria Math" w:hAnsi="Cambria Math" w:hint="eastAsia"/>
                              <w:sz w:val="22"/>
                            </w:rPr>
                            <m:t>、</m:t>
                          </m:r>
                          <m:r>
                            <m:rPr>
                              <m:sty m:val="p"/>
                            </m:rPr>
                            <w:rPr>
                              <w:rFonts w:ascii="Cambria Math" w:hAnsi="Cambria Math"/>
                              <w:sz w:val="22"/>
                            </w:rPr>
                            <m:t>BNC</m:t>
                          </m:r>
                          <m:r>
                            <m:rPr>
                              <m:sty m:val="p"/>
                            </m:rPr>
                            <w:rPr>
                              <w:rFonts w:ascii="Cambria Math" w:hAnsi="Cambria Math" w:hint="eastAsia"/>
                              <w:sz w:val="22"/>
                            </w:rPr>
                            <m:t>、</m:t>
                          </m:r>
                          <m:r>
                            <m:rPr>
                              <m:sty m:val="p"/>
                            </m:rPr>
                            <w:rPr>
                              <w:rFonts w:ascii="Cambria Math" w:hAnsi="Cambria Math"/>
                              <w:sz w:val="22"/>
                            </w:rPr>
                            <m:t>FDDI</m:t>
                          </m:r>
                        </m:e>
                        <m:e>
                          <m:r>
                            <m:rPr>
                              <m:sty m:val="p"/>
                            </m:rPr>
                            <w:rPr>
                              <w:rFonts w:ascii="Cambria Math" w:hAnsi="Cambria Math" w:hint="eastAsia"/>
                              <w:sz w:val="22"/>
                            </w:rPr>
                            <m:t>广域网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w:rPr>
                                      <w:rFonts w:ascii="Cambria Math" w:hAnsi="Cambria Math"/>
                                      <w:sz w:val="22"/>
                                    </w:rPr>
                                    <m:t>ISDN  BRI:RJ45</m:t>
                                  </m:r>
                                </m:e>
                                <m:e>
                                  <m:r>
                                    <m:rPr>
                                      <m:sty m:val="p"/>
                                    </m:rPr>
                                    <w:rPr>
                                      <w:rFonts w:ascii="Cambria Math" w:hAnsi="Cambria Math" w:hint="eastAsia"/>
                                      <w:sz w:val="22"/>
                                    </w:rPr>
                                    <m:t>异步</m:t>
                                  </m:r>
                                  <m:r>
                                    <m:rPr>
                                      <m:sty m:val="p"/>
                                    </m:rPr>
                                    <w:rPr>
                                      <w:rFonts w:ascii="Cambria Math" w:hAnsi="Cambria Math"/>
                                      <w:sz w:val="22"/>
                                    </w:rPr>
                                    <m:t>串口</m:t>
                                  </m:r>
                                  <m:r>
                                    <m:rPr>
                                      <m:sty m:val="p"/>
                                    </m:rPr>
                                    <w:rPr>
                                      <w:rFonts w:ascii="Cambria Math" w:hAnsi="Cambria Math" w:hint="eastAsia"/>
                                      <w:sz w:val="22"/>
                                    </w:rPr>
                                    <m:t>:</m:t>
                                  </m:r>
                                  <m:r>
                                    <m:rPr>
                                      <m:sty m:val="p"/>
                                    </m:rPr>
                                    <w:rPr>
                                      <w:rFonts w:ascii="Cambria Math" w:hAnsi="Cambria Math"/>
                                      <w:sz w:val="22"/>
                                    </w:rPr>
                                    <m:t>RS-232C</m:t>
                                  </m:r>
                                  <m:r>
                                    <m:rPr>
                                      <m:sty m:val="p"/>
                                    </m:rPr>
                                    <w:rPr>
                                      <w:rFonts w:ascii="Cambria Math" w:hAnsi="Cambria Math" w:hint="eastAsia"/>
                                      <w:sz w:val="22"/>
                                    </w:rPr>
                                    <m:t>、</m:t>
                                  </m:r>
                                  <m:r>
                                    <m:rPr>
                                      <m:sty m:val="p"/>
                                    </m:rPr>
                                    <w:rPr>
                                      <w:rFonts w:ascii="Cambria Math" w:hAnsi="Cambria Math"/>
                                      <w:sz w:val="22"/>
                                    </w:rPr>
                                    <m:t>V.24</m:t>
                                  </m:r>
                                </m:e>
                                <m:e>
                                  <m:r>
                                    <m:rPr>
                                      <m:sty m:val="p"/>
                                    </m:rPr>
                                    <w:rPr>
                                      <w:rFonts w:ascii="Cambria Math" w:hAnsi="Cambria Math" w:hint="eastAsia"/>
                                      <w:sz w:val="22"/>
                                    </w:rPr>
                                    <m:t>同步</m:t>
                                  </m:r>
                                  <m:r>
                                    <m:rPr>
                                      <m:sty m:val="p"/>
                                    </m:rPr>
                                    <w:rPr>
                                      <w:rFonts w:ascii="Cambria Math" w:hAnsi="Cambria Math"/>
                                      <w:sz w:val="22"/>
                                    </w:rPr>
                                    <m:t>串口：</m:t>
                                  </m:r>
                                  <m:r>
                                    <m:rPr>
                                      <m:sty m:val="p"/>
                                    </m:rPr>
                                    <w:rPr>
                                      <w:rFonts w:ascii="Cambria Math" w:hAnsi="Cambria Math"/>
                                      <w:sz w:val="22"/>
                                    </w:rPr>
                                    <m:t>V.35</m:t>
                                  </m:r>
                                  <m:r>
                                    <m:rPr>
                                      <m:sty m:val="p"/>
                                    </m:rPr>
                                    <w:rPr>
                                      <w:rFonts w:ascii="Cambria Math" w:hAnsi="Cambria Math" w:hint="eastAsia"/>
                                      <w:sz w:val="22"/>
                                    </w:rPr>
                                    <m:t>、</m:t>
                                  </m:r>
                                  <m:r>
                                    <m:rPr>
                                      <m:sty m:val="p"/>
                                    </m:rPr>
                                    <w:rPr>
                                      <w:rFonts w:ascii="Cambria Math" w:hAnsi="Cambria Math"/>
                                      <w:sz w:val="22"/>
                                    </w:rPr>
                                    <m:t>RS 449</m:t>
                                  </m:r>
                                </m:e>
                              </m:eqArr>
                            </m:e>
                          </m:d>
                        </m:e>
                        <m:e>
                          <m:r>
                            <m:rPr>
                              <m:sty m:val="p"/>
                            </m:rPr>
                            <w:rPr>
                              <w:rFonts w:ascii="Cambria Math" w:hAnsi="Cambria Math" w:hint="eastAsia"/>
                              <w:sz w:val="22"/>
                            </w:rPr>
                            <m:t>调试</m:t>
                          </m:r>
                          <m:r>
                            <m:rPr>
                              <m:sty m:val="p"/>
                            </m:rPr>
                            <w:rPr>
                              <w:rFonts w:ascii="Cambria Math" w:hAnsi="Cambria Math"/>
                              <w:sz w:val="22"/>
                            </w:rPr>
                            <m:t>接口：</m:t>
                          </m:r>
                          <m:r>
                            <m:rPr>
                              <m:sty m:val="p"/>
                            </m:rPr>
                            <w:rPr>
                              <w:rFonts w:ascii="Cambria Math" w:hAnsi="Cambria Math"/>
                              <w:sz w:val="22"/>
                            </w:rPr>
                            <m:t>CON,AUX</m:t>
                          </m:r>
                        </m:e>
                      </m:eqArr>
                    </m:e>
                  </m:d>
                </m:e>
                <m:e>
                  <m:r>
                    <m:rPr>
                      <m:sty m:val="p"/>
                    </m:rPr>
                    <w:rPr>
                      <w:rFonts w:ascii="Cambria Math" w:hAnsi="Cambria Math" w:hint="eastAsia"/>
                      <w:sz w:val="22"/>
                    </w:rPr>
                    <m:t>逻辑</m:t>
                  </m:r>
                  <m:r>
                    <m:rPr>
                      <m:sty m:val="p"/>
                    </m:rPr>
                    <w:rPr>
                      <w:rFonts w:ascii="Cambria Math" w:hAnsi="Cambria Math"/>
                      <w:sz w:val="22"/>
                    </w:rPr>
                    <m:t>接口</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hint="eastAsia"/>
                              <w:sz w:val="22"/>
                            </w:rPr>
                            <m:t>子接口</m:t>
                          </m:r>
                          <m:r>
                            <m:rPr>
                              <m:sty m:val="p"/>
                            </m:rPr>
                            <w:rPr>
                              <w:rFonts w:ascii="Cambria Math" w:hAnsi="Cambria Math"/>
                              <w:sz w:val="22"/>
                            </w:rPr>
                            <m:t>：绑定于物理接口作为独立接口使用</m:t>
                          </m:r>
                        </m:e>
                        <m:e>
                          <m:r>
                            <w:rPr>
                              <w:rFonts w:ascii="Cambria Math" w:hAnsi="Cambria Math"/>
                              <w:sz w:val="22"/>
                            </w:rPr>
                            <m:t>Loopback</m:t>
                          </m:r>
                          <m:r>
                            <m:rPr>
                              <m:sty m:val="p"/>
                            </m:rPr>
                            <w:rPr>
                              <w:rFonts w:ascii="Cambria Math" w:hAnsi="Cambria Math" w:hint="eastAsia"/>
                              <w:sz w:val="22"/>
                            </w:rPr>
                            <m:t>：</m:t>
                          </m:r>
                          <m:r>
                            <m:rPr>
                              <m:sty m:val="p"/>
                            </m:rPr>
                            <w:rPr>
                              <w:rFonts w:ascii="Cambria Math" w:hAnsi="Cambria Math"/>
                              <w:sz w:val="22"/>
                            </w:rPr>
                            <m:t>反馈接口用于外部网关协议</m:t>
                          </m:r>
                        </m:e>
                        <m:e>
                          <m:r>
                            <w:rPr>
                              <w:rFonts w:ascii="Cambria Math" w:hAnsi="Cambria Math"/>
                              <w:sz w:val="22"/>
                            </w:rPr>
                            <m:t>Null:</m:t>
                          </m:r>
                          <m:r>
                            <m:rPr>
                              <m:sty m:val="p"/>
                            </m:rPr>
                            <w:rPr>
                              <w:rFonts w:ascii="Cambria Math" w:hAnsi="Cambria Math" w:hint="eastAsia"/>
                              <w:sz w:val="22"/>
                            </w:rPr>
                            <m:t>清零</m:t>
                          </m:r>
                          <m:r>
                            <m:rPr>
                              <m:sty m:val="p"/>
                            </m:rPr>
                            <w:rPr>
                              <w:rFonts w:ascii="Cambria Math" w:hAnsi="Cambria Math"/>
                              <w:sz w:val="22"/>
                            </w:rPr>
                            <m:t>接口，</m:t>
                          </m:r>
                          <m:r>
                            <m:rPr>
                              <m:sty m:val="p"/>
                            </m:rPr>
                            <w:rPr>
                              <w:rFonts w:ascii="Cambria Math" w:hAnsi="Cambria Math" w:hint="eastAsia"/>
                              <w:sz w:val="22"/>
                            </w:rPr>
                            <m:t>用于</m:t>
                          </m:r>
                          <m:r>
                            <m:rPr>
                              <m:sty m:val="p"/>
                            </m:rPr>
                            <w:rPr>
                              <w:rFonts w:ascii="Cambria Math" w:hAnsi="Cambria Math"/>
                              <w:sz w:val="22"/>
                            </w:rPr>
                            <m:t>过滤网络数据包</m:t>
                          </m:r>
                          <m:ctrlPr>
                            <w:rPr>
                              <w:rFonts w:ascii="Cambria Math" w:hAnsi="Cambria Math" w:cs="Cambria Math"/>
                              <w:i/>
                              <w:sz w:val="22"/>
                            </w:rPr>
                          </m:ctrlPr>
                        </m:e>
                        <m:e>
                          <m:r>
                            <w:rPr>
                              <w:rFonts w:ascii="Cambria Math" w:hAnsi="Cambria Math" w:cs="Cambria Math"/>
                              <w:sz w:val="22"/>
                            </w:rPr>
                            <m:t>Tunnel:</m:t>
                          </m:r>
                          <m:r>
                            <m:rPr>
                              <m:sty m:val="p"/>
                            </m:rPr>
                            <w:rPr>
                              <w:rFonts w:ascii="Cambria Math" w:hAnsi="Cambria Math" w:cs="Cambria Math" w:hint="eastAsia"/>
                              <w:sz w:val="22"/>
                            </w:rPr>
                            <m:t>隧道</m:t>
                          </m:r>
                          <m:r>
                            <m:rPr>
                              <m:sty m:val="p"/>
                            </m:rPr>
                            <w:rPr>
                              <w:rFonts w:ascii="Cambria Math" w:hAnsi="Cambria Math" w:cs="Cambria Math"/>
                              <w:sz w:val="22"/>
                            </w:rPr>
                            <m:t>接口，用于建立</m:t>
                          </m:r>
                          <m:r>
                            <m:rPr>
                              <m:sty m:val="p"/>
                            </m:rPr>
                            <w:rPr>
                              <w:rFonts w:ascii="Cambria Math" w:hAnsi="Cambria Math" w:cs="Cambria Math"/>
                              <w:sz w:val="22"/>
                            </w:rPr>
                            <m:t>VPN</m:t>
                          </m:r>
                          <m:r>
                            <m:rPr>
                              <m:sty m:val="p"/>
                            </m:rPr>
                            <w:rPr>
                              <w:rFonts w:ascii="Cambria Math" w:hAnsi="Cambria Math" w:cs="Cambria Math" w:hint="eastAsia"/>
                              <w:sz w:val="22"/>
                            </w:rPr>
                            <m:t>隧道</m:t>
                          </m:r>
                          <m:ctrlPr>
                            <w:rPr>
                              <w:rFonts w:ascii="Cambria Math" w:hAnsi="Cambria Math" w:cs="Cambria Math" w:hint="eastAsia"/>
                              <w:sz w:val="22"/>
                            </w:rPr>
                          </m:ctrlPr>
                        </m:e>
                        <m:e>
                          <m:r>
                            <m:rPr>
                              <m:sty m:val="p"/>
                            </m:rPr>
                            <w:rPr>
                              <w:rFonts w:ascii="Cambria Math" w:hAnsi="Cambria Math" w:cs="Cambria Math" w:hint="eastAsia"/>
                              <w:sz w:val="22"/>
                            </w:rPr>
                            <m:t>拨号</m:t>
                          </m:r>
                          <m:r>
                            <m:rPr>
                              <m:sty m:val="p"/>
                            </m:rPr>
                            <w:rPr>
                              <w:rFonts w:ascii="Cambria Math" w:hAnsi="Cambria Math" w:cs="Cambria Math"/>
                              <w:sz w:val="22"/>
                            </w:rPr>
                            <m:t>接口：用于配置网络拨号及</m:t>
                          </m:r>
                          <m:r>
                            <m:rPr>
                              <m:sty m:val="p"/>
                            </m:rPr>
                            <w:rPr>
                              <w:rFonts w:ascii="Cambria Math" w:hAnsi="Cambria Math" w:cs="Cambria Math"/>
                              <w:sz w:val="22"/>
                            </w:rPr>
                            <m:t>DDR</m:t>
                          </m:r>
                          <m:r>
                            <m:rPr>
                              <m:sty m:val="p"/>
                            </m:rPr>
                            <w:rPr>
                              <w:rFonts w:ascii="Cambria Math" w:hAnsi="Cambria Math" w:cs="Cambria Math" w:hint="eastAsia"/>
                              <w:sz w:val="22"/>
                            </w:rPr>
                            <m:t>的</m:t>
                          </m:r>
                          <m:r>
                            <m:rPr>
                              <m:sty m:val="p"/>
                            </m:rPr>
                            <w:rPr>
                              <w:rFonts w:ascii="Cambria Math" w:hAnsi="Cambria Math" w:cs="Cambria Math"/>
                              <w:sz w:val="22"/>
                            </w:rPr>
                            <m:t>拨号环境</m:t>
                          </m:r>
                        </m:e>
                      </m:eqArr>
                    </m:e>
                  </m:d>
                </m:e>
              </m:eqArr>
            </m:e>
          </m:d>
        </m:oMath>
      </m:oMathPara>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所有路由器都有接口（Interface），每个接口都有自己的名字和编号。一个接口的全名称由它的类型标志与数字编号构成，</w:t>
      </w:r>
      <w:proofErr w:type="gramStart"/>
      <w:r w:rsidRPr="003162BA">
        <w:rPr>
          <w:rFonts w:ascii="宋体" w:hAnsi="宋体"/>
          <w:sz w:val="22"/>
        </w:rPr>
        <w:t>编号自</w:t>
      </w:r>
      <w:proofErr w:type="gramEnd"/>
      <w:r w:rsidRPr="003162BA">
        <w:rPr>
          <w:rFonts w:ascii="宋体" w:hAnsi="宋体"/>
          <w:sz w:val="22"/>
        </w:rPr>
        <w:t xml:space="preserve">0开始。 </w:t>
      </w:r>
    </w:p>
    <w:p w:rsidR="0008334A" w:rsidRPr="003162BA" w:rsidRDefault="0008334A" w:rsidP="003162BA">
      <w:pPr>
        <w:spacing w:line="360" w:lineRule="auto"/>
        <w:rPr>
          <w:rFonts w:ascii="宋体" w:hAnsi="宋体"/>
          <w:sz w:val="22"/>
        </w:rPr>
      </w:pPr>
      <w:r w:rsidRPr="003162BA">
        <w:rPr>
          <w:rFonts w:ascii="宋体" w:hAnsi="宋体"/>
          <w:sz w:val="22"/>
        </w:rPr>
        <w:t xml:space="preserve">    对于接口固定的路由器（如Cisco 2500系列）或采用模块化接口的路由器（如Cisco 4700系列），在接口的全名称中，只采用一个数字，并根据它们在路由器的物理顺序进行编号，例如Ethernet0表示第1个以太网接口，Serial1表示第2个串口。 </w:t>
      </w:r>
    </w:p>
    <w:p w:rsidR="0008334A" w:rsidRPr="003162BA" w:rsidRDefault="0008334A" w:rsidP="003162BA">
      <w:pPr>
        <w:spacing w:line="360" w:lineRule="auto"/>
        <w:rPr>
          <w:rFonts w:ascii="宋体" w:hAnsi="宋体"/>
          <w:sz w:val="22"/>
        </w:rPr>
      </w:pPr>
      <w:r w:rsidRPr="003162BA">
        <w:rPr>
          <w:rFonts w:ascii="宋体" w:hAnsi="宋体"/>
          <w:sz w:val="22"/>
        </w:rPr>
        <w:t xml:space="preserve">    对于支持“在线插拔和删除”或具有动态更改物理接口配置的路由器，其接口全名称中至少包含两个数字，中间用斜杠“/”分割。其中，第1个数字代表插槽编号，第2个数字代表接口卡内的端口编号。如Cisco 3600路由器中，serial3/0代表位于3号插槽上的第1个串口。 </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对于支持“万用接口处理器（VIP）”的路由器，其接口编号形式为“插槽/端口适配器/端口号”，如Cisco 7500系列路由器中，Ethernet4/0/1是指4号插槽上第1个端口适配器的第2个以太网接口。</w:t>
      </w:r>
    </w:p>
    <w:p w:rsidR="0008334A" w:rsidRPr="003162BA" w:rsidRDefault="0008334A" w:rsidP="003162BA">
      <w:pPr>
        <w:spacing w:line="360" w:lineRule="auto"/>
        <w:ind w:firstLineChars="150" w:firstLine="331"/>
        <w:rPr>
          <w:rFonts w:ascii="宋体" w:hAnsi="宋体"/>
          <w:b/>
          <w:bCs/>
          <w:sz w:val="22"/>
        </w:rPr>
      </w:pPr>
      <w:r w:rsidRPr="003162BA">
        <w:rPr>
          <w:rFonts w:ascii="宋体" w:hAnsi="宋体" w:hint="eastAsia"/>
          <w:b/>
          <w:bCs/>
          <w:sz w:val="22"/>
        </w:rPr>
        <w:t>i</w:t>
      </w:r>
      <w:r w:rsidRPr="003162BA">
        <w:rPr>
          <w:rFonts w:ascii="宋体" w:hAnsi="宋体"/>
          <w:bCs/>
          <w:sz w:val="22"/>
        </w:rPr>
        <w:t>控制台端口</w:t>
      </w:r>
    </w:p>
    <w:p w:rsidR="0008334A" w:rsidRPr="003162BA" w:rsidRDefault="0008334A" w:rsidP="003162BA">
      <w:pPr>
        <w:spacing w:line="360" w:lineRule="auto"/>
        <w:rPr>
          <w:rFonts w:ascii="宋体" w:hAnsi="宋体"/>
          <w:sz w:val="22"/>
        </w:rPr>
      </w:pPr>
      <w:r w:rsidRPr="003162BA">
        <w:rPr>
          <w:rFonts w:ascii="宋体" w:hAnsi="宋体"/>
          <w:sz w:val="22"/>
        </w:rPr>
        <w:t xml:space="preserve">　　几乎所有路由器都在路由器背后安装了一个控制台端口。控制</w:t>
      </w:r>
      <w:proofErr w:type="gramStart"/>
      <w:r w:rsidRPr="003162BA">
        <w:rPr>
          <w:rFonts w:ascii="宋体" w:hAnsi="宋体"/>
          <w:sz w:val="22"/>
        </w:rPr>
        <w:t>台端口</w:t>
      </w:r>
      <w:proofErr w:type="gramEnd"/>
      <w:r w:rsidRPr="003162BA">
        <w:rPr>
          <w:rFonts w:ascii="宋体" w:hAnsi="宋体"/>
          <w:sz w:val="22"/>
        </w:rPr>
        <w:t>提供了一个EIA/TIA—232(以前</w:t>
      </w:r>
      <w:proofErr w:type="gramStart"/>
      <w:r w:rsidRPr="003162BA">
        <w:rPr>
          <w:rFonts w:ascii="宋体" w:hAnsi="宋体"/>
          <w:sz w:val="22"/>
        </w:rPr>
        <w:t>叫作</w:t>
      </w:r>
      <w:proofErr w:type="gramEnd"/>
      <w:r w:rsidRPr="003162BA">
        <w:rPr>
          <w:rFonts w:ascii="宋体" w:hAnsi="宋体"/>
          <w:sz w:val="22"/>
        </w:rPr>
        <w:t>RS—232)异步串行接口、使我们能与路由器通信。至于</w:t>
      </w:r>
      <w:proofErr w:type="gramStart"/>
      <w:r w:rsidRPr="003162BA">
        <w:rPr>
          <w:rFonts w:ascii="宋体" w:hAnsi="宋体"/>
          <w:sz w:val="22"/>
        </w:rPr>
        <w:t>同控制台</w:t>
      </w:r>
      <w:r w:rsidRPr="003162BA">
        <w:rPr>
          <w:rFonts w:ascii="宋体" w:hAnsi="宋体" w:hint="eastAsia"/>
          <w:sz w:val="22"/>
        </w:rPr>
        <w:t>端</w:t>
      </w:r>
      <w:r w:rsidRPr="003162BA">
        <w:rPr>
          <w:rFonts w:ascii="宋体" w:hAnsi="宋体"/>
          <w:sz w:val="22"/>
        </w:rPr>
        <w:t>口建立</w:t>
      </w:r>
      <w:proofErr w:type="gramEnd"/>
      <w:r w:rsidRPr="003162BA">
        <w:rPr>
          <w:rFonts w:ascii="宋体" w:hAnsi="宋体"/>
          <w:sz w:val="22"/>
        </w:rPr>
        <w:t>哪种形式的物理连接，则取决于路由器的型号。有些路由器采用一个DB25母连接(DB25F)，有些则用RJ45连接器。通常，较小的路由器采用RJ45控制台连接器，而较大路由器采用DB25控制台连接器。</w:t>
      </w:r>
    </w:p>
    <w:p w:rsidR="0008334A" w:rsidRPr="003162BA" w:rsidRDefault="0008334A" w:rsidP="003162BA">
      <w:pPr>
        <w:spacing w:line="360" w:lineRule="auto"/>
        <w:ind w:firstLineChars="150" w:firstLine="331"/>
        <w:rPr>
          <w:rFonts w:ascii="宋体" w:hAnsi="宋体"/>
          <w:b/>
          <w:bCs/>
          <w:sz w:val="22"/>
        </w:rPr>
      </w:pPr>
      <w:r w:rsidRPr="003162BA">
        <w:rPr>
          <w:rFonts w:ascii="宋体" w:hAnsi="宋体" w:hint="eastAsia"/>
          <w:b/>
          <w:bCs/>
          <w:sz w:val="22"/>
        </w:rPr>
        <w:t>ii</w:t>
      </w:r>
      <w:r w:rsidRPr="003162BA">
        <w:rPr>
          <w:rFonts w:ascii="宋体" w:hAnsi="宋体"/>
          <w:bCs/>
          <w:sz w:val="22"/>
        </w:rPr>
        <w:t>辅助端口</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大多数Cisco路由器都配备了一个“辅助端口”(Auxiliary Port)。它和控制</w:t>
      </w:r>
      <w:proofErr w:type="gramStart"/>
      <w:r w:rsidRPr="003162BA">
        <w:rPr>
          <w:rFonts w:ascii="宋体" w:hAnsi="宋体"/>
          <w:sz w:val="22"/>
        </w:rPr>
        <w:t>台</w:t>
      </w:r>
      <w:r w:rsidRPr="003162BA">
        <w:rPr>
          <w:rFonts w:ascii="宋体" w:hAnsi="宋体" w:hint="eastAsia"/>
          <w:sz w:val="22"/>
        </w:rPr>
        <w:t>端</w:t>
      </w:r>
      <w:r w:rsidRPr="003162BA">
        <w:rPr>
          <w:rFonts w:ascii="宋体" w:hAnsi="宋体"/>
          <w:sz w:val="22"/>
        </w:rPr>
        <w:t>口类似</w:t>
      </w:r>
      <w:proofErr w:type="gramEnd"/>
      <w:r w:rsidRPr="003162BA">
        <w:rPr>
          <w:rFonts w:ascii="宋体" w:hAnsi="宋体"/>
          <w:sz w:val="22"/>
        </w:rPr>
        <w:t>，提供了一个EIA／TIA—232异步串行连接，使我们能与路由器通信。辅助端口通常用来连接Modem，以实现对路由器的远程管理。远程通信链路通常并不用来传输平</w:t>
      </w:r>
      <w:r w:rsidRPr="003162BA">
        <w:rPr>
          <w:rFonts w:ascii="宋体" w:hAnsi="宋体"/>
          <w:sz w:val="22"/>
        </w:rPr>
        <w:lastRenderedPageBreak/>
        <w:t>时的路由数据包，它的主要的作用是在网络路径或回路失效后访问一个路由器。</w:t>
      </w:r>
    </w:p>
    <w:p w:rsidR="0008334A" w:rsidRPr="003162BA" w:rsidRDefault="0008334A" w:rsidP="003162BA">
      <w:pPr>
        <w:pStyle w:val="a5"/>
        <w:widowControl w:val="0"/>
        <w:numPr>
          <w:ilvl w:val="0"/>
          <w:numId w:val="17"/>
        </w:numPr>
        <w:spacing w:after="0" w:line="360" w:lineRule="auto"/>
        <w:contextualSpacing w:val="0"/>
        <w:jc w:val="both"/>
        <w:rPr>
          <w:rFonts w:ascii="宋体" w:hAnsi="宋体"/>
        </w:rPr>
      </w:pPr>
      <w:r w:rsidRPr="003162BA">
        <w:rPr>
          <w:rFonts w:ascii="宋体" w:hAnsi="宋体" w:hint="eastAsia"/>
        </w:rPr>
        <w:t>IOS</w:t>
      </w:r>
    </w:p>
    <w:p w:rsidR="0008334A" w:rsidRPr="003162BA" w:rsidRDefault="0008334A" w:rsidP="003162BA">
      <w:pPr>
        <w:pStyle w:val="a5"/>
        <w:spacing w:line="360" w:lineRule="auto"/>
        <w:ind w:left="360"/>
        <w:rPr>
          <w:rFonts w:ascii="宋体" w:hAnsi="宋体"/>
        </w:rPr>
      </w:pPr>
      <w:r w:rsidRPr="003162BA">
        <w:rPr>
          <w:rFonts w:ascii="宋体" w:hAnsi="宋体"/>
        </w:rPr>
        <w:t>IOS</w:t>
      </w:r>
      <w:r w:rsidRPr="003162BA">
        <w:rPr>
          <w:rFonts w:ascii="宋体" w:hAnsi="宋体" w:hint="eastAsia"/>
        </w:rPr>
        <w:t>为CISCO的</w:t>
      </w:r>
      <w:r w:rsidRPr="003162BA">
        <w:rPr>
          <w:rFonts w:ascii="宋体" w:hAnsi="宋体"/>
        </w:rPr>
        <w:t>专有操作系统，功能有</w:t>
      </w:r>
      <w:r w:rsidRPr="003162BA">
        <w:rPr>
          <w:rFonts w:ascii="宋体" w:hAnsi="宋体" w:hint="eastAsia"/>
        </w:rPr>
        <w:t>连接</w:t>
      </w:r>
      <w:r w:rsidRPr="003162BA">
        <w:rPr>
          <w:rFonts w:ascii="宋体" w:hAnsi="宋体"/>
        </w:rPr>
        <w:t>多种网络，用于不同协议的路由和转换，实现流量控制、</w:t>
      </w:r>
      <w:r w:rsidRPr="003162BA">
        <w:rPr>
          <w:rFonts w:ascii="宋体" w:hAnsi="宋体" w:hint="eastAsia"/>
        </w:rPr>
        <w:t>Q</w:t>
      </w:r>
      <w:r w:rsidRPr="003162BA">
        <w:rPr>
          <w:rFonts w:ascii="宋体" w:hAnsi="宋体"/>
        </w:rPr>
        <w:t>oS</w:t>
      </w:r>
      <w:r w:rsidRPr="003162BA">
        <w:rPr>
          <w:rFonts w:ascii="宋体" w:hAnsi="宋体" w:hint="eastAsia"/>
        </w:rPr>
        <w:t>服务</w:t>
      </w:r>
      <w:r w:rsidRPr="003162BA">
        <w:rPr>
          <w:rFonts w:ascii="宋体" w:hAnsi="宋体"/>
        </w:rPr>
        <w:t>质量控制、网络安全服务，网络拨号及</w:t>
      </w:r>
      <w:r w:rsidRPr="003162BA">
        <w:rPr>
          <w:rFonts w:ascii="宋体" w:hAnsi="宋体" w:hint="eastAsia"/>
        </w:rPr>
        <w:t>VPN等</w:t>
      </w:r>
      <w:r w:rsidRPr="003162BA">
        <w:rPr>
          <w:rFonts w:ascii="宋体" w:hAnsi="宋体"/>
        </w:rPr>
        <w:t>。</w:t>
      </w:r>
    </w:p>
    <w:p w:rsidR="0008334A" w:rsidRPr="003162BA" w:rsidRDefault="0008334A" w:rsidP="003162BA">
      <w:pPr>
        <w:pStyle w:val="a5"/>
        <w:spacing w:line="360" w:lineRule="auto"/>
        <w:ind w:left="360"/>
        <w:rPr>
          <w:rFonts w:ascii="宋体" w:hAnsi="宋体"/>
        </w:rPr>
      </w:pPr>
      <m:oMathPara>
        <m:oMath>
          <m:r>
            <m:rPr>
              <m:sty m:val="p"/>
            </m:rPr>
            <w:rPr>
              <w:rFonts w:ascii="Cambria Math" w:hAnsi="Cambria Math"/>
            </w:rPr>
            <m:t>IOS</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基本</m:t>
                  </m:r>
                  <m:r>
                    <m:rPr>
                      <m:sty m:val="p"/>
                    </m:rPr>
                    <w:rPr>
                      <w:rFonts w:ascii="Cambria Math" w:hAnsi="Cambria Math"/>
                    </w:rPr>
                    <m:t>特征集：为</m:t>
                  </m:r>
                  <m:r>
                    <m:rPr>
                      <m:sty m:val="p"/>
                    </m:rPr>
                    <w:rPr>
                      <w:rFonts w:ascii="Cambria Math" w:hAnsi="Cambria Math"/>
                    </w:rPr>
                    <m:t>CISCO</m:t>
                  </m:r>
                  <m:r>
                    <m:rPr>
                      <m:sty m:val="p"/>
                    </m:rPr>
                    <w:rPr>
                      <w:rFonts w:ascii="Cambria Math" w:hAnsi="Cambria Math" w:hint="eastAsia"/>
                    </w:rPr>
                    <m:t>路由器</m:t>
                  </m:r>
                  <m:r>
                    <m:rPr>
                      <m:sty m:val="p"/>
                    </m:rPr>
                    <w:rPr>
                      <w:rFonts w:ascii="Cambria Math" w:hAnsi="Cambria Math"/>
                    </w:rPr>
                    <m:t>使用的基本功能操作系统</m:t>
                  </m:r>
                  <m:r>
                    <m:rPr>
                      <m:sty m:val="p"/>
                    </m:rPr>
                    <w:rPr>
                      <w:rFonts w:ascii="Cambria Math" w:hAnsi="Cambria Math"/>
                    </w:rPr>
                    <m:t xml:space="preserve"> c2600-is</m:t>
                  </m:r>
                </m:e>
                <m:e>
                  <m:r>
                    <m:rPr>
                      <m:sty m:val="p"/>
                    </m:rPr>
                    <w:rPr>
                      <w:rFonts w:ascii="Cambria Math" w:hAnsi="Cambria Math" w:hint="eastAsia"/>
                    </w:rPr>
                    <m:t>增强</m:t>
                  </m:r>
                  <m:r>
                    <m:rPr>
                      <m:sty m:val="p"/>
                    </m:rPr>
                    <w:rPr>
                      <w:rFonts w:ascii="Cambria Math" w:hAnsi="Cambria Math"/>
                    </w:rPr>
                    <m:t>特征集：集成了硬件平台特性的增强功能操作系统</m:t>
                  </m:r>
                  <m:r>
                    <m:rPr>
                      <m:sty m:val="p"/>
                    </m:rPr>
                    <w:rPr>
                      <w:rFonts w:ascii="Cambria Math" w:hAnsi="Cambria Math"/>
                    </w:rPr>
                    <m:t>c2600-io3</m:t>
                  </m:r>
                </m:e>
                <m:e>
                  <m:r>
                    <m:rPr>
                      <m:sty m:val="p"/>
                    </m:rPr>
                    <w:rPr>
                      <w:rFonts w:ascii="Cambria Math" w:hAnsi="Cambria Math" w:hint="eastAsia"/>
                    </w:rPr>
                    <m:t>加密</m:t>
                  </m:r>
                  <m:r>
                    <m:rPr>
                      <m:sty m:val="p"/>
                    </m:rPr>
                    <w:rPr>
                      <w:rFonts w:ascii="Cambria Math" w:hAnsi="Cambria Math"/>
                    </w:rPr>
                    <m:t>特征集：使用了加密技术的</m:t>
                  </m:r>
                  <m:r>
                    <m:rPr>
                      <m:sty m:val="p"/>
                    </m:rPr>
                    <w:rPr>
                      <w:rFonts w:ascii="Cambria Math" w:hAnsi="Cambria Math"/>
                    </w:rPr>
                    <m:t>CISCO</m:t>
                  </m:r>
                  <m:r>
                    <m:rPr>
                      <m:sty m:val="p"/>
                    </m:rPr>
                    <w:rPr>
                      <w:rFonts w:ascii="Cambria Math" w:hAnsi="Cambria Math" w:hint="eastAsia"/>
                    </w:rPr>
                    <m:t>操作</m:t>
                  </m:r>
                  <m:r>
                    <m:rPr>
                      <m:sty m:val="p"/>
                    </m:rPr>
                    <w:rPr>
                      <w:rFonts w:ascii="Cambria Math" w:hAnsi="Cambria Math"/>
                    </w:rPr>
                    <m:t>系统</m:t>
                  </m:r>
                  <m:r>
                    <m:rPr>
                      <m:sty m:val="p"/>
                    </m:rPr>
                    <w:rPr>
                      <w:rFonts w:ascii="Cambria Math" w:hAnsi="Cambria Math"/>
                    </w:rPr>
                    <m:t xml:space="preserve"> c2600-ipvoice</m:t>
                  </m:r>
                </m:e>
              </m:eqArr>
            </m:e>
          </m:d>
        </m:oMath>
      </m:oMathPara>
    </w:p>
    <w:p w:rsidR="0008334A" w:rsidRPr="003162BA" w:rsidRDefault="0008334A" w:rsidP="003162BA">
      <w:pPr>
        <w:spacing w:line="360" w:lineRule="auto"/>
        <w:rPr>
          <w:rFonts w:ascii="宋体" w:hAnsi="宋体"/>
          <w:sz w:val="22"/>
        </w:rPr>
      </w:pPr>
      <w:r w:rsidRPr="003162BA">
        <w:rPr>
          <w:rFonts w:ascii="宋体" w:hAnsi="宋体"/>
          <w:sz w:val="22"/>
        </w:rPr>
        <w:t>有两种类型的IOS配置：</w:t>
      </w:r>
    </w:p>
    <w:p w:rsidR="0008334A" w:rsidRPr="003162BA" w:rsidRDefault="0008334A" w:rsidP="003162BA">
      <w:pPr>
        <w:spacing w:line="360" w:lineRule="auto"/>
        <w:rPr>
          <w:rFonts w:ascii="宋体" w:hAnsi="宋体"/>
          <w:sz w:val="22"/>
        </w:rPr>
      </w:pPr>
      <w:r w:rsidRPr="003162BA">
        <w:rPr>
          <w:rFonts w:ascii="宋体" w:hAnsi="宋体"/>
          <w:sz w:val="22"/>
        </w:rPr>
        <w:t>1)运行配置：有时也称作“活动配置”，驻留于RAM，包含了目前在路由器中“活动”的IOS配置命令。配置IOS时，就相当于更改路由器的运行配置。</w:t>
      </w:r>
    </w:p>
    <w:p w:rsidR="0008334A" w:rsidRPr="003162BA" w:rsidRDefault="0008334A" w:rsidP="003162BA">
      <w:pPr>
        <w:spacing w:line="360" w:lineRule="auto"/>
        <w:rPr>
          <w:rFonts w:ascii="宋体" w:hAnsi="宋体"/>
          <w:sz w:val="22"/>
        </w:rPr>
      </w:pPr>
      <w:r w:rsidRPr="003162BA">
        <w:rPr>
          <w:rFonts w:ascii="宋体" w:hAnsi="宋体"/>
          <w:sz w:val="22"/>
        </w:rPr>
        <w:t>2)启动配置：启动配置驻留在NVRAM中，包含了希望在路由器启动时执行的配置命令。有时也把启动配置称作“备份配置”。这是由于修改并认可了运行配置后，通常应将运行配置复制到NVRAM里，将</w:t>
      </w:r>
      <w:proofErr w:type="gramStart"/>
      <w:r w:rsidRPr="003162BA">
        <w:rPr>
          <w:rFonts w:ascii="宋体" w:hAnsi="宋体"/>
          <w:sz w:val="22"/>
        </w:rPr>
        <w:t>作出</w:t>
      </w:r>
      <w:proofErr w:type="gramEnd"/>
      <w:r w:rsidRPr="003162BA">
        <w:rPr>
          <w:rFonts w:ascii="宋体" w:hAnsi="宋体"/>
          <w:sz w:val="22"/>
        </w:rPr>
        <w:t>的改动“备份”下来，以便路由器下次启动时调用。启动完成后，启动配置中的命令就变成了“运行配置”。</w:t>
      </w:r>
    </w:p>
    <w:p w:rsidR="0008334A" w:rsidRPr="003162BA" w:rsidRDefault="0008334A" w:rsidP="003162BA">
      <w:pPr>
        <w:spacing w:line="360" w:lineRule="auto"/>
        <w:ind w:firstLine="420"/>
        <w:rPr>
          <w:rFonts w:ascii="宋体" w:hAnsi="宋体"/>
          <w:sz w:val="22"/>
        </w:rPr>
      </w:pPr>
      <w:r w:rsidRPr="003162BA">
        <w:rPr>
          <w:rFonts w:ascii="宋体" w:hAnsi="宋体"/>
          <w:sz w:val="22"/>
        </w:rPr>
        <w:t>两者均以ASCII文本格式显示。所以，我们能够很方便地阅读与操作。一个路由器只能从这两种类型中选择一种。</w:t>
      </w:r>
    </w:p>
    <w:p w:rsidR="0008334A" w:rsidRPr="003162BA" w:rsidRDefault="0008334A" w:rsidP="003162BA">
      <w:pPr>
        <w:pStyle w:val="11"/>
        <w:spacing w:line="360" w:lineRule="auto"/>
        <w:outlineLvl w:val="2"/>
        <w:rPr>
          <w:sz w:val="22"/>
          <w:szCs w:val="22"/>
        </w:rPr>
      </w:pPr>
      <w:bookmarkStart w:id="14" w:name="_Toc464292716"/>
      <w:bookmarkStart w:id="15" w:name="_Toc464840483"/>
      <w:r w:rsidRPr="003162BA">
        <w:rPr>
          <w:sz w:val="22"/>
          <w:szCs w:val="22"/>
        </w:rPr>
        <w:t>4.</w:t>
      </w:r>
      <w:r w:rsidR="002D3114">
        <w:rPr>
          <w:rFonts w:hint="eastAsia"/>
          <w:sz w:val="22"/>
          <w:szCs w:val="22"/>
        </w:rPr>
        <w:t xml:space="preserve">2 </w:t>
      </w:r>
      <w:r w:rsidRPr="003162BA">
        <w:rPr>
          <w:rFonts w:hint="eastAsia"/>
          <w:sz w:val="22"/>
          <w:szCs w:val="22"/>
        </w:rPr>
        <w:t>路由器配置</w:t>
      </w:r>
      <w:bookmarkEnd w:id="14"/>
      <w:bookmarkEnd w:id="15"/>
    </w:p>
    <w:p w:rsidR="0008334A" w:rsidRPr="003162BA" w:rsidRDefault="0008334A" w:rsidP="003162BA">
      <w:pPr>
        <w:pStyle w:val="20"/>
        <w:spacing w:line="360" w:lineRule="auto"/>
        <w:outlineLvl w:val="3"/>
        <w:rPr>
          <w:sz w:val="22"/>
          <w:szCs w:val="22"/>
        </w:rPr>
      </w:pPr>
      <w:bookmarkStart w:id="16" w:name="_Toc464292717"/>
      <w:r w:rsidRPr="003162BA">
        <w:rPr>
          <w:sz w:val="22"/>
          <w:szCs w:val="22"/>
        </w:rPr>
        <w:t>4.</w:t>
      </w:r>
      <w:r w:rsidRPr="003162BA">
        <w:rPr>
          <w:rFonts w:hint="eastAsia"/>
          <w:sz w:val="22"/>
          <w:szCs w:val="22"/>
        </w:rPr>
        <w:t>2.1</w:t>
      </w:r>
      <w:r w:rsidRPr="003162BA">
        <w:rPr>
          <w:rFonts w:hint="eastAsia"/>
          <w:sz w:val="22"/>
          <w:szCs w:val="22"/>
        </w:rPr>
        <w:t>路由器配置途径</w:t>
      </w:r>
      <w:bookmarkEnd w:id="16"/>
    </w:p>
    <w:p w:rsidR="0008334A" w:rsidRPr="003162BA" w:rsidRDefault="0008334A" w:rsidP="003162BA">
      <w:pPr>
        <w:spacing w:line="360" w:lineRule="auto"/>
        <w:rPr>
          <w:rFonts w:ascii="宋体" w:hAnsi="宋体"/>
          <w:sz w:val="22"/>
        </w:rPr>
      </w:pPr>
      <w:r w:rsidRPr="003162BA">
        <w:rPr>
          <w:rFonts w:ascii="宋体" w:hAnsi="宋体"/>
          <w:sz w:val="22"/>
        </w:rPr>
        <w:t>1、 控制台</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将PC机的串口直接通过Rollover线与路由器控制</w:t>
      </w:r>
      <w:proofErr w:type="gramStart"/>
      <w:r w:rsidRPr="003162BA">
        <w:rPr>
          <w:rFonts w:ascii="宋体" w:hAnsi="宋体"/>
          <w:sz w:val="22"/>
        </w:rPr>
        <w:t>台端口</w:t>
      </w:r>
      <w:proofErr w:type="gramEnd"/>
      <w:r w:rsidRPr="003162BA">
        <w:rPr>
          <w:rFonts w:ascii="宋体" w:hAnsi="宋体"/>
          <w:sz w:val="22"/>
        </w:rPr>
        <w:t>Console相连，在PC计算机上运行终端</w:t>
      </w:r>
      <w:r w:rsidRPr="003162BA">
        <w:rPr>
          <w:rFonts w:ascii="宋体" w:hAnsi="宋体" w:hint="eastAsia"/>
          <w:sz w:val="22"/>
        </w:rPr>
        <w:t>仿</w:t>
      </w:r>
      <w:r w:rsidRPr="003162BA">
        <w:rPr>
          <w:rFonts w:ascii="宋体" w:hAnsi="宋体"/>
          <w:sz w:val="22"/>
        </w:rPr>
        <w:t>真软件，与路由器进行通信，完成路由器的配置。也可将PC与路由器辅助端口AUX直接相连，进行路由器的配置。</w:t>
      </w:r>
    </w:p>
    <w:p w:rsidR="0008334A" w:rsidRPr="003162BA" w:rsidRDefault="0008334A" w:rsidP="003162BA">
      <w:pPr>
        <w:spacing w:line="360" w:lineRule="auto"/>
        <w:rPr>
          <w:rFonts w:ascii="宋体" w:hAnsi="宋体"/>
          <w:sz w:val="22"/>
        </w:rPr>
      </w:pPr>
      <w:r w:rsidRPr="003162BA">
        <w:rPr>
          <w:rFonts w:ascii="宋体" w:hAnsi="宋体"/>
          <w:sz w:val="22"/>
        </w:rPr>
        <w:t>2、 虚拟终端(Telnet)</w:t>
      </w:r>
    </w:p>
    <w:p w:rsidR="0008334A" w:rsidRPr="003162BA" w:rsidRDefault="0008334A" w:rsidP="003162BA">
      <w:pPr>
        <w:spacing w:line="360" w:lineRule="auto"/>
        <w:rPr>
          <w:rFonts w:ascii="宋体" w:hAnsi="宋体"/>
          <w:sz w:val="22"/>
        </w:rPr>
      </w:pPr>
      <w:r w:rsidRPr="003162BA">
        <w:rPr>
          <w:rFonts w:ascii="宋体" w:hAnsi="宋体"/>
          <w:sz w:val="22"/>
        </w:rPr>
        <w:t xml:space="preserve">　　如果路由器已有一些基本配置，至少有一个端口有效(如Ethernet口)，就可通过运行Telnet程序的计算机作为路由器的虚拟终端与路由器建立通信，完成路由器的配置。</w:t>
      </w:r>
    </w:p>
    <w:p w:rsidR="0008334A" w:rsidRPr="003162BA" w:rsidRDefault="0008334A" w:rsidP="003162BA">
      <w:pPr>
        <w:spacing w:line="360" w:lineRule="auto"/>
        <w:rPr>
          <w:rFonts w:ascii="宋体" w:hAnsi="宋体"/>
          <w:sz w:val="22"/>
        </w:rPr>
      </w:pPr>
      <w:r w:rsidRPr="003162BA">
        <w:rPr>
          <w:rFonts w:ascii="宋体" w:hAnsi="宋体"/>
          <w:sz w:val="22"/>
        </w:rPr>
        <w:t>3、 网络管理工作站</w:t>
      </w:r>
    </w:p>
    <w:p w:rsidR="0008334A" w:rsidRPr="003162BA" w:rsidRDefault="0008334A" w:rsidP="003162BA">
      <w:pPr>
        <w:spacing w:line="360" w:lineRule="auto"/>
        <w:rPr>
          <w:rFonts w:ascii="宋体" w:hAnsi="宋体"/>
          <w:sz w:val="22"/>
        </w:rPr>
      </w:pPr>
      <w:r w:rsidRPr="003162BA">
        <w:rPr>
          <w:rFonts w:ascii="宋体" w:hAnsi="宋体"/>
          <w:sz w:val="22"/>
        </w:rPr>
        <w:t xml:space="preserve">　　路由器可通过运行网络管理软件的工作站配置，如Cisco的CiscoWorks、HP的OpenView等。</w:t>
      </w:r>
    </w:p>
    <w:p w:rsidR="0008334A" w:rsidRPr="003162BA" w:rsidRDefault="0008334A" w:rsidP="003162BA">
      <w:pPr>
        <w:spacing w:line="360" w:lineRule="auto"/>
        <w:rPr>
          <w:rFonts w:ascii="宋体" w:hAnsi="宋体"/>
          <w:sz w:val="22"/>
        </w:rPr>
      </w:pPr>
      <w:r w:rsidRPr="003162BA">
        <w:rPr>
          <w:rFonts w:ascii="宋体" w:hAnsi="宋体"/>
          <w:sz w:val="22"/>
        </w:rPr>
        <w:t>4、 CISCO　ConfigMaker</w:t>
      </w:r>
    </w:p>
    <w:p w:rsidR="0008334A" w:rsidRPr="003162BA" w:rsidRDefault="0008334A" w:rsidP="003162BA">
      <w:pPr>
        <w:spacing w:line="360" w:lineRule="auto"/>
        <w:rPr>
          <w:rFonts w:ascii="宋体" w:hAnsi="宋体"/>
          <w:sz w:val="22"/>
        </w:rPr>
      </w:pPr>
      <w:r w:rsidRPr="003162BA">
        <w:rPr>
          <w:rFonts w:ascii="宋体" w:hAnsi="宋体"/>
          <w:sz w:val="22"/>
        </w:rPr>
        <w:lastRenderedPageBreak/>
        <w:t xml:space="preserve">　　ConfigMaker是一个由CISCO开发的免费的路由器配置工具。ConfigMaker采用图形化的方式对路由器进行配置，然后将所做的配置通过网络下载到路由器上。ConfigMaker要求路由器运行在IOS　11.2以上版本，可用Show Version命令查看路由器的版本信息。</w:t>
      </w:r>
    </w:p>
    <w:p w:rsidR="0008334A" w:rsidRPr="003162BA" w:rsidRDefault="0008334A" w:rsidP="003162BA">
      <w:pPr>
        <w:spacing w:line="360" w:lineRule="auto"/>
        <w:rPr>
          <w:rFonts w:ascii="宋体" w:hAnsi="宋体"/>
          <w:sz w:val="22"/>
        </w:rPr>
      </w:pPr>
      <w:r w:rsidRPr="003162BA">
        <w:rPr>
          <w:rFonts w:ascii="宋体" w:hAnsi="宋体"/>
          <w:sz w:val="22"/>
        </w:rPr>
        <w:t>5、 TFTP(Trivial File Transfer Protocol)服务器</w:t>
      </w:r>
    </w:p>
    <w:p w:rsidR="0008334A" w:rsidRPr="003162BA" w:rsidRDefault="0008334A" w:rsidP="003162BA">
      <w:pPr>
        <w:spacing w:line="360" w:lineRule="auto"/>
        <w:ind w:firstLineChars="200" w:firstLine="440"/>
        <w:rPr>
          <w:rFonts w:ascii="宋体" w:hAnsi="宋体"/>
          <w:sz w:val="22"/>
        </w:rPr>
      </w:pPr>
      <w:r w:rsidRPr="003162BA">
        <w:rPr>
          <w:rFonts w:ascii="宋体" w:hAnsi="宋体"/>
          <w:sz w:val="22"/>
        </w:rPr>
        <w:t>TFTP是一个TCP/IP简单文件传输协议，可将配置文件从路由器传送到TFTP服务器上，也可将配置文件从TFTP服务器传送到路由器上。TFTP不需要用户名和口令，使用非常简单。</w:t>
      </w:r>
    </w:p>
    <w:p w:rsidR="0008334A" w:rsidRPr="003162BA" w:rsidRDefault="0008334A" w:rsidP="003162BA">
      <w:pPr>
        <w:spacing w:line="360" w:lineRule="auto"/>
        <w:ind w:firstLineChars="200" w:firstLine="440"/>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b/>
          <w:sz w:val="22"/>
        </w:rPr>
        <w:t>注意</w:t>
      </w:r>
      <w:r w:rsidRPr="003162BA">
        <w:rPr>
          <w:rFonts w:ascii="宋体" w:hAnsi="宋体" w:hint="eastAsia"/>
          <w:sz w:val="22"/>
        </w:rPr>
        <w:t>：路由器的第一次设置必须通过第一种方式进行；这时终端的硬件设置为波特率：9600，数据位：8，停止位：1，无校验。</w:t>
      </w:r>
    </w:p>
    <w:p w:rsidR="0008334A" w:rsidRPr="003162BA" w:rsidRDefault="0008334A" w:rsidP="003162BA">
      <w:pPr>
        <w:pStyle w:val="20"/>
        <w:spacing w:line="360" w:lineRule="auto"/>
        <w:outlineLvl w:val="3"/>
        <w:rPr>
          <w:sz w:val="22"/>
          <w:szCs w:val="22"/>
        </w:rPr>
      </w:pPr>
      <w:bookmarkStart w:id="17" w:name="_Toc464292718"/>
      <w:r w:rsidRPr="003162BA">
        <w:rPr>
          <w:sz w:val="22"/>
          <w:szCs w:val="22"/>
        </w:rPr>
        <w:t>4.</w:t>
      </w:r>
      <w:r w:rsidRPr="003162BA">
        <w:rPr>
          <w:rFonts w:hint="eastAsia"/>
          <w:sz w:val="22"/>
          <w:szCs w:val="22"/>
        </w:rPr>
        <w:t>2.2 ios</w:t>
      </w:r>
      <w:r w:rsidRPr="003162BA">
        <w:rPr>
          <w:rFonts w:hint="eastAsia"/>
          <w:sz w:val="22"/>
          <w:szCs w:val="22"/>
        </w:rPr>
        <w:t>的启动和系统配置对话</w:t>
      </w:r>
      <w:bookmarkEnd w:id="17"/>
    </w:p>
    <w:p w:rsidR="0008334A" w:rsidRPr="003162BA" w:rsidRDefault="0008334A" w:rsidP="003162BA">
      <w:pPr>
        <w:numPr>
          <w:ilvl w:val="0"/>
          <w:numId w:val="20"/>
        </w:numPr>
        <w:spacing w:line="360" w:lineRule="auto"/>
        <w:rPr>
          <w:rFonts w:ascii="宋体" w:hAnsi="宋体"/>
          <w:sz w:val="22"/>
        </w:rPr>
      </w:pPr>
      <w:r w:rsidRPr="003162BA">
        <w:rPr>
          <w:rFonts w:ascii="宋体" w:hAnsi="宋体" w:hint="eastAsia"/>
          <w:b/>
          <w:bCs/>
          <w:sz w:val="22"/>
        </w:rPr>
        <w:t>ios的</w:t>
      </w:r>
      <w:r w:rsidRPr="003162BA">
        <w:rPr>
          <w:rFonts w:ascii="宋体" w:hAnsi="宋体"/>
          <w:b/>
          <w:bCs/>
          <w:sz w:val="22"/>
        </w:rPr>
        <w:t>启动</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ios的正确启动包含以下几个步骤：</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自ROM执行上电、检测CPU、内存、接口电路；</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引导操作系统（由配置寄存器的引导域决定：FLASH或网络下载，Boot system命令确定）</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自ROM执行引导，将操作系统下载到主存；</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操作系统下载到低地址内存，下载后操作系统确定路由器的工作，硬件和软件部分，分别在屏幕上显示其结果。</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NVRAM中存储的配置文件装载到主内存，并检测通行词，配置命令启动路由进程，提供接口地址、设置介质特性。如果NVRAM中没有有效的配置文件，则进入setup会话模式。</w:t>
      </w:r>
    </w:p>
    <w:p w:rsidR="0008334A" w:rsidRPr="003162BA" w:rsidRDefault="0008334A" w:rsidP="003162BA">
      <w:pPr>
        <w:pStyle w:val="10"/>
        <w:numPr>
          <w:ilvl w:val="0"/>
          <w:numId w:val="21"/>
        </w:numPr>
        <w:tabs>
          <w:tab w:val="left" w:pos="425"/>
        </w:tabs>
        <w:spacing w:line="360" w:lineRule="auto"/>
        <w:ind w:firstLineChars="0"/>
        <w:rPr>
          <w:rFonts w:ascii="宋体" w:hAnsi="宋体"/>
          <w:sz w:val="22"/>
        </w:rPr>
      </w:pPr>
      <w:r w:rsidRPr="003162BA">
        <w:rPr>
          <w:rFonts w:ascii="宋体" w:hAnsi="宋体" w:hint="eastAsia"/>
          <w:sz w:val="22"/>
        </w:rPr>
        <w:t>进入系统配置会话，提示配置信息，如每个接口的配置信息</w:t>
      </w:r>
    </w:p>
    <w:p w:rsidR="0008334A" w:rsidRPr="003162BA" w:rsidRDefault="0008334A" w:rsidP="003162BA">
      <w:pPr>
        <w:spacing w:line="360" w:lineRule="auto"/>
        <w:rPr>
          <w:rFonts w:ascii="宋体" w:hAnsi="宋体"/>
          <w:sz w:val="22"/>
        </w:rPr>
      </w:pPr>
      <w:r w:rsidRPr="003162BA">
        <w:rPr>
          <w:rFonts w:ascii="宋体" w:hAnsi="宋体" w:hint="eastAsia"/>
          <w:sz w:val="22"/>
        </w:rPr>
        <w:t>(2)系统配置对话</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cisco路由器的启动和系统配置对话过程如下</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cs="Calibri"/>
          <w:sz w:val="22"/>
        </w:rPr>
        <w:t>1)</w:t>
      </w:r>
      <w:r w:rsidRPr="003162BA">
        <w:rPr>
          <w:rFonts w:ascii="宋体" w:hAnsi="宋体" w:cs="宋体" w:hint="eastAsia"/>
          <w:sz w:val="22"/>
        </w:rPr>
        <w:t xml:space="preserve"> </w:t>
      </w:r>
      <w:r w:rsidRPr="003162BA">
        <w:rPr>
          <w:rFonts w:ascii="宋体" w:hAnsi="宋体" w:hint="eastAsia"/>
          <w:sz w:val="22"/>
        </w:rPr>
        <w:t xml:space="preserve">用CISCO随机带CONSOLE线，一端连在CISCO路由器的CONSOLE口,一端连在计算机的COM口。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   打开电脑，启动超级终端.为您的连接取个名字,比如CISCO_SETUP,下一步选定连接时用COM1,下一步</w:t>
      </w:r>
      <w:proofErr w:type="gramStart"/>
      <w:r w:rsidRPr="003162BA">
        <w:rPr>
          <w:rFonts w:ascii="宋体" w:hAnsi="宋体" w:hint="eastAsia"/>
          <w:sz w:val="22"/>
        </w:rPr>
        <w:t>选定第秒</w:t>
      </w:r>
      <w:proofErr w:type="gramEnd"/>
      <w:r w:rsidRPr="003162BA">
        <w:rPr>
          <w:rFonts w:ascii="宋体" w:hAnsi="宋体" w:hint="eastAsia"/>
          <w:sz w:val="22"/>
        </w:rPr>
        <w:t>位数9600,数据位8,奇偶校验无，停止位1,数据流控制无.</w:t>
      </w:r>
      <w:r w:rsidRPr="003162BA">
        <w:rPr>
          <w:rFonts w:ascii="宋体" w:hAnsi="宋体" w:hint="eastAsia"/>
          <w:sz w:val="22"/>
        </w:rPr>
        <w:lastRenderedPageBreak/>
        <w:t xml:space="preserve">最后选确定。 </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   打开路由器电源，这时超级终端将出现以下画面：</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Bootstrap, Version 11.1(20)AA2, EARLY DEPLOYMENT RELEASE SOFTWARE (fc1)  Copyright (c) 1999 by cisco Systems, Inc.C3600 processor with 32768 Kbytes of main memory Main memory is configured to 64 bit mode with parity disabled  program load complete, entry point: 0x80008000, size: 0x4ed478 Self decompressing the image :   [OK]   Restricted Rights Legend   Use, duplication, or disclosure by the Government is   subject to restrictions as set forth in subparagraph 　(c) of the Commercial Computer Software - Restricted 　　Rights clause at FAR sec. 52.227-19 and subparagraph 　　(c) (1) (ii) of the Rights in Technical Data and Computer 　　Software clause at DFARS sec. 252.227-7013. 　　cisco Systems, Inc. 　　170 West Tasman Drive 　　San Jose, California 95134-1706 　　Cisco Internetwork Operating System Software 　　IOS (tm) 3600 Software (C3640-I-M), Version 12.1(2)T, RELEASE SOFTWARE (fc1) 　　Copyright (c) 1986-2000 by cisco Systems, Inc. 　　Compiled Tue 16-May-00 12:26 by ccai 　　Image text-base: 0x600088F0, data-base: 0x60924000 　　cisco 3640 (R4700) processor (revision 0x00) with 24576K/8192K bytes of memory. 　　Processor board ID 25125768 　　R4700 CPU at 100Mhz, Implementation 33, Rev 1.0 　　Bridging software. 　　X.25 software, Version 3.0.0. 　　2 FastEthernet/IEEE 802.3 interface(s) 　　1 Serial network interface(s) 　　DRAM configuration is 64 bits wide with parity disabled. 　　125K bytes of non-volatile configuration memory. 　　8192K bytes of processor board System flash (Read/Write)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 System Configuration Dialog ---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Would you like to enter the initial configuration dialog? [yes/no]: </w:t>
      </w:r>
      <w:r w:rsidRPr="003162BA">
        <w:rPr>
          <w:rFonts w:ascii="宋体" w:hAnsi="宋体" w:hint="eastAsia"/>
          <w:b/>
          <w:sz w:val="22"/>
        </w:rPr>
        <w:t>y</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您是否进入初始化配置对话，选Y--&gt;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At any point you may enter a question mark '?' for help.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 xml:space="preserve">Use ctrl-c to abort configuration dialog at any prompt.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Default settings are in square brackets '[]'.Basic management setup configures only enough connectivity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for</w:t>
      </w:r>
      <w:proofErr w:type="gramEnd"/>
      <w:r w:rsidRPr="003162BA">
        <w:rPr>
          <w:rFonts w:ascii="宋体" w:hAnsi="宋体"/>
          <w:sz w:val="22"/>
        </w:rPr>
        <w:t xml:space="preserve"> management of the system, extended setup will ask you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to</w:t>
      </w:r>
      <w:proofErr w:type="gramEnd"/>
      <w:r w:rsidRPr="003162BA">
        <w:rPr>
          <w:rFonts w:ascii="宋体" w:hAnsi="宋体"/>
          <w:sz w:val="22"/>
        </w:rPr>
        <w:t xml:space="preserve"> configure each interface on the system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Would you like to enter basic management setup? [</w:t>
      </w:r>
      <w:proofErr w:type="gramStart"/>
      <w:r w:rsidRPr="003162BA">
        <w:rPr>
          <w:rFonts w:ascii="宋体" w:hAnsi="宋体"/>
          <w:sz w:val="22"/>
        </w:rPr>
        <w:t>yes/</w:t>
      </w:r>
      <w:proofErr w:type="gramEnd"/>
      <w:r w:rsidRPr="003162BA">
        <w:rPr>
          <w:rFonts w:ascii="宋体" w:hAnsi="宋体"/>
          <w:sz w:val="22"/>
        </w:rPr>
        <w:t xml:space="preserve">no]: </w:t>
      </w:r>
      <w:r w:rsidRPr="003162BA">
        <w:rPr>
          <w:rFonts w:ascii="宋体" w:hAnsi="宋体"/>
          <w:b/>
          <w:sz w:val="22"/>
        </w:rPr>
        <w:t xml:space="preserv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您是否进入基本配置安装，选N--&gt;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First, would you like to see the current interface summary?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 xml:space="preserve">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首先，您是否看一下当前端口状态--&gt;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Any interface listed with OK? </w:t>
      </w:r>
      <w:proofErr w:type="gramStart"/>
      <w:r w:rsidRPr="003162BA">
        <w:rPr>
          <w:rFonts w:ascii="宋体" w:hAnsi="宋体"/>
          <w:sz w:val="22"/>
        </w:rPr>
        <w:t>value</w:t>
      </w:r>
      <w:proofErr w:type="gramEnd"/>
      <w:r w:rsidRPr="003162BA">
        <w:rPr>
          <w:rFonts w:ascii="宋体" w:hAnsi="宋体"/>
          <w:sz w:val="22"/>
        </w:rPr>
        <w:t xml:space="preserve"> "NO" does not have a valid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Interface IP-Address OK? Method Status Protocol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FastEthernet0/0unassigned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Serial0/0 unassigned NO unset down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FastEthernet0/1unassigned NO unset up down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global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host name [Router]:</w:t>
      </w:r>
      <w:r w:rsidRPr="003162BA">
        <w:rPr>
          <w:rFonts w:ascii="宋体" w:hAnsi="宋体" w:hint="eastAsia"/>
          <w:b/>
          <w:sz w:val="22"/>
        </w:rPr>
        <w:t xml:space="preserve">RouterA </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&lt;!--输入路由器的名字--&gt;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enable secret is a password used to protect access to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privileged</w:t>
      </w:r>
      <w:proofErr w:type="gramEnd"/>
      <w:r w:rsidRPr="003162BA">
        <w:rPr>
          <w:rFonts w:ascii="宋体" w:hAnsi="宋体"/>
          <w:sz w:val="22"/>
        </w:rPr>
        <w:t xml:space="preserve"> EXEC and configuration modes. This password, after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entered</w:t>
      </w:r>
      <w:proofErr w:type="gramEnd"/>
      <w:r w:rsidRPr="003162BA">
        <w:rPr>
          <w:rFonts w:ascii="宋体" w:hAnsi="宋体"/>
          <w:sz w:val="22"/>
        </w:rPr>
        <w:t xml:space="preserve">, becomes encrypted in the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Enter enable secret:</w:t>
      </w:r>
      <w:r w:rsidRPr="003162BA">
        <w:rPr>
          <w:rFonts w:ascii="宋体" w:hAnsi="宋体"/>
          <w:b/>
          <w:sz w:val="22"/>
        </w:rPr>
        <w:t xml:space="preserve"> </w:t>
      </w:r>
      <w:proofErr w:type="gramStart"/>
      <w:r w:rsidRPr="003162BA">
        <w:rPr>
          <w:rFonts w:ascii="宋体" w:hAnsi="宋体"/>
          <w:b/>
          <w:sz w:val="22"/>
        </w:rPr>
        <w:t>aaa</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&lt;!--输入密文--&gt;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enable password is used when you do not specify an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password, with some older software versions, and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some</w:t>
      </w:r>
      <w:proofErr w:type="gramEnd"/>
      <w:r w:rsidRPr="003162BA">
        <w:rPr>
          <w:rFonts w:ascii="宋体" w:hAnsi="宋体"/>
          <w:sz w:val="22"/>
        </w:rPr>
        <w:t xml:space="preserve"> boot images.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Enter enable password: </w:t>
      </w:r>
      <w:r w:rsidRPr="003162BA">
        <w:rPr>
          <w:rFonts w:ascii="宋体" w:hAnsi="宋体" w:hint="eastAsia"/>
          <w:b/>
          <w:sz w:val="22"/>
        </w:rPr>
        <w:t>bbb</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输入密码(</w:t>
      </w:r>
      <w:proofErr w:type="gramEnd"/>
      <w:r w:rsidRPr="003162BA">
        <w:rPr>
          <w:rFonts w:ascii="宋体" w:hAnsi="宋体" w:hint="eastAsia"/>
          <w:sz w:val="22"/>
        </w:rPr>
        <w:t>不能和密文相同)--&gt;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virtual terminal password is used to protect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lastRenderedPageBreak/>
        <w:t>access</w:t>
      </w:r>
      <w:proofErr w:type="gramEnd"/>
      <w:r w:rsidRPr="003162BA">
        <w:rPr>
          <w:rFonts w:ascii="宋体" w:hAnsi="宋体"/>
          <w:sz w:val="22"/>
        </w:rPr>
        <w:t xml:space="preserve"> to the router over a network interface.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Enter virtual terminal password:</w:t>
      </w:r>
      <w:r w:rsidRPr="003162BA">
        <w:rPr>
          <w:rFonts w:ascii="宋体" w:hAnsi="宋体" w:hint="eastAsia"/>
          <w:b/>
          <w:sz w:val="22"/>
        </w:rPr>
        <w:t xml:space="preserve"> ccc</w:t>
      </w:r>
      <w:r w:rsidRPr="003162BA">
        <w:rPr>
          <w:rFonts w:ascii="宋体" w:hAnsi="宋体" w:hint="eastAsia"/>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输入虚拟终端的密码(</w:t>
      </w:r>
      <w:proofErr w:type="gramEnd"/>
      <w:r w:rsidRPr="003162BA">
        <w:rPr>
          <w:rFonts w:ascii="宋体" w:hAnsi="宋体" w:hint="eastAsia"/>
          <w:sz w:val="22"/>
        </w:rPr>
        <w:t>以备远程登录)--&gt;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SNMP Network Management?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&lt;!--配置简单网管吗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w:t>
      </w:r>
      <w:proofErr w:type="gramStart"/>
      <w:r w:rsidRPr="003162BA">
        <w:rPr>
          <w:rFonts w:ascii="宋体" w:hAnsi="宋体"/>
          <w:sz w:val="22"/>
        </w:rPr>
        <w:t>yes</w:t>
      </w:r>
      <w:proofErr w:type="gramEnd"/>
      <w:r w:rsidRPr="003162BA">
        <w:rPr>
          <w:rFonts w:ascii="宋体" w:hAnsi="宋体"/>
          <w:sz w:val="22"/>
        </w:rPr>
        <w:t>]:</w:t>
      </w:r>
      <w:r w:rsidRPr="003162BA">
        <w:rPr>
          <w:rFonts w:ascii="宋体" w:hAnsi="宋体"/>
          <w:b/>
          <w:sz w:val="22"/>
        </w:rPr>
        <w:t xml:space="preserve"> 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IGRP routing?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配置IGRP路由选择协议吗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b/>
          <w:sz w:val="22"/>
        </w:rPr>
      </w:pPr>
      <w:r w:rsidRPr="003162BA">
        <w:rPr>
          <w:rFonts w:ascii="宋体" w:hAnsi="宋体" w:hint="eastAsia"/>
          <w:sz w:val="22"/>
        </w:rPr>
        <w:t xml:space="preserve">Configure RIP routing? [no]: 　</w:t>
      </w:r>
      <w:proofErr w:type="gramStart"/>
      <w:r w:rsidRPr="003162BA">
        <w:rPr>
          <w:rFonts w:ascii="宋体" w:hAnsi="宋体" w:hint="eastAsia"/>
          <w:b/>
          <w:sz w:val="22"/>
        </w:rPr>
        <w:t>n</w:t>
      </w:r>
      <w:proofErr w:type="gramEnd"/>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配置RIP路由选择协议吗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bridging?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hint="eastAsia"/>
          <w:b/>
          <w:sz w:val="22"/>
        </w:rPr>
        <w:t>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&lt;!--配置桥接吗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Async lines accept incoming modems calls. If you will have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users dialing in via modems, configure these lines.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Async lines?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n</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&lt;!--配置异步线路吗</w:t>
      </w:r>
      <w:proofErr w:type="gramStart"/>
      <w:r w:rsidRPr="003162BA">
        <w:rPr>
          <w:rFonts w:ascii="宋体" w:hAnsi="宋体" w:hint="eastAsia"/>
          <w:sz w:val="22"/>
        </w:rPr>
        <w:t>?选N</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Configuring interface parameters: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&lt;!--您是否想配置fastethernet0/0接口</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用RJ45的连接器吗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Operate in full-duplex mode? [</w:t>
      </w:r>
      <w:proofErr w:type="gramStart"/>
      <w:r w:rsidRPr="003162BA">
        <w:rPr>
          <w:rFonts w:ascii="宋体" w:hAnsi="宋体"/>
          <w:sz w:val="22"/>
        </w:rPr>
        <w:t>no</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&lt;!--选用全双工模式</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在这个接口上配置IP吗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192.168.0.1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proofErr w:type="gramStart"/>
      <w:r w:rsidRPr="003162BA">
        <w:rPr>
          <w:rFonts w:ascii="宋体" w:hAnsi="宋体" w:hint="eastAsia"/>
          <w:sz w:val="22"/>
        </w:rPr>
        <w:t>配置该接口的IP地址(</w:t>
      </w:r>
      <w:proofErr w:type="gramEnd"/>
      <w:r w:rsidRPr="003162BA">
        <w:rPr>
          <w:rFonts w:ascii="宋体" w:hAnsi="宋体" w:hint="eastAsia"/>
          <w:sz w:val="22"/>
        </w:rPr>
        <w:t>在此地址为192.168.0.1--&gt;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[255.255.255.0</w:t>
      </w:r>
      <w:proofErr w:type="gramStart"/>
      <w:r w:rsidRPr="003162BA">
        <w:rPr>
          <w:rFonts w:ascii="宋体" w:hAnsi="宋体"/>
          <w:sz w:val="22"/>
        </w:rPr>
        <w:t>] :</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w:t>
      </w:r>
      <w:r w:rsidRPr="003162BA">
        <w:rPr>
          <w:rFonts w:ascii="宋体" w:hAnsi="宋体"/>
          <w:sz w:val="22"/>
        </w:rPr>
        <w:t>--</w:t>
      </w:r>
      <w:r w:rsidRPr="003162BA">
        <w:rPr>
          <w:rFonts w:ascii="宋体" w:hAnsi="宋体" w:hint="eastAsia"/>
          <w:sz w:val="22"/>
        </w:rPr>
        <w:t>配置该接口的子网掩码</w:t>
      </w:r>
      <w:proofErr w:type="gramStart"/>
      <w:r w:rsidRPr="003162BA">
        <w:rPr>
          <w:rFonts w:ascii="宋体" w:hAnsi="宋体" w:hint="eastAsia"/>
          <w:sz w:val="22"/>
        </w:rPr>
        <w:t>.(</w:t>
      </w:r>
      <w:proofErr w:type="gramEnd"/>
      <w:r w:rsidRPr="003162BA">
        <w:rPr>
          <w:rFonts w:ascii="宋体" w:hAnsi="宋体" w:hint="eastAsia"/>
          <w:sz w:val="22"/>
        </w:rPr>
        <w:t>默认的是255.255.255.0,可以手工输入修</w:t>
      </w:r>
      <w:r w:rsidRPr="003162BA">
        <w:rPr>
          <w:rFonts w:ascii="宋体" w:hAnsi="宋体" w:hint="eastAsia"/>
          <w:sz w:val="22"/>
        </w:rPr>
        <w:lastRenderedPageBreak/>
        <w:t>改)--&gt;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Class C network is 192.168.0.0, 24 subnet bits; mask is /24</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Serial0/0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&lt;!--您想配置serial0/0接口吗</w:t>
      </w:r>
      <w:proofErr w:type="gramStart"/>
      <w:r w:rsidRPr="003162BA">
        <w:rPr>
          <w:rFonts w:ascii="宋体" w:hAnsi="宋体" w:hint="eastAsia"/>
          <w:sz w:val="22"/>
        </w:rPr>
        <w:t>?选Y</w:t>
      </w:r>
      <w:proofErr w:type="gramEnd"/>
      <w:r w:rsidRPr="003162BA">
        <w:rPr>
          <w:rFonts w:ascii="宋体" w:hAnsi="宋体" w:hint="eastAsia"/>
          <w:sz w:val="22"/>
        </w:rPr>
        <w:t>--&gt;</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Some supported encapsulations are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ppp/hdlc/frame-relay/lapb/x25</w:t>
      </w:r>
      <w:proofErr w:type="gramEnd"/>
      <w:r w:rsidRPr="003162BA">
        <w:rPr>
          <w:rFonts w:ascii="宋体" w:hAnsi="宋体"/>
          <w:sz w:val="22"/>
        </w:rPr>
        <w:t xml:space="preserve">/atm-DXi/smds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Choose encapsulation type [hdlc]: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选择封装方式(默认的封装方式是HDLC,您可根据与您的路由器相连选用的封装类型来决定用什么样的封装类型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No serial cable seen.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Choose mode from (dce/dte) [dte]: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(因为没有连串口</w:t>
      </w:r>
      <w:proofErr w:type="gramStart"/>
      <w:r w:rsidRPr="003162BA">
        <w:rPr>
          <w:rFonts w:ascii="宋体" w:hAnsi="宋体" w:hint="eastAsia"/>
          <w:sz w:val="22"/>
        </w:rPr>
        <w:t>线所以</w:t>
      </w:r>
      <w:proofErr w:type="gramEnd"/>
      <w:r w:rsidRPr="003162BA">
        <w:rPr>
          <w:rFonts w:ascii="宋体" w:hAnsi="宋体" w:hint="eastAsia"/>
          <w:sz w:val="22"/>
        </w:rPr>
        <w:t xml:space="preserve">会让您选择设备类型)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w:t>
      </w:r>
      <w:r w:rsidRPr="003162BA">
        <w:rPr>
          <w:rFonts w:ascii="宋体" w:hAnsi="宋体"/>
          <w:b/>
          <w:sz w:val="22"/>
        </w:rPr>
        <w:t>y</w:t>
      </w: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(在接口上配置IP)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Configure IP unnumbered on this interface? [no]: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IP address for this interface: 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配置该接口的IP地址(在此地址为172.16.0.5)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Subnet mask for this interface [255.255.0.0</w:t>
      </w:r>
      <w:proofErr w:type="gramStart"/>
      <w:r w:rsidRPr="003162BA">
        <w:rPr>
          <w:rFonts w:ascii="宋体" w:hAnsi="宋体"/>
          <w:sz w:val="22"/>
        </w:rPr>
        <w:t>] :</w:t>
      </w:r>
      <w:proofErr w:type="gramEnd"/>
      <w:r w:rsidRPr="003162BA">
        <w:rPr>
          <w:rFonts w:ascii="宋体" w:hAnsi="宋体"/>
          <w:sz w:val="22"/>
        </w:rPr>
        <w:t xml:space="preserve">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配置该接口的子网掩码.(默认的是255.255.0.0,可以手工输入修改为255.255.255.252)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(以下配置同上)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Do you want to configure FastEthernet0/1 interface?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Use the 100 Base-TX (RJ-45) connector? [</w:t>
      </w:r>
      <w:proofErr w:type="gramStart"/>
      <w:r w:rsidRPr="003162BA">
        <w:rPr>
          <w:rFonts w:ascii="宋体" w:hAnsi="宋体"/>
          <w:sz w:val="22"/>
        </w:rPr>
        <w:t>yes</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Operate in full-duplex mode? [</w:t>
      </w:r>
      <w:proofErr w:type="gramStart"/>
      <w:r w:rsidRPr="003162BA">
        <w:rPr>
          <w:rFonts w:ascii="宋体" w:hAnsi="宋体"/>
          <w:sz w:val="22"/>
        </w:rPr>
        <w:t>no</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Configure IP on this interface? [</w:t>
      </w:r>
      <w:proofErr w:type="gramStart"/>
      <w:r w:rsidRPr="003162BA">
        <w:rPr>
          <w:rFonts w:ascii="宋体" w:hAnsi="宋体"/>
          <w:sz w:val="22"/>
        </w:rPr>
        <w:t>yes</w:t>
      </w:r>
      <w:proofErr w:type="gramEnd"/>
      <w:r w:rsidRPr="003162BA">
        <w:rPr>
          <w:rFonts w:ascii="宋体" w:hAnsi="宋体"/>
          <w:sz w:val="22"/>
        </w:rPr>
        <w:t xml:space="preserve">]: y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IP address for this interface: 172.16.0.9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Subnet mask for this interface [255.255.0.0] : 255.255.255.252 Class B network is 172.16.0.0, 30 subnet bits; mask is /30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The following configuration command script was created: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lastRenderedPageBreak/>
        <w:t xml:space="preserve">(把您的配置显示出来)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hostname</w:t>
      </w:r>
      <w:proofErr w:type="gramEnd"/>
      <w:r w:rsidRPr="003162BA">
        <w:rPr>
          <w:rFonts w:ascii="宋体" w:hAnsi="宋体"/>
          <w:sz w:val="22"/>
        </w:rPr>
        <w:t xml:space="preserve"> aaa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secret 5 $ul/V$ezbZFgvzGHD.YPSieC0Ew/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enable</w:t>
      </w:r>
      <w:proofErr w:type="gramEnd"/>
      <w:r w:rsidRPr="003162BA">
        <w:rPr>
          <w:rFonts w:ascii="宋体" w:hAnsi="宋体"/>
          <w:sz w:val="22"/>
        </w:rPr>
        <w:t xml:space="preserve"> password RouterA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line</w:t>
      </w:r>
      <w:proofErr w:type="gramEnd"/>
      <w:r w:rsidRPr="003162BA">
        <w:rPr>
          <w:rFonts w:ascii="宋体" w:hAnsi="宋体"/>
          <w:sz w:val="22"/>
        </w:rPr>
        <w:t xml:space="preserve"> VTY 0 4</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password</w:t>
      </w:r>
      <w:proofErr w:type="gramEnd"/>
      <w:r w:rsidRPr="003162BA">
        <w:rPr>
          <w:rFonts w:ascii="宋体" w:hAnsi="宋体"/>
          <w:sz w:val="22"/>
        </w:rPr>
        <w:t xml:space="preserve"> ccc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no</w:t>
      </w:r>
      <w:proofErr w:type="gramEnd"/>
      <w:r w:rsidRPr="003162BA">
        <w:rPr>
          <w:rFonts w:ascii="宋体" w:hAnsi="宋体"/>
          <w:sz w:val="22"/>
        </w:rPr>
        <w:t xml:space="preserve"> snmp-server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routing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no</w:t>
      </w:r>
      <w:proofErr w:type="gramEnd"/>
      <w:r w:rsidRPr="003162BA">
        <w:rPr>
          <w:rFonts w:ascii="宋体" w:hAnsi="宋体"/>
          <w:sz w:val="22"/>
        </w:rPr>
        <w:t xml:space="preserve"> bridge 1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192.168.0.1 255.255.255.0</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Serial0/0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encapsulation</w:t>
      </w:r>
      <w:proofErr w:type="gramEnd"/>
      <w:r w:rsidRPr="003162BA">
        <w:rPr>
          <w:rFonts w:ascii="宋体" w:hAnsi="宋体"/>
          <w:sz w:val="22"/>
        </w:rPr>
        <w:t xml:space="preserve"> hdlc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172.16.0.5 255.255.255.252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interface</w:t>
      </w:r>
      <w:proofErr w:type="gramEnd"/>
      <w:r w:rsidRPr="003162BA">
        <w:rPr>
          <w:rFonts w:ascii="宋体" w:hAnsi="宋体"/>
          <w:sz w:val="22"/>
        </w:rPr>
        <w:t xml:space="preserve"> FastEthernet0/1</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media-type</w:t>
      </w:r>
      <w:proofErr w:type="gramEnd"/>
      <w:r w:rsidRPr="003162BA">
        <w:rPr>
          <w:rFonts w:ascii="宋体" w:hAnsi="宋体"/>
          <w:sz w:val="22"/>
        </w:rPr>
        <w:t xml:space="preserve"> 100BaseX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full-duplex</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address 172.16.0.9 255.255.255.252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dialer-list</w:t>
      </w:r>
      <w:proofErr w:type="gramEnd"/>
      <w:r w:rsidRPr="003162BA">
        <w:rPr>
          <w:rFonts w:ascii="宋体" w:hAnsi="宋体"/>
          <w:sz w:val="22"/>
        </w:rPr>
        <w:t xml:space="preserve"> 1 protocol ip permit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dialer-list</w:t>
      </w:r>
      <w:proofErr w:type="gramEnd"/>
      <w:r w:rsidRPr="003162BA">
        <w:rPr>
          <w:rFonts w:ascii="宋体" w:hAnsi="宋体"/>
          <w:sz w:val="22"/>
        </w:rPr>
        <w:t xml:space="preserve"> 1 protocol ipx permit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proofErr w:type="gramStart"/>
      <w:r w:rsidRPr="003162BA">
        <w:rPr>
          <w:rFonts w:ascii="宋体" w:hAnsi="宋体"/>
          <w:sz w:val="22"/>
        </w:rPr>
        <w:t>end</w:t>
      </w:r>
      <w:proofErr w:type="gramEnd"/>
      <w:r w:rsidRPr="003162BA">
        <w:rPr>
          <w:rFonts w:ascii="宋体" w:hAnsi="宋体"/>
          <w:sz w:val="22"/>
        </w:rPr>
        <w:t xml:space="preserve">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以下提示您是否保存这次设置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[0] </w:t>
      </w:r>
      <w:proofErr w:type="gramStart"/>
      <w:r w:rsidRPr="003162BA">
        <w:rPr>
          <w:rFonts w:ascii="宋体" w:hAnsi="宋体"/>
          <w:sz w:val="22"/>
        </w:rPr>
        <w:t>Go</w:t>
      </w:r>
      <w:proofErr w:type="gramEnd"/>
      <w:r w:rsidRPr="003162BA">
        <w:rPr>
          <w:rFonts w:ascii="宋体" w:hAnsi="宋体"/>
          <w:sz w:val="22"/>
        </w:rPr>
        <w:t xml:space="preserve"> to the IOS command prompt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lastRenderedPageBreak/>
        <w:t xml:space="preserve">[1] Return back to the setup without saving this config.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[2] Save this configuration to nvram and exit.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Enter your selection [2]: 2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hint="eastAsia"/>
          <w:sz w:val="22"/>
        </w:rPr>
        <w:t xml:space="preserve">选择2保存设置并存入NVRAM中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Building configuration...</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 xml:space="preserve">[OK] Use the enabled mode 'configure' command to modify this configuration. </w:t>
      </w:r>
    </w:p>
    <w:p w:rsidR="0008334A" w:rsidRPr="003162BA" w:rsidRDefault="0008334A" w:rsidP="003162BA">
      <w:pPr>
        <w:pStyle w:val="10"/>
        <w:spacing w:line="360" w:lineRule="auto"/>
        <w:ind w:left="735" w:firstLine="440"/>
        <w:rPr>
          <w:rFonts w:ascii="宋体" w:hAnsi="宋体"/>
          <w:sz w:val="22"/>
        </w:rPr>
      </w:pPr>
      <w:r w:rsidRPr="003162BA">
        <w:rPr>
          <w:rFonts w:ascii="宋体" w:hAnsi="宋体"/>
          <w:sz w:val="22"/>
        </w:rPr>
        <w:t>Press RETURN to get started</w:t>
      </w:r>
    </w:p>
    <w:p w:rsidR="0008334A" w:rsidRPr="003162BA" w:rsidRDefault="0008334A" w:rsidP="003162BA">
      <w:pPr>
        <w:pStyle w:val="20"/>
        <w:spacing w:line="360" w:lineRule="auto"/>
        <w:outlineLvl w:val="3"/>
        <w:rPr>
          <w:sz w:val="22"/>
          <w:szCs w:val="22"/>
        </w:rPr>
      </w:pPr>
      <w:bookmarkStart w:id="18" w:name="_Toc464292719"/>
      <w:r w:rsidRPr="003162BA">
        <w:rPr>
          <w:sz w:val="22"/>
          <w:szCs w:val="22"/>
        </w:rPr>
        <w:t>4.</w:t>
      </w:r>
      <w:r w:rsidRPr="003162BA">
        <w:rPr>
          <w:rFonts w:hint="eastAsia"/>
          <w:sz w:val="22"/>
          <w:szCs w:val="22"/>
        </w:rPr>
        <w:t>2.3</w:t>
      </w:r>
      <w:r w:rsidRPr="003162BA">
        <w:rPr>
          <w:sz w:val="22"/>
          <w:szCs w:val="22"/>
        </w:rPr>
        <w:t>路由器状态以及配置模式</w:t>
      </w:r>
      <w:bookmarkEnd w:id="18"/>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sz w:val="22"/>
        </w:rPr>
        <w:t>路由器的配置模式是通过控制台连接路由器进入的模式</w:t>
      </w:r>
      <w:r w:rsidRPr="003162BA">
        <w:rPr>
          <w:rFonts w:ascii="宋体" w:hAnsi="宋体" w:hint="eastAsia"/>
          <w:sz w:val="22"/>
        </w:rPr>
        <w:t>，</w:t>
      </w:r>
      <w:r w:rsidRPr="003162BA">
        <w:rPr>
          <w:rFonts w:ascii="宋体" w:hAnsi="宋体"/>
          <w:sz w:val="22"/>
        </w:rPr>
        <w:t>该模式下路由器有以下几个状态</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(1)</w:t>
      </w:r>
      <w:r w:rsidRPr="003162BA">
        <w:rPr>
          <w:rFonts w:ascii="宋体" w:hAnsi="宋体"/>
          <w:sz w:val="22"/>
        </w:rPr>
        <w:t>用户命令状态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Router&gt;</w:t>
      </w:r>
      <w:r w:rsidRPr="003162BA">
        <w:rPr>
          <w:rFonts w:ascii="宋体" w:hAnsi="宋体" w:hint="eastAsia"/>
          <w:sz w:val="22"/>
        </w:rPr>
        <w:t>”，此时路由器处于用户命令状态，这时用户可以看路由器的连接状态，访问其它网络和主机，但不能看到和更改路由器的设置内容。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(2)特权命令状态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w:t>
      </w:r>
      <w:proofErr w:type="gramStart"/>
      <w:r w:rsidRPr="003162BA">
        <w:rPr>
          <w:rFonts w:ascii="宋体" w:hAnsi="宋体"/>
          <w:sz w:val="22"/>
        </w:rPr>
        <w:t>符类似</w:t>
      </w:r>
      <w:proofErr w:type="gramEnd"/>
      <w:r w:rsidRPr="003162BA">
        <w:rPr>
          <w:rFonts w:ascii="宋体" w:hAnsi="宋体" w:hint="eastAsia"/>
          <w:sz w:val="22"/>
        </w:rPr>
        <w:t>“</w:t>
      </w:r>
      <w:r w:rsidRPr="003162BA">
        <w:rPr>
          <w:rFonts w:ascii="宋体" w:hAnsi="宋体"/>
          <w:sz w:val="22"/>
        </w:rPr>
        <w:t>Router#</w:t>
      </w:r>
      <w:r w:rsidRPr="003162BA">
        <w:rPr>
          <w:rFonts w:ascii="宋体" w:hAnsi="宋体" w:hint="eastAsia"/>
          <w:sz w:val="22"/>
        </w:rPr>
        <w:t>”，用户命令状态下输入“enable”即可进入，此时路由器处于特权命令状态，这时不但可以执行所有的用户命令，还可以看到和更改路由器的设置内容。</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(3)全局设置状态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前置符类似</w:t>
      </w:r>
      <w:r w:rsidRPr="003162BA">
        <w:rPr>
          <w:rFonts w:ascii="宋体" w:hAnsi="宋体" w:hint="eastAsia"/>
          <w:sz w:val="22"/>
        </w:rPr>
        <w:t>“</w:t>
      </w:r>
      <w:r w:rsidRPr="003162BA">
        <w:rPr>
          <w:rFonts w:ascii="宋体" w:hAnsi="宋体"/>
          <w:sz w:val="22"/>
        </w:rPr>
        <w:t>Router(config)#</w:t>
      </w:r>
      <w:r w:rsidRPr="003162BA">
        <w:rPr>
          <w:rFonts w:ascii="宋体" w:hAnsi="宋体" w:hint="eastAsia"/>
          <w:sz w:val="22"/>
        </w:rPr>
        <w:t>”，特权命令状态下输入“configure terminal”即可进入，</w:t>
      </w:r>
      <w:r w:rsidRPr="003162BA">
        <w:rPr>
          <w:rFonts w:ascii="宋体" w:hAnsi="宋体"/>
          <w:sz w:val="22"/>
        </w:rPr>
        <w:t>此时路由器处于全局设置状态</w:t>
      </w:r>
      <w:r w:rsidRPr="003162BA">
        <w:rPr>
          <w:rFonts w:ascii="宋体" w:hAnsi="宋体" w:hint="eastAsia"/>
          <w:sz w:val="22"/>
        </w:rPr>
        <w:t>，</w:t>
      </w:r>
      <w:r w:rsidRPr="003162BA">
        <w:rPr>
          <w:rFonts w:ascii="宋体" w:hAnsi="宋体"/>
          <w:sz w:val="22"/>
        </w:rPr>
        <w:t>这时可以进行路由器端口以外的一些设置</w:t>
      </w:r>
      <w:r w:rsidRPr="003162BA">
        <w:rPr>
          <w:rFonts w:ascii="宋体" w:hAnsi="宋体" w:hint="eastAsia"/>
          <w:sz w:val="22"/>
        </w:rPr>
        <w:t>，</w:t>
      </w:r>
      <w:r w:rsidRPr="003162BA">
        <w:rPr>
          <w:rFonts w:ascii="宋体" w:hAnsi="宋体"/>
          <w:sz w:val="22"/>
        </w:rPr>
        <w:t>如</w:t>
      </w:r>
      <w:r w:rsidRPr="003162BA">
        <w:rPr>
          <w:rFonts w:ascii="宋体" w:hAnsi="宋体" w:hint="eastAsia"/>
          <w:sz w:val="22"/>
        </w:rPr>
        <w:t>：</w:t>
      </w:r>
      <w:r w:rsidRPr="003162BA">
        <w:rPr>
          <w:rFonts w:ascii="宋体" w:hAnsi="宋体"/>
          <w:sz w:val="22"/>
        </w:rPr>
        <w:t>路由协议</w:t>
      </w:r>
      <w:r w:rsidRPr="003162BA">
        <w:rPr>
          <w:rFonts w:ascii="宋体" w:hAnsi="宋体" w:hint="eastAsia"/>
          <w:sz w:val="22"/>
        </w:rPr>
        <w:t>，</w:t>
      </w:r>
      <w:r w:rsidRPr="003162BA">
        <w:rPr>
          <w:rFonts w:ascii="宋体" w:hAnsi="宋体"/>
          <w:sz w:val="22"/>
        </w:rPr>
        <w:t>nat等</w:t>
      </w:r>
      <w:r w:rsidRPr="003162BA">
        <w:rPr>
          <w:rFonts w:ascii="宋体" w:hAnsi="宋体" w:hint="eastAsia"/>
          <w:sz w:val="22"/>
        </w:rPr>
        <w:t>。</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(4)局部设置状态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从全局设置状态进入</w:t>
      </w:r>
      <w:r w:rsidRPr="003162BA">
        <w:rPr>
          <w:rFonts w:ascii="宋体" w:hAnsi="宋体" w:hint="eastAsia"/>
          <w:sz w:val="22"/>
        </w:rPr>
        <w:t>，</w:t>
      </w:r>
      <w:r w:rsidRPr="003162BA">
        <w:rPr>
          <w:rFonts w:ascii="宋体" w:hAnsi="宋体"/>
          <w:sz w:val="22"/>
        </w:rPr>
        <w:t>对某个功能的详细设置</w:t>
      </w:r>
      <w:r w:rsidRPr="003162BA">
        <w:rPr>
          <w:rFonts w:ascii="宋体" w:hAnsi="宋体" w:hint="eastAsia"/>
          <w:sz w:val="22"/>
        </w:rPr>
        <w:t>，这时可以设置路由器某个局部的参数。</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(5)RXBOOT状态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w:t>
      </w:r>
      <w:r w:rsidRPr="003162BA">
        <w:rPr>
          <w:rFonts w:ascii="宋体" w:hAnsi="宋体"/>
          <w:sz w:val="22"/>
        </w:rPr>
        <w:t>前置符为</w:t>
      </w:r>
      <w:r w:rsidRPr="003162BA">
        <w:rPr>
          <w:rFonts w:ascii="宋体" w:hAnsi="宋体" w:hint="eastAsia"/>
          <w:sz w:val="22"/>
        </w:rPr>
        <w:t>“</w:t>
      </w:r>
      <w:r w:rsidRPr="003162BA">
        <w:rPr>
          <w:rFonts w:ascii="宋体" w:hAnsi="宋体"/>
          <w:sz w:val="22"/>
        </w:rPr>
        <w:t>&gt;</w:t>
      </w:r>
      <w:r w:rsidRPr="003162BA">
        <w:rPr>
          <w:rFonts w:ascii="宋体" w:hAnsi="宋体" w:hint="eastAsia"/>
          <w:sz w:val="22"/>
        </w:rPr>
        <w:t>”，在开机后60秒内按ctrl-break可进入此状态，这时路由器不能完成正常的功能，只能进行软件升级和手工引导。</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(6)设置对话状态</w:t>
      </w:r>
    </w:p>
    <w:p w:rsidR="0008334A" w:rsidRPr="003162BA" w:rsidRDefault="0008334A" w:rsidP="003162BA">
      <w:pPr>
        <w:pStyle w:val="10"/>
        <w:spacing w:line="360" w:lineRule="auto"/>
        <w:ind w:firstLineChars="0" w:firstLine="0"/>
        <w:rPr>
          <w:rFonts w:ascii="宋体" w:hAnsi="宋体"/>
          <w:sz w:val="22"/>
        </w:rPr>
      </w:pPr>
      <w:r w:rsidRPr="003162BA">
        <w:rPr>
          <w:rFonts w:ascii="宋体" w:hAnsi="宋体" w:hint="eastAsia"/>
          <w:sz w:val="22"/>
        </w:rPr>
        <w:t xml:space="preserve">   这是一台新路由器开机时自动进入的状态，在特权命令状态使用SETUP命令也可进入此状态。这时可通过对话方式对路由器进行设置。</w:t>
      </w:r>
    </w:p>
    <w:p w:rsidR="0008334A" w:rsidRPr="003162BA" w:rsidRDefault="0008334A" w:rsidP="003162BA">
      <w:pPr>
        <w:pStyle w:val="11"/>
        <w:spacing w:line="360" w:lineRule="auto"/>
        <w:outlineLvl w:val="2"/>
        <w:rPr>
          <w:sz w:val="22"/>
          <w:szCs w:val="22"/>
        </w:rPr>
      </w:pPr>
      <w:bookmarkStart w:id="19" w:name="_Toc464292720"/>
      <w:bookmarkStart w:id="20" w:name="_Toc464840484"/>
      <w:r w:rsidRPr="003162BA">
        <w:rPr>
          <w:sz w:val="22"/>
          <w:szCs w:val="22"/>
        </w:rPr>
        <w:lastRenderedPageBreak/>
        <w:t>4.</w:t>
      </w:r>
      <w:r w:rsidR="00404C67">
        <w:rPr>
          <w:rFonts w:hint="eastAsia"/>
          <w:sz w:val="22"/>
          <w:szCs w:val="22"/>
        </w:rPr>
        <w:t xml:space="preserve">3 </w:t>
      </w:r>
      <w:r w:rsidRPr="003162BA">
        <w:rPr>
          <w:rFonts w:hint="eastAsia"/>
          <w:sz w:val="22"/>
          <w:szCs w:val="22"/>
        </w:rPr>
        <w:t>cisco ios</w:t>
      </w:r>
      <w:r w:rsidRPr="003162BA">
        <w:rPr>
          <w:rFonts w:hint="eastAsia"/>
          <w:sz w:val="22"/>
          <w:szCs w:val="22"/>
        </w:rPr>
        <w:t>使用方法</w:t>
      </w:r>
      <w:bookmarkEnd w:id="19"/>
      <w:bookmarkEnd w:id="20"/>
      <w:r w:rsidRPr="003162BA">
        <w:rPr>
          <w:rFonts w:hint="eastAsia"/>
          <w:sz w:val="22"/>
          <w:szCs w:val="22"/>
        </w:rPr>
        <w:t xml:space="preserve"> </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Cisco IOS（Intenetwork Operating System）是运行于Cisco路由器和交换机上的操作系统，其能提供多种网络服务，进而支持多种网络应用。IOS是被用来传送网络服务并启动网络应用的。能用来加载网络协议和功能、在设备间连接高速流量、在控制访问中添加安全性防止未授权的网络使用、为简化网络的增长和冗余备份，提供可缩放性、为连接到网络中的资源，提供网络的可靠性。</w:t>
      </w:r>
    </w:p>
    <w:p w:rsidR="0008334A" w:rsidRPr="003162BA" w:rsidRDefault="0008334A" w:rsidP="003162BA">
      <w:pPr>
        <w:pStyle w:val="20"/>
        <w:spacing w:line="360" w:lineRule="auto"/>
        <w:outlineLvl w:val="3"/>
        <w:rPr>
          <w:sz w:val="22"/>
          <w:szCs w:val="22"/>
        </w:rPr>
      </w:pPr>
      <w:bookmarkStart w:id="21" w:name="_Toc464292721"/>
      <w:r w:rsidRPr="003162BA">
        <w:rPr>
          <w:sz w:val="22"/>
          <w:szCs w:val="22"/>
        </w:rPr>
        <w:t>4.</w:t>
      </w:r>
      <w:r w:rsidRPr="003162BA">
        <w:rPr>
          <w:rFonts w:hint="eastAsia"/>
          <w:sz w:val="22"/>
          <w:szCs w:val="22"/>
        </w:rPr>
        <w:t>3.1</w:t>
      </w:r>
      <w:r w:rsidRPr="003162BA">
        <w:rPr>
          <w:rFonts w:hint="eastAsia"/>
          <w:sz w:val="22"/>
          <w:szCs w:val="22"/>
        </w:rPr>
        <w:t>使用帮助</w:t>
      </w:r>
      <w:bookmarkEnd w:id="21"/>
    </w:p>
    <w:p w:rsidR="0008334A" w:rsidRPr="003162BA" w:rsidRDefault="0008334A" w:rsidP="003162BA">
      <w:pPr>
        <w:spacing w:line="360" w:lineRule="auto"/>
        <w:ind w:firstLine="420"/>
        <w:rPr>
          <w:rFonts w:ascii="宋体" w:hAnsi="宋体"/>
          <w:sz w:val="22"/>
        </w:rPr>
      </w:pPr>
      <w:r w:rsidRPr="003162BA">
        <w:rPr>
          <w:rFonts w:ascii="宋体" w:hAnsi="宋体" w:hint="eastAsia"/>
          <w:color w:val="FF0000"/>
          <w:sz w:val="22"/>
        </w:rPr>
        <w:t>在电脑上装好Packet Tracer之后，即可以使用IOS命令了</w:t>
      </w:r>
      <w:r w:rsidRPr="003162BA">
        <w:rPr>
          <w:rFonts w:ascii="宋体" w:hAnsi="宋体" w:hint="eastAsia"/>
          <w:sz w:val="22"/>
        </w:rPr>
        <w:t>。在Packet Tracer中拖动路由器图标到主串口，双击路由器即可打开配置窗口。第三个Tab</w:t>
      </w:r>
      <w:proofErr w:type="gramStart"/>
      <w:r w:rsidRPr="003162BA">
        <w:rPr>
          <w:rFonts w:ascii="宋体" w:hAnsi="宋体" w:hint="eastAsia"/>
          <w:sz w:val="22"/>
        </w:rPr>
        <w:t>页就是</w:t>
      </w:r>
      <w:proofErr w:type="gramEnd"/>
      <w:r w:rsidRPr="003162BA">
        <w:rPr>
          <w:rFonts w:ascii="宋体" w:hAnsi="宋体" w:hint="eastAsia"/>
          <w:sz w:val="22"/>
        </w:rPr>
        <w:t>使用IOS命令的命令行工具。在这里输入命令即可得到执行。</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在用户模式下输入？即可得到命令帮助。如下图：</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743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433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在特权模式下输入？同样可以得到帮助命令，帮助命令稍多。</w:t>
      </w:r>
    </w:p>
    <w:p w:rsidR="0008334A" w:rsidRPr="003162BA" w:rsidRDefault="0008334A" w:rsidP="003162BA">
      <w:pPr>
        <w:spacing w:line="360" w:lineRule="auto"/>
        <w:jc w:val="center"/>
        <w:rPr>
          <w:rFonts w:ascii="宋体" w:hAnsi="宋体"/>
          <w:sz w:val="22"/>
        </w:rPr>
      </w:pPr>
      <w:r w:rsidRPr="003162BA">
        <w:rPr>
          <w:rFonts w:ascii="宋体" w:hAnsi="宋体"/>
          <w:noProof/>
          <w:sz w:val="22"/>
        </w:rPr>
        <w:lastRenderedPageBreak/>
        <w:drawing>
          <wp:inline distT="0" distB="0" distL="0" distR="0">
            <wp:extent cx="5267325" cy="33337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3337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关于用户模式和特权模式请见6、改变工作模式命令。</w:t>
      </w:r>
    </w:p>
    <w:p w:rsidR="0008334A" w:rsidRPr="003162BA" w:rsidRDefault="0008334A" w:rsidP="003162BA">
      <w:pPr>
        <w:pStyle w:val="20"/>
        <w:spacing w:line="360" w:lineRule="auto"/>
        <w:outlineLvl w:val="3"/>
        <w:rPr>
          <w:sz w:val="22"/>
          <w:szCs w:val="22"/>
        </w:rPr>
      </w:pPr>
      <w:bookmarkStart w:id="22" w:name="_Toc464292722"/>
      <w:r w:rsidRPr="003162BA">
        <w:rPr>
          <w:sz w:val="22"/>
          <w:szCs w:val="22"/>
        </w:rPr>
        <w:t>4.</w:t>
      </w:r>
      <w:r w:rsidRPr="003162BA">
        <w:rPr>
          <w:rFonts w:hint="eastAsia"/>
          <w:sz w:val="22"/>
          <w:szCs w:val="22"/>
        </w:rPr>
        <w:t>3.2</w:t>
      </w:r>
      <w:r w:rsidRPr="003162BA">
        <w:rPr>
          <w:rFonts w:hint="eastAsia"/>
          <w:sz w:val="22"/>
          <w:szCs w:val="22"/>
        </w:rPr>
        <w:t>命令行的注释和默认设置</w:t>
      </w:r>
      <w:bookmarkEnd w:id="22"/>
      <w:r w:rsidRPr="003162BA">
        <w:rPr>
          <w:rFonts w:hint="eastAsia"/>
          <w:sz w:val="22"/>
          <w:szCs w:val="22"/>
        </w:rPr>
        <w:t xml:space="preserve"> </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注释：很多命令都带有参数，用户输入命令的时候，命令行工具会执行输入命令，会检查命令的正确与否。在1、使用帮助中我们看到了使用？可以查看命令，同样可以看到输入命令的解释和参数的情况。比如使用常用的ping命令。</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600450" cy="781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可以看到起参数后面是一个ip地址。</w:t>
      </w:r>
    </w:p>
    <w:p w:rsidR="0008334A" w:rsidRPr="003162BA" w:rsidRDefault="0008334A" w:rsidP="003162BA">
      <w:pPr>
        <w:numPr>
          <w:ilvl w:val="0"/>
          <w:numId w:val="24"/>
        </w:numPr>
        <w:spacing w:line="360" w:lineRule="auto"/>
        <w:ind w:firstLine="420"/>
        <w:rPr>
          <w:rFonts w:ascii="宋体" w:hAnsi="宋体"/>
          <w:sz w:val="22"/>
        </w:rPr>
      </w:pPr>
      <w:r w:rsidRPr="003162BA">
        <w:rPr>
          <w:rFonts w:ascii="宋体" w:hAnsi="宋体" w:hint="eastAsia"/>
          <w:sz w:val="22"/>
        </w:rPr>
        <w:t>默认设置：路由器启动的时候，IOS命令行会自动输出默认设置。我们可以关闭路由器然后开启，就可以看到路由器的默认配置。</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419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图中包含了路由器的型号、内存使用情况、处理器板ID、NVRAM的大小等一系列路由器的默认设置信息。</w:t>
      </w:r>
    </w:p>
    <w:p w:rsidR="0008334A" w:rsidRPr="003162BA" w:rsidRDefault="0008334A" w:rsidP="003162BA">
      <w:pPr>
        <w:pStyle w:val="20"/>
        <w:spacing w:line="360" w:lineRule="auto"/>
        <w:outlineLvl w:val="3"/>
        <w:rPr>
          <w:sz w:val="22"/>
          <w:szCs w:val="22"/>
        </w:rPr>
      </w:pPr>
      <w:bookmarkStart w:id="23" w:name="_Toc464292723"/>
      <w:r w:rsidRPr="003162BA">
        <w:rPr>
          <w:sz w:val="22"/>
          <w:szCs w:val="22"/>
        </w:rPr>
        <w:lastRenderedPageBreak/>
        <w:t>4.</w:t>
      </w:r>
      <w:r w:rsidRPr="003162BA">
        <w:rPr>
          <w:rFonts w:hint="eastAsia"/>
          <w:sz w:val="22"/>
          <w:szCs w:val="22"/>
        </w:rPr>
        <w:t>3.3</w:t>
      </w:r>
      <w:r w:rsidRPr="003162BA">
        <w:rPr>
          <w:rFonts w:hint="eastAsia"/>
          <w:sz w:val="22"/>
          <w:szCs w:val="22"/>
        </w:rPr>
        <w:t>显示路由器状态和查看相邻的网络设备</w:t>
      </w:r>
      <w:bookmarkEnd w:id="23"/>
      <w:r w:rsidRPr="003162BA">
        <w:rPr>
          <w:rFonts w:hint="eastAsia"/>
          <w:sz w:val="22"/>
          <w:szCs w:val="22"/>
        </w:rPr>
        <w:t xml:space="preserve">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hint="eastAsia"/>
          <w:sz w:val="22"/>
        </w:rPr>
        <w:tab/>
        <w:t>路由器的状态影响着网络的工作情况，所以经常需要了解路由器的状态，比如端口是开启还是关闭、设备是否连接通等问题。这些命令包括：</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running-config</w:t>
      </w:r>
      <w:r w:rsidRPr="003162BA">
        <w:rPr>
          <w:rFonts w:ascii="宋体" w:hAnsi="宋体" w:hint="eastAsia"/>
          <w:sz w:val="22"/>
        </w:rPr>
        <w:t>显示当前运行在RAM中的路由器配置。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startup-config</w:t>
      </w:r>
      <w:r w:rsidRPr="003162BA">
        <w:rPr>
          <w:rFonts w:ascii="宋体" w:hAnsi="宋体" w:hint="eastAsia"/>
          <w:sz w:val="22"/>
        </w:rPr>
        <w:t>显示存储在NVRAM中的路由器配置。这是在路由器接通电源的时候使用的配置，除非进行了其他特殊的配置。</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flash</w:t>
      </w:r>
      <w:r w:rsidRPr="003162BA">
        <w:rPr>
          <w:rFonts w:ascii="宋体" w:hAnsi="宋体" w:hint="eastAsia"/>
          <w:sz w:val="22"/>
        </w:rPr>
        <w:t xml:space="preserve"> 显示闪存中的格式和内容，包括闪存中的IOS映像的文件名称。</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buffers 显示路由器上的缓冲区的统计信息。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mem</w:t>
      </w:r>
      <w:r w:rsidRPr="003162BA">
        <w:rPr>
          <w:rFonts w:ascii="宋体" w:hAnsi="宋体" w:hint="eastAsia"/>
          <w:sz w:val="22"/>
        </w:rPr>
        <w:t>显示路由器内存的统计信息，包括</w:t>
      </w:r>
      <w:proofErr w:type="gramStart"/>
      <w:r w:rsidRPr="003162BA">
        <w:rPr>
          <w:rFonts w:ascii="宋体" w:hAnsi="宋体" w:hint="eastAsia"/>
          <w:sz w:val="22"/>
        </w:rPr>
        <w:t>自由库</w:t>
      </w:r>
      <w:proofErr w:type="gramEnd"/>
      <w:r w:rsidRPr="003162BA">
        <w:rPr>
          <w:rFonts w:ascii="宋体" w:hAnsi="宋体" w:hint="eastAsia"/>
          <w:sz w:val="22"/>
        </w:rPr>
        <w:t>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processec cpu显示路由器中正在运行的活动过程或程序的统计信息。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protocols</w:t>
      </w:r>
      <w:r w:rsidRPr="003162BA">
        <w:rPr>
          <w:rFonts w:ascii="宋体" w:hAnsi="宋体" w:hint="eastAsia"/>
          <w:sz w:val="22"/>
        </w:rPr>
        <w:t xml:space="preserve"> 显示路由器中配置的所有协议的信息，以及在每个接口上配置的关于网络层地址的信息。</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hint="eastAsia"/>
          <w:sz w:val="22"/>
        </w:rPr>
        <w:t>Show stacks 显示关于过程对内存堆栈的使用以及中断例程的信息，还包括上次系统重新启动的原因。</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version</w:t>
      </w:r>
      <w:r w:rsidRPr="003162BA">
        <w:rPr>
          <w:rFonts w:ascii="宋体" w:hAnsi="宋体" w:hint="eastAsia"/>
          <w:sz w:val="22"/>
        </w:rPr>
        <w:t>显示系统硬件的配置信息、软件版本、配置文件的名称和来源，以及启动映像。</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sz w:val="22"/>
          <w:shd w:val="clear" w:color="auto" w:fill="FFFFFF"/>
        </w:rPr>
        <w:t>show ip route</w:t>
      </w:r>
      <w:r w:rsidRPr="003162BA">
        <w:rPr>
          <w:rFonts w:ascii="宋体" w:hAnsi="宋体" w:cs="Arial" w:hint="eastAsia"/>
          <w:sz w:val="22"/>
          <w:shd w:val="clear" w:color="auto" w:fill="FFFFFF"/>
        </w:rPr>
        <w:t>显示路由器的路由表</w:t>
      </w:r>
    </w:p>
    <w:p w:rsidR="0008334A" w:rsidRPr="003162BA" w:rsidRDefault="0008334A" w:rsidP="003162BA">
      <w:pPr>
        <w:pStyle w:val="10"/>
        <w:numPr>
          <w:ilvl w:val="0"/>
          <w:numId w:val="25"/>
        </w:numPr>
        <w:spacing w:line="360" w:lineRule="auto"/>
        <w:ind w:firstLineChars="0"/>
        <w:rPr>
          <w:rFonts w:ascii="宋体" w:hAnsi="宋体"/>
          <w:sz w:val="22"/>
        </w:rPr>
      </w:pPr>
      <w:r w:rsidRPr="003162BA">
        <w:rPr>
          <w:rFonts w:ascii="宋体" w:hAnsi="宋体" w:cs="Arial" w:hint="eastAsia"/>
          <w:sz w:val="22"/>
          <w:shd w:val="clear" w:color="auto" w:fill="FFFFFF"/>
        </w:rPr>
        <w:t>Show interfaces后面还跟有参数，显示某接口的具体情况</w:t>
      </w:r>
    </w:p>
    <w:p w:rsidR="0008334A" w:rsidRPr="003162BA" w:rsidRDefault="0008334A" w:rsidP="003162BA">
      <w:pPr>
        <w:spacing w:line="360" w:lineRule="auto"/>
        <w:ind w:firstLine="420"/>
        <w:jc w:val="left"/>
        <w:rPr>
          <w:rFonts w:ascii="宋体" w:hAnsi="宋体"/>
          <w:sz w:val="22"/>
        </w:rPr>
      </w:pPr>
      <w:r w:rsidRPr="003162BA">
        <w:rPr>
          <w:rFonts w:ascii="宋体" w:hAnsi="宋体" w:cs="Arial" w:hint="eastAsia"/>
          <w:sz w:val="22"/>
          <w:shd w:val="clear" w:color="auto" w:fill="FFFFFF"/>
        </w:rPr>
        <w:t>上面</w:t>
      </w:r>
      <w:r w:rsidRPr="003162BA">
        <w:rPr>
          <w:rFonts w:ascii="宋体" w:hAnsi="宋体" w:hint="eastAsia"/>
          <w:sz w:val="22"/>
        </w:rPr>
        <w:t>我们用于查看路由器组件和过程状态的命令总称为SHOW命令。下面我们用一个简易的拓扑来检查路由器状态。</w:t>
      </w:r>
    </w:p>
    <w:p w:rsidR="0008334A" w:rsidRPr="003162BA" w:rsidRDefault="0008334A" w:rsidP="003162BA">
      <w:pPr>
        <w:spacing w:line="360" w:lineRule="auto"/>
        <w:ind w:firstLine="420"/>
        <w:jc w:val="center"/>
        <w:rPr>
          <w:rFonts w:ascii="宋体" w:hAnsi="宋体"/>
          <w:sz w:val="22"/>
        </w:rPr>
      </w:pPr>
      <w:r w:rsidRPr="003162BA">
        <w:rPr>
          <w:rFonts w:ascii="宋体" w:hAnsi="宋体"/>
          <w:noProof/>
          <w:sz w:val="22"/>
        </w:rPr>
        <w:drawing>
          <wp:inline distT="0" distB="0" distL="0" distR="0">
            <wp:extent cx="3848100" cy="129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295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使用show interface为例来查看路由器接口状态：</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lastRenderedPageBreak/>
        <w:drawing>
          <wp:inline distT="0" distB="0" distL="0" distR="0">
            <wp:extent cx="4514850" cy="3333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3333750"/>
                    </a:xfrm>
                    <a:prstGeom prst="rect">
                      <a:avLst/>
                    </a:prstGeom>
                    <a:noFill/>
                    <a:ln>
                      <a:noFill/>
                    </a:ln>
                  </pic:spPr>
                </pic:pic>
              </a:graphicData>
            </a:graphic>
          </wp:inline>
        </w:drawing>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从上图中可以看出，第一行显示Router0路由器的Serial0/1/0端口已经开启，第二行显示硬件版本是HD64570，第三行显示网络地址是192.168.1.1/24，第五行显示封装协议是HDLC，回环地址没有设置。</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 xml:space="preserve">除了关注自己的配置，路由器还需要查看相邻的网络设备的各种状态。连接端口的情况可以通过上述show interfaces命令查看。另外，需要通过使用 </w:t>
      </w:r>
      <w:r w:rsidRPr="003162BA">
        <w:rPr>
          <w:rFonts w:ascii="宋体" w:hAnsi="宋体" w:cs="Arial"/>
          <w:sz w:val="22"/>
          <w:shd w:val="clear" w:color="auto" w:fill="FFFFFF"/>
        </w:rPr>
        <w:t> 查看邻居路由 </w:t>
      </w:r>
      <w:r w:rsidRPr="003162BA">
        <w:rPr>
          <w:rFonts w:ascii="宋体" w:hAnsi="宋体" w:cs="Arial" w:hint="eastAsia"/>
          <w:sz w:val="22"/>
          <w:shd w:val="clear" w:color="auto" w:fill="FFFFFF"/>
        </w:rPr>
        <w:t>命令：</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interface</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neighbors [detail] </w:t>
      </w:r>
    </w:p>
    <w:p w:rsidR="0008334A" w:rsidRPr="003162BA" w:rsidRDefault="0008334A" w:rsidP="003162BA">
      <w:pPr>
        <w:spacing w:line="360" w:lineRule="auto"/>
        <w:ind w:firstLine="420"/>
        <w:jc w:val="left"/>
        <w:rPr>
          <w:rFonts w:ascii="宋体" w:hAnsi="宋体" w:cs="Arial"/>
          <w:sz w:val="22"/>
          <w:shd w:val="clear" w:color="auto" w:fill="FFFFFF"/>
        </w:rPr>
      </w:pPr>
      <w:proofErr w:type="gramStart"/>
      <w:r w:rsidRPr="003162BA">
        <w:rPr>
          <w:rFonts w:ascii="宋体" w:hAnsi="宋体" w:cs="Arial"/>
          <w:sz w:val="22"/>
          <w:shd w:val="clear" w:color="auto" w:fill="FFFFFF"/>
        </w:rPr>
        <w:t>show</w:t>
      </w:r>
      <w:proofErr w:type="gramEnd"/>
      <w:r w:rsidRPr="003162BA">
        <w:rPr>
          <w:rFonts w:ascii="宋体" w:hAnsi="宋体" w:cs="Arial"/>
          <w:sz w:val="22"/>
          <w:shd w:val="clear" w:color="auto" w:fill="FFFFFF"/>
        </w:rPr>
        <w:t xml:space="preserve"> cdp entry routerA </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hint="eastAsia"/>
          <w:sz w:val="22"/>
          <w:shd w:val="clear" w:color="auto" w:fill="FFFFFF"/>
        </w:rPr>
        <w:t>通过这三个命令可以查看邻居的路由。cdp是Cisco Discovery protocol，思科发现协议。</w:t>
      </w:r>
      <w:r w:rsidRPr="003162BA">
        <w:rPr>
          <w:rFonts w:ascii="宋体" w:hAnsi="宋体" w:hint="eastAsia"/>
          <w:sz w:val="22"/>
        </w:rPr>
        <w:t>下图是用上图的网络拓扑图中的Router0进行查看相邻的网络设备：</w:t>
      </w:r>
    </w:p>
    <w:p w:rsidR="0008334A" w:rsidRPr="003162BA" w:rsidRDefault="0008334A" w:rsidP="003162BA">
      <w:pPr>
        <w:spacing w:line="360" w:lineRule="auto"/>
        <w:ind w:firstLine="420"/>
        <w:jc w:val="left"/>
        <w:rPr>
          <w:rFonts w:ascii="宋体" w:hAnsi="宋体"/>
          <w:sz w:val="22"/>
        </w:rPr>
      </w:pPr>
      <w:r w:rsidRPr="003162BA">
        <w:rPr>
          <w:rFonts w:ascii="宋体" w:hAnsi="宋体"/>
          <w:noProof/>
          <w:sz w:val="22"/>
        </w:rPr>
        <w:drawing>
          <wp:inline distT="0" distB="0" distL="0" distR="0">
            <wp:extent cx="5181600" cy="704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r w:rsidRPr="003162BA">
        <w:rPr>
          <w:rFonts w:ascii="宋体" w:hAnsi="宋体" w:hint="eastAsia"/>
          <w:sz w:val="22"/>
        </w:rPr>
        <w:t xml:space="preserve">  如图所示，在Router0的控制台上输入“show cdp neighbors”命令后，控制台输出与Router0相邻的网络设备Router1，其中的Local Intrfce表示路由器上的接口，Capability包括了路由器、交换机、主机等类型，Port ID表示连接在远程路由器上的接口。</w:t>
      </w:r>
    </w:p>
    <w:p w:rsidR="0008334A" w:rsidRPr="003162BA" w:rsidRDefault="0008334A" w:rsidP="003162BA">
      <w:pPr>
        <w:spacing w:line="360" w:lineRule="auto"/>
        <w:ind w:firstLine="420"/>
        <w:jc w:val="left"/>
        <w:rPr>
          <w:rFonts w:ascii="Helvetica" w:hAnsi="Helvetica" w:cs="Helvetica"/>
          <w:color w:val="333333"/>
          <w:sz w:val="22"/>
          <w:shd w:val="clear" w:color="auto" w:fill="FFFFFF"/>
        </w:rPr>
      </w:pPr>
      <w:r w:rsidRPr="003162BA">
        <w:rPr>
          <w:rFonts w:ascii="Helvetica" w:hAnsi="Helvetica" w:cs="Helvetica"/>
          <w:color w:val="333333"/>
          <w:sz w:val="22"/>
          <w:shd w:val="clear" w:color="auto" w:fill="FFFFFF"/>
        </w:rPr>
        <w:t>默认</w:t>
      </w:r>
      <w:r w:rsidRPr="003162BA">
        <w:rPr>
          <w:rFonts w:ascii="Helvetica" w:hAnsi="Helvetica" w:cs="Helvetica"/>
          <w:color w:val="333333"/>
          <w:sz w:val="22"/>
          <w:shd w:val="clear" w:color="auto" w:fill="FFFFFF"/>
        </w:rPr>
        <w:t>cisco</w:t>
      </w:r>
      <w:r w:rsidRPr="003162BA">
        <w:rPr>
          <w:rFonts w:ascii="Helvetica" w:hAnsi="Helvetica" w:cs="Helvetica"/>
          <w:color w:val="333333"/>
          <w:sz w:val="22"/>
          <w:shd w:val="clear" w:color="auto" w:fill="FFFFFF"/>
        </w:rPr>
        <w:t>串行接口为</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设备，但也可以将他们配置为</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电缆</w:t>
      </w:r>
      <w:r w:rsidRPr="003162BA">
        <w:rPr>
          <w:rFonts w:ascii="Helvetica" w:hAnsi="Helvetica" w:cs="Helvetica"/>
          <w:color w:val="333333"/>
          <w:sz w:val="22"/>
          <w:shd w:val="clear" w:color="auto" w:fill="FFFFFF"/>
        </w:rPr>
        <w:lastRenderedPageBreak/>
        <w:t>的连接器为插头型，而</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电缆的连接器为插孔型，可以通过</w:t>
      </w:r>
      <w:r w:rsidRPr="003162BA">
        <w:rPr>
          <w:rFonts w:ascii="Helvetica" w:hAnsi="Helvetica" w:cs="Helvetica"/>
          <w:color w:val="333333"/>
          <w:sz w:val="22"/>
          <w:shd w:val="clear" w:color="auto" w:fill="FFFFFF"/>
        </w:rPr>
        <w:t>“show controllers”</w:t>
      </w:r>
      <w:r w:rsidRPr="003162BA">
        <w:rPr>
          <w:rFonts w:ascii="Helvetica" w:hAnsi="Helvetica" w:cs="Helvetica"/>
          <w:color w:val="333333"/>
          <w:sz w:val="22"/>
          <w:shd w:val="clear" w:color="auto" w:fill="FFFFFF"/>
        </w:rPr>
        <w:t>命令确定路由器连接的电缆是</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还是</w:t>
      </w:r>
      <w:r w:rsidRPr="003162BA">
        <w:rPr>
          <w:rFonts w:ascii="Helvetica" w:hAnsi="Helvetica" w:cs="Helvetica"/>
          <w:color w:val="333333"/>
          <w:sz w:val="22"/>
          <w:shd w:val="clear" w:color="auto" w:fill="FFFFFF"/>
        </w:rPr>
        <w:t>DTE</w:t>
      </w:r>
      <w:r w:rsidRPr="003162BA">
        <w:rPr>
          <w:rFonts w:ascii="Helvetica" w:hAnsi="Helvetica" w:cs="Helvetica"/>
          <w:color w:val="333333"/>
          <w:sz w:val="22"/>
          <w:shd w:val="clear" w:color="auto" w:fill="FFFFFF"/>
        </w:rPr>
        <w:t>，</w:t>
      </w:r>
      <w:r w:rsidRPr="003162BA">
        <w:rPr>
          <w:rFonts w:ascii="Helvetica" w:hAnsi="Helvetica" w:cs="Helvetica"/>
          <w:color w:val="333333"/>
          <w:sz w:val="22"/>
          <w:shd w:val="clear" w:color="auto" w:fill="FFFFFF"/>
        </w:rPr>
        <w:t>DCE</w:t>
      </w:r>
      <w:r w:rsidRPr="003162BA">
        <w:rPr>
          <w:rFonts w:ascii="Helvetica" w:hAnsi="Helvetica" w:cs="Helvetica"/>
          <w:color w:val="333333"/>
          <w:sz w:val="22"/>
          <w:shd w:val="clear" w:color="auto" w:fill="FFFFFF"/>
        </w:rPr>
        <w:t>设备需要通过</w:t>
      </w:r>
      <w:r w:rsidRPr="003162BA">
        <w:rPr>
          <w:rFonts w:ascii="Helvetica" w:hAnsi="Helvetica" w:cs="Helvetica"/>
          <w:color w:val="333333"/>
          <w:sz w:val="22"/>
          <w:shd w:val="clear" w:color="auto" w:fill="FFFFFF"/>
        </w:rPr>
        <w:t>“clock rate”</w:t>
      </w:r>
      <w:r w:rsidRPr="003162BA">
        <w:rPr>
          <w:rFonts w:ascii="Helvetica" w:hAnsi="Helvetica" w:cs="Helvetica"/>
          <w:color w:val="333333"/>
          <w:sz w:val="22"/>
          <w:shd w:val="clear" w:color="auto" w:fill="FFFFFF"/>
        </w:rPr>
        <w:t>命令来设置时钟。</w:t>
      </w:r>
    </w:p>
    <w:p w:rsidR="0008334A" w:rsidRPr="003162BA" w:rsidRDefault="0008334A" w:rsidP="003162BA">
      <w:pPr>
        <w:spacing w:line="360" w:lineRule="auto"/>
        <w:jc w:val="left"/>
        <w:rPr>
          <w:rFonts w:ascii="宋体" w:hAnsi="宋体" w:cs="Arial"/>
          <w:sz w:val="22"/>
          <w:shd w:val="clear" w:color="auto" w:fill="FFFFFF"/>
        </w:rPr>
      </w:pPr>
      <w:r w:rsidRPr="003162BA">
        <w:rPr>
          <w:noProof/>
          <w:sz w:val="22"/>
        </w:rPr>
        <w:drawing>
          <wp:inline distT="0" distB="0" distL="0" distR="0">
            <wp:extent cx="5267325" cy="9620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962025"/>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4" w:name="_Toc464292724"/>
      <w:r w:rsidRPr="003162BA">
        <w:rPr>
          <w:sz w:val="22"/>
          <w:szCs w:val="22"/>
        </w:rPr>
        <w:t>4.</w:t>
      </w:r>
      <w:r w:rsidRPr="003162BA">
        <w:rPr>
          <w:rFonts w:hint="eastAsia"/>
          <w:sz w:val="22"/>
          <w:szCs w:val="22"/>
        </w:rPr>
        <w:t>3.4 ios</w:t>
      </w:r>
      <w:r w:rsidRPr="003162BA">
        <w:rPr>
          <w:rFonts w:hint="eastAsia"/>
          <w:sz w:val="22"/>
          <w:szCs w:val="22"/>
        </w:rPr>
        <w:t>及配置文件的备份</w:t>
      </w:r>
      <w:bookmarkEnd w:id="24"/>
    </w:p>
    <w:p w:rsidR="0008334A" w:rsidRPr="003162BA" w:rsidRDefault="0008334A" w:rsidP="003162BA">
      <w:pPr>
        <w:spacing w:line="360" w:lineRule="auto"/>
        <w:ind w:firstLine="420"/>
        <w:jc w:val="left"/>
        <w:rPr>
          <w:rFonts w:ascii="宋体" w:hAnsi="宋体"/>
          <w:sz w:val="22"/>
        </w:rPr>
      </w:pPr>
      <w:r w:rsidRPr="003162BA">
        <w:rPr>
          <w:rFonts w:ascii="宋体" w:hAnsi="宋体" w:cs="宋体" w:hint="eastAsia"/>
          <w:sz w:val="22"/>
          <w:shd w:val="clear" w:color="auto" w:fill="FFFFFF"/>
        </w:rPr>
        <w:t>为了方便管理，我们可以 把IOS系统及设备配置文件备份在本地计算机上，当出故障时，我们可以把IOS系统或配置文件恢复到Cisco设备上。</w:t>
      </w:r>
    </w:p>
    <w:p w:rsidR="0008334A" w:rsidRPr="003162BA" w:rsidRDefault="0008334A" w:rsidP="003162BA">
      <w:pPr>
        <w:spacing w:line="360" w:lineRule="auto"/>
        <w:ind w:firstLine="420"/>
        <w:jc w:val="left"/>
        <w:rPr>
          <w:rFonts w:ascii="宋体" w:hAnsi="宋体"/>
          <w:sz w:val="22"/>
        </w:rPr>
      </w:pPr>
      <w:r w:rsidRPr="003162BA">
        <w:rPr>
          <w:rFonts w:ascii="宋体" w:hAnsi="宋体" w:hint="eastAsia"/>
          <w:sz w:val="22"/>
        </w:rPr>
        <w:t>路由器可以将配置信息复制到TFTP服务器上，或从TFTP服务器上复制配置信息。这使网络管理员可以将配置信息保存在服务器上，以跟踪配置、监视修改或者灾难恢复。如果配置大于32000字节，则需要将配置保存在TFTP服务器上，因为32000字节是NVRAM可以保存的最大配置文件。当用TFTP将配置文件传送到路由器时，可以将其放置在闪存、NVRAM或RAM内存中。当将配置放置在闪存中时，仍然需要将其放置在NVRAM或RAM，目的是路由器可以使用它。COPY TETP命令可以通过控制台或VTY会话来执行。</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复制配置文件到TFTP服务器或从TFTP服务器复制配置文件的命令如下：</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running-config直接从TFTP服务器复制配置文件到RAM，而配置路由器。</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tftp startup-config用来自TFTP服务器的文件覆盖存储在NVRAM中的配置文件。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running-config tftp在TFTP服务器上对RAM中的路由器正在运行的配置进行复制。</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startup-config tftp将NVRAM中的配置复制到TFP服务器上。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Copy flash tftp把flash存储器内的ios文件备份到TFTP server上。</w:t>
      </w:r>
    </w:p>
    <w:p w:rsidR="0008334A" w:rsidRPr="003162BA" w:rsidRDefault="0008334A" w:rsidP="003162BA">
      <w:pPr>
        <w:pStyle w:val="10"/>
        <w:numPr>
          <w:ilvl w:val="0"/>
          <w:numId w:val="26"/>
        </w:numPr>
        <w:spacing w:line="360" w:lineRule="auto"/>
        <w:ind w:firstLineChars="0"/>
        <w:rPr>
          <w:rFonts w:ascii="宋体" w:hAnsi="宋体"/>
          <w:sz w:val="22"/>
        </w:rPr>
      </w:pPr>
      <w:r w:rsidRPr="003162BA">
        <w:rPr>
          <w:rFonts w:ascii="宋体" w:hAnsi="宋体" w:hint="eastAsia"/>
          <w:sz w:val="22"/>
        </w:rPr>
        <w:t>Earase 命令是删除配置文件，慎用。</w:t>
      </w:r>
    </w:p>
    <w:p w:rsidR="0008334A" w:rsidRPr="003162BA" w:rsidRDefault="0008334A" w:rsidP="003162BA">
      <w:pPr>
        <w:spacing w:line="360" w:lineRule="auto"/>
        <w:ind w:firstLine="420"/>
        <w:jc w:val="left"/>
        <w:rPr>
          <w:rFonts w:ascii="宋体" w:hAnsi="宋体" w:cs="Arial"/>
          <w:sz w:val="22"/>
          <w:shd w:val="clear" w:color="auto" w:fill="FFFFFF"/>
        </w:rPr>
      </w:pPr>
      <w:r w:rsidRPr="003162BA">
        <w:rPr>
          <w:rFonts w:ascii="宋体" w:hAnsi="宋体" w:cs="Arial"/>
          <w:sz w:val="22"/>
          <w:shd w:val="clear" w:color="auto" w:fill="FFFFFF"/>
        </w:rPr>
        <w:t>路由器的配置参数较多，可根据实际需要增减</w:t>
      </w:r>
      <w:r w:rsidRPr="003162BA">
        <w:rPr>
          <w:rFonts w:ascii="宋体" w:hAnsi="宋体" w:cs="Arial" w:hint="eastAsia"/>
          <w:sz w:val="22"/>
          <w:shd w:val="clear" w:color="auto" w:fill="FFFFFF"/>
        </w:rPr>
        <w:t>。同时在1使用帮助中提过？帮助命令，可以查看copy命令的帮助和解释以及参数的情况，根据实际情况，做相应的备份。</w:t>
      </w:r>
    </w:p>
    <w:p w:rsidR="0008334A" w:rsidRPr="003162BA" w:rsidRDefault="0008334A" w:rsidP="003162BA">
      <w:pPr>
        <w:pStyle w:val="20"/>
        <w:spacing w:line="360" w:lineRule="auto"/>
        <w:outlineLvl w:val="3"/>
        <w:rPr>
          <w:sz w:val="22"/>
          <w:szCs w:val="22"/>
        </w:rPr>
      </w:pPr>
      <w:bookmarkStart w:id="25" w:name="_Toc464292725"/>
      <w:r w:rsidRPr="003162BA">
        <w:rPr>
          <w:rFonts w:cs="Arial"/>
          <w:sz w:val="22"/>
          <w:szCs w:val="22"/>
          <w:shd w:val="clear" w:color="auto" w:fill="FFFFFF"/>
        </w:rPr>
        <w:lastRenderedPageBreak/>
        <w:t>4.</w:t>
      </w:r>
      <w:r w:rsidRPr="003162BA">
        <w:rPr>
          <w:rFonts w:cs="Arial" w:hint="eastAsia"/>
          <w:sz w:val="22"/>
          <w:szCs w:val="22"/>
          <w:shd w:val="clear" w:color="auto" w:fill="FFFFFF"/>
        </w:rPr>
        <w:t>3.5</w:t>
      </w:r>
      <w:r w:rsidRPr="003162BA">
        <w:rPr>
          <w:rFonts w:hint="eastAsia"/>
          <w:sz w:val="22"/>
          <w:szCs w:val="22"/>
        </w:rPr>
        <w:t>配置控制</w:t>
      </w:r>
      <w:bookmarkEnd w:id="25"/>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使用Cisco ios配置路由器的命令和过程是复杂的，有时候需要保存此次的配置文件以便下次使用，或者载入上次的同样配置文件继续做模拟实验，需要对配置进行控制。</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在使用有些软件时可以通过一些界面化操作来载入和导出配置文件。如packet tracer的界面化操作：</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3371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3718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如果不是模拟软件，则需要使用配置导入命令来导入配置文件。在3.4ios及配置文件的备份中我们已经了解到了配置文件如何备份。接下来描述配置文件恢复和载入到当前的路由器中。</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1)确保tftp服务器处于开启状态，以及要导入的配置文件正确无误，适合路由器本身的各项参数;</w:t>
      </w:r>
    </w:p>
    <w:p w:rsidR="0008334A" w:rsidRPr="003162BA" w:rsidRDefault="0008334A" w:rsidP="003162BA">
      <w:pPr>
        <w:widowControl/>
        <w:shd w:val="clear" w:color="auto" w:fill="FFFFFF"/>
        <w:spacing w:line="360" w:lineRule="auto"/>
        <w:jc w:val="left"/>
        <w:rPr>
          <w:rFonts w:ascii="宋体" w:hAnsi="宋体" w:cs="宋体"/>
          <w:sz w:val="22"/>
          <w:shd w:val="clear" w:color="auto" w:fill="FFFFFF"/>
        </w:rPr>
      </w:pPr>
      <w:r w:rsidRPr="003162BA">
        <w:rPr>
          <w:rFonts w:ascii="宋体" w:hAnsi="宋体" w:cs="宋体" w:hint="eastAsia"/>
          <w:sz w:val="22"/>
          <w:shd w:val="clear" w:color="auto" w:fill="FFFFFF"/>
        </w:rPr>
        <w:tab/>
        <w:t>2)清除路由器原来的startup-config文件,并reload路由器;</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配置路由器Fastenternet口的临时IP地址，保证和tftp服务器正常通信;</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开启路由器并进入全局模式，将tftp服务器上的配置文件复制到路由器上;</w:t>
      </w:r>
    </w:p>
    <w:p w:rsidR="0008334A" w:rsidRPr="003162BA" w:rsidRDefault="0008334A" w:rsidP="003162BA">
      <w:pPr>
        <w:widowControl/>
        <w:shd w:val="clear" w:color="auto" w:fill="FFFFFF"/>
        <w:spacing w:line="360" w:lineRule="auto"/>
        <w:ind w:left="630"/>
        <w:jc w:val="left"/>
        <w:rPr>
          <w:rFonts w:ascii="宋体" w:hAnsi="宋体" w:cs="宋体"/>
          <w:sz w:val="22"/>
          <w:shd w:val="clear" w:color="auto" w:fill="FFFFFF"/>
        </w:rPr>
      </w:pPr>
      <w:r w:rsidRPr="003162BA">
        <w:rPr>
          <w:rFonts w:ascii="宋体" w:hAnsi="宋体" w:cs="宋体" w:hint="eastAsia"/>
          <w:sz w:val="22"/>
          <w:shd w:val="clear" w:color="auto" w:fill="FFFFFF"/>
        </w:rPr>
        <w:t>执行的命令copy tftp startup-config</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3)接着输入tftp服务器的IP地址，例如：172.16.20.223</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4)输入要导入的文件名，要和服务器上的文件名保持一致;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 xml:space="preserve">5)将startup-config文件复制到running-config中，copy startup-config </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proofErr w:type="gramStart"/>
      <w:r w:rsidRPr="003162BA">
        <w:rPr>
          <w:rFonts w:ascii="宋体" w:hAnsi="宋体" w:cs="宋体" w:hint="eastAsia"/>
          <w:sz w:val="22"/>
          <w:shd w:val="clear" w:color="auto" w:fill="FFFFFF"/>
        </w:rPr>
        <w:t>running-config</w:t>
      </w:r>
      <w:proofErr w:type="gramEnd"/>
    </w:p>
    <w:p w:rsidR="0008334A" w:rsidRPr="003162BA" w:rsidRDefault="0008334A" w:rsidP="003162BA">
      <w:pPr>
        <w:pStyle w:val="a5"/>
        <w:shd w:val="clear" w:color="auto" w:fill="FFFFFF"/>
        <w:spacing w:line="360" w:lineRule="auto"/>
        <w:ind w:left="425"/>
        <w:rPr>
          <w:rFonts w:ascii="宋体" w:hAnsi="宋体" w:cs="宋体"/>
          <w:shd w:val="clear" w:color="auto" w:fill="FFFFFF"/>
        </w:rPr>
      </w:pPr>
      <w:r w:rsidRPr="003162BA">
        <w:rPr>
          <w:rFonts w:ascii="宋体" w:hAnsi="宋体" w:cs="宋体" w:hint="eastAsia"/>
          <w:shd w:val="clear" w:color="auto" w:fill="FFFFFF"/>
        </w:rPr>
        <w:lastRenderedPageBreak/>
        <w:t>6)在路由器上show running，查看路由信息是否与导入的配置信息保持一致;</w:t>
      </w:r>
    </w:p>
    <w:p w:rsidR="0008334A" w:rsidRPr="003162BA" w:rsidRDefault="0008334A" w:rsidP="003162BA">
      <w:pPr>
        <w:widowControl/>
        <w:shd w:val="clear" w:color="auto" w:fill="FFFFFF"/>
        <w:spacing w:line="360" w:lineRule="auto"/>
        <w:ind w:firstLineChars="200" w:firstLine="440"/>
        <w:jc w:val="left"/>
        <w:rPr>
          <w:rFonts w:ascii="宋体" w:hAnsi="宋体" w:cs="宋体"/>
          <w:sz w:val="22"/>
          <w:shd w:val="clear" w:color="auto" w:fill="FFFFFF"/>
        </w:rPr>
      </w:pPr>
      <w:r w:rsidRPr="003162BA">
        <w:rPr>
          <w:rFonts w:ascii="宋体" w:hAnsi="宋体" w:cs="宋体" w:hint="eastAsia"/>
          <w:sz w:val="22"/>
          <w:shd w:val="clear" w:color="auto" w:fill="FFFFFF"/>
        </w:rPr>
        <w:t>为了更方便的进行各种操作，更好的在IOS中管理配置文件，需要了解以下命令：</w:t>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dir 这条指令用来显示文件夹下的文件列表，输入dir ? 可以查看可选参数</w:t>
      </w:r>
      <w:r w:rsidRPr="003162BA">
        <w:rPr>
          <w:rFonts w:ascii="宋体" w:hAnsi="宋体" w:cs="宋体" w:hint="eastAsia"/>
          <w:kern w:val="0"/>
          <w:sz w:val="22"/>
          <w:shd w:val="clear" w:color="auto" w:fill="FFFFFF"/>
        </w:rPr>
        <w:tab/>
      </w:r>
    </w:p>
    <w:p w:rsidR="0008334A" w:rsidRPr="003162BA" w:rsidRDefault="0008334A" w:rsidP="003162BA">
      <w:pPr>
        <w:widowControl/>
        <w:numPr>
          <w:ilvl w:val="0"/>
          <w:numId w:val="28"/>
        </w:numPr>
        <w:shd w:val="clear" w:color="auto" w:fill="FFFFFF"/>
        <w:tabs>
          <w:tab w:val="right" w:pos="7886"/>
        </w:tabs>
        <w:spacing w:line="360" w:lineRule="auto"/>
        <w:jc w:val="left"/>
        <w:rPr>
          <w:rFonts w:ascii="宋体" w:hAnsi="宋体" w:cs="宋体"/>
          <w:sz w:val="22"/>
        </w:rPr>
      </w:pPr>
      <w:r w:rsidRPr="003162BA">
        <w:rPr>
          <w:rFonts w:ascii="宋体" w:hAnsi="宋体" w:cs="宋体" w:hint="eastAsia"/>
          <w:kern w:val="0"/>
          <w:sz w:val="22"/>
          <w:shd w:val="clear" w:color="auto" w:fill="FFFFFF"/>
        </w:rPr>
        <w:t>cd 改变路径，改变当前所在的路径</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copy 这个命令用来将 IOS 或一个配置文件拷贝到某处。可以用这个命令将路由器配置文件拷贝到 TFTP服务器上，或者拷贝到路由器里的某个文件夹中作为备份。还可以用 copy 命令将新的IOS 文件从TFTP服务器拷贝到路由器里，实现路由器升级</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delete 和 rm 两个命令都很简单 delete 用来删除文件， rm 用来删除文件夹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show flash 用来显示flash中的文件。show flash 命令和 dir flash 命令类似，但是前者比后者显示出的信息更丰富一些，即多出了flash内存大小和类型信息</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 xml:space="preserve">erase 和 format 需要知道应该format flash中的文件系统，而erase nvram里的文件系统。其余文件则根据其类型既可以erase又可以format。erase 命令大多数时候都是用在清除路由器配置，恢复出场配置的情况。具体的命令就是 erase startup-configuration </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 xml:space="preserve">more </w:t>
      </w:r>
      <w:r w:rsidRPr="003162BA">
        <w:rPr>
          <w:rFonts w:ascii="宋体" w:hAnsi="宋体" w:cs="宋体" w:hint="eastAsia"/>
          <w:sz w:val="22"/>
          <w:shd w:val="clear" w:color="auto" w:fill="FFFFFF"/>
        </w:rPr>
        <w:t>这个命令可以显示文本/配置文件的内容。比如你想查看一个备份的配置文件，就可以使用more 命令来查看该文件的内容</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rPr>
        <w:t>verify 这个</w:t>
      </w:r>
      <w:r w:rsidRPr="003162BA">
        <w:rPr>
          <w:rFonts w:ascii="宋体" w:hAnsi="宋体" w:cs="宋体" w:hint="eastAsia"/>
          <w:kern w:val="0"/>
          <w:sz w:val="22"/>
          <w:shd w:val="clear" w:color="auto" w:fill="FFFFFF"/>
        </w:rPr>
        <w:t>个命令用来核查或者计算一个文件的MD5校验和</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kern w:val="0"/>
          <w:sz w:val="22"/>
          <w:shd w:val="clear" w:color="auto" w:fill="FFFFFF"/>
        </w:rPr>
        <w:t xml:space="preserve">mkdir </w:t>
      </w:r>
      <w:r w:rsidRPr="003162BA">
        <w:rPr>
          <w:rFonts w:ascii="宋体" w:hAnsi="宋体" w:cs="宋体" w:hint="eastAsia"/>
          <w:sz w:val="22"/>
          <w:shd w:val="clear" w:color="auto" w:fill="FFFFFF"/>
        </w:rPr>
        <w:t>和DOS环境一样，可以在路由器中使用 mkdir 命令创建文件夹。一般用这个命令来创建备份文件夹，用来存储配置文件或者ISO文件的备份。</w:t>
      </w:r>
    </w:p>
    <w:p w:rsidR="0008334A" w:rsidRPr="003162BA" w:rsidRDefault="0008334A" w:rsidP="003162BA">
      <w:pPr>
        <w:widowControl/>
        <w:numPr>
          <w:ilvl w:val="0"/>
          <w:numId w:val="28"/>
        </w:numPr>
        <w:shd w:val="clear" w:color="auto" w:fill="FFFFFF"/>
        <w:spacing w:line="360" w:lineRule="auto"/>
        <w:jc w:val="left"/>
        <w:rPr>
          <w:rFonts w:ascii="宋体" w:hAnsi="宋体" w:cs="宋体"/>
          <w:sz w:val="22"/>
        </w:rPr>
      </w:pPr>
      <w:r w:rsidRPr="003162BA">
        <w:rPr>
          <w:rFonts w:ascii="宋体" w:hAnsi="宋体" w:cs="宋体" w:hint="eastAsia"/>
          <w:sz w:val="22"/>
          <w:shd w:val="clear" w:color="auto" w:fill="FFFFFF"/>
        </w:rPr>
        <w:t>fsck  FAT 文件系统检测主要是用来检测flash文件系统的完整性。如果你感觉ISO文件有损坏，可以通过这个命令对文件系统进行检查。</w:t>
      </w:r>
    </w:p>
    <w:p w:rsidR="0008334A" w:rsidRPr="003162BA" w:rsidRDefault="0008334A" w:rsidP="003162BA">
      <w:pPr>
        <w:pStyle w:val="20"/>
        <w:spacing w:line="360" w:lineRule="auto"/>
        <w:outlineLvl w:val="3"/>
        <w:rPr>
          <w:sz w:val="22"/>
          <w:szCs w:val="22"/>
        </w:rPr>
      </w:pPr>
      <w:bookmarkStart w:id="26" w:name="_Toc464292726"/>
      <w:r w:rsidRPr="003162BA">
        <w:rPr>
          <w:sz w:val="22"/>
          <w:szCs w:val="22"/>
        </w:rPr>
        <w:t>4.</w:t>
      </w:r>
      <w:r w:rsidRPr="003162BA">
        <w:rPr>
          <w:rFonts w:hint="eastAsia"/>
          <w:sz w:val="22"/>
          <w:szCs w:val="22"/>
        </w:rPr>
        <w:t>3.6</w:t>
      </w:r>
      <w:r w:rsidRPr="003162BA">
        <w:rPr>
          <w:rFonts w:hint="eastAsia"/>
          <w:sz w:val="22"/>
          <w:szCs w:val="22"/>
        </w:rPr>
        <w:t>改变工作模式命令</w:t>
      </w:r>
      <w:bookmarkEnd w:id="26"/>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sz w:val="22"/>
        </w:rPr>
        <w:t>路由器配置工作模式分为用户(USER)模式、特权(privileged)模式、全局模式、端口配置模式和协议配置模式。</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USER模式的特性：用户模式仅允许基本的监测命令，在这种模式下不能改变路由器的配置，router&gt;的命令提示符表示用户正处在USER模式下。</w:t>
      </w:r>
      <w:r w:rsidRPr="003162BA">
        <w:rPr>
          <w:rFonts w:ascii="宋体" w:hAnsi="宋体" w:cs="宋体" w:hint="eastAsia"/>
          <w:kern w:val="0"/>
          <w:sz w:val="22"/>
        </w:rPr>
        <w:tab/>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lastRenderedPageBreak/>
        <w:t>privileged模式的特性：特权模式可以使用所有的配置命令，在用户模式下访问特权模式一般都需要一个密码，router#的命令提示符表示用户正处在特权模式下。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全局模式：全局模式是用于用户配置协议及端口的属性，router(config)#的命令提示符表示用户正处在全局模式下。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端口配置模式：端口配置模式是用于配置端口属性，router(config-if)#的命令提示符表示用户正处在端口配置模式下。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协议配置模式：协议配置模式是用于配置路由协议，router(config-router)#的命令表示提示符表示用户正处在路由协议配置模式下。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模式切换如下：</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从用户模式router&gt;切换到特权模式router#，使用如下命令:router&gt;enable(第一次启动路由器时不需要密码)，这时，路由器的命令提示符变为router#。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从特权模式router#切换到用户模式router&gt;，使用如下命令:router#exit(第一次启动路由器时不需要密码)，这时，路由器的命令提示符变为router&gt;。</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从特权模式router#切换到全局模式router(config)#，使用如下命令:router#conf 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从全局模式router(config)#切换到特权模式router#，使用如下命:</w:t>
      </w:r>
      <w:proofErr w:type="gramStart"/>
      <w:r w:rsidRPr="003162BA">
        <w:rPr>
          <w:rFonts w:ascii="宋体" w:hAnsi="宋体" w:cs="宋体" w:hint="eastAsia"/>
          <w:kern w:val="0"/>
          <w:sz w:val="22"/>
        </w:rPr>
        <w:t>router(</w:t>
      </w:r>
      <w:proofErr w:type="gramEnd"/>
      <w:r w:rsidRPr="003162BA">
        <w:rPr>
          <w:rFonts w:ascii="宋体" w:hAnsi="宋体" w:cs="宋体" w:hint="eastAsia"/>
          <w:kern w:val="0"/>
          <w:sz w:val="22"/>
        </w:rPr>
        <w:t>config)#</w:t>
      </w:r>
    </w:p>
    <w:p w:rsidR="0008334A" w:rsidRPr="003162BA" w:rsidRDefault="0008334A" w:rsidP="003162BA">
      <w:pPr>
        <w:widowControl/>
        <w:shd w:val="clear" w:color="auto" w:fill="FFFFFF"/>
        <w:spacing w:line="360" w:lineRule="auto"/>
        <w:jc w:val="left"/>
        <w:rPr>
          <w:rFonts w:ascii="宋体" w:hAnsi="宋体" w:cs="宋体"/>
          <w:kern w:val="0"/>
          <w:sz w:val="22"/>
        </w:rPr>
      </w:pPr>
      <w:r w:rsidRPr="003162BA">
        <w:rPr>
          <w:rFonts w:ascii="宋体" w:hAnsi="宋体" w:cs="宋体" w:hint="eastAsia"/>
          <w:kern w:val="0"/>
          <w:sz w:val="22"/>
        </w:rPr>
        <w:t>exit，这时，路由器的命令提示符变为router#。</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从全局模式router(config)#切换到端口配置模式router(config-if)#，使用如下命令:router#int f0/0(f0/0可以是其它端口，比如s0/0)，这时，路由器的命令提示符变为router(config-if)#。</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从端口配置模式router(config-if)#切换到全局模式router(config)#，使用如下命令:router(config-if)#exit，这时，路由器的命令提示符变为router(config)#。</w:t>
      </w:r>
    </w:p>
    <w:p w:rsidR="0008334A" w:rsidRPr="003162BA" w:rsidRDefault="0008334A" w:rsidP="003162BA">
      <w:pPr>
        <w:widowControl/>
        <w:shd w:val="clear" w:color="auto" w:fill="FFFFFF"/>
        <w:spacing w:line="360" w:lineRule="auto"/>
        <w:ind w:firstLine="480"/>
        <w:jc w:val="left"/>
        <w:rPr>
          <w:rFonts w:ascii="宋体" w:hAnsi="宋体" w:cs="宋体"/>
          <w:kern w:val="0"/>
          <w:sz w:val="22"/>
        </w:rPr>
      </w:pPr>
      <w:r w:rsidRPr="003162BA">
        <w:rPr>
          <w:rFonts w:ascii="宋体" w:hAnsi="宋体" w:cs="宋体" w:hint="eastAsia"/>
          <w:kern w:val="0"/>
          <w:sz w:val="22"/>
        </w:rPr>
        <w:t>从全局模式router(config)#切换到协议配置模式router(config-router)#，使用如下命令: router(config)#router rip(rip可以是其它路由协议)，这时，路由器的命令提示符变为router(config-router)#。</w:t>
      </w:r>
    </w:p>
    <w:p w:rsidR="0008334A" w:rsidRPr="003162BA" w:rsidRDefault="0008334A" w:rsidP="003162BA">
      <w:pPr>
        <w:widowControl/>
        <w:shd w:val="clear" w:color="auto" w:fill="FFFFFF"/>
        <w:spacing w:line="360" w:lineRule="auto"/>
        <w:ind w:firstLine="480"/>
        <w:jc w:val="left"/>
        <w:rPr>
          <w:rFonts w:ascii="宋体" w:hAnsi="宋体" w:cs="宋体"/>
          <w:sz w:val="22"/>
        </w:rPr>
      </w:pPr>
      <w:r w:rsidRPr="003162BA">
        <w:rPr>
          <w:rFonts w:ascii="宋体" w:hAnsi="宋体" w:cs="宋体" w:hint="eastAsia"/>
          <w:kern w:val="0"/>
          <w:sz w:val="22"/>
        </w:rPr>
        <w:t>从协议配置模式router(config-router)#切换到全局模式router(config)#，使用如下命令: router(config-router)#exit，这时，路由器的命令提示符变为router(config)#。</w:t>
      </w:r>
    </w:p>
    <w:p w:rsidR="0008334A" w:rsidRPr="003162BA" w:rsidRDefault="0008334A" w:rsidP="003162BA">
      <w:pPr>
        <w:pStyle w:val="20"/>
        <w:spacing w:line="360" w:lineRule="auto"/>
        <w:outlineLvl w:val="3"/>
        <w:rPr>
          <w:sz w:val="22"/>
          <w:szCs w:val="22"/>
        </w:rPr>
      </w:pPr>
      <w:bookmarkStart w:id="27" w:name="_Toc464292727"/>
      <w:r w:rsidRPr="003162BA">
        <w:rPr>
          <w:sz w:val="22"/>
          <w:szCs w:val="22"/>
        </w:rPr>
        <w:lastRenderedPageBreak/>
        <w:t>4.</w:t>
      </w:r>
      <w:r w:rsidRPr="003162BA">
        <w:rPr>
          <w:rFonts w:hint="eastAsia"/>
          <w:sz w:val="22"/>
          <w:szCs w:val="22"/>
        </w:rPr>
        <w:t>3.7</w:t>
      </w:r>
      <w:r w:rsidRPr="003162BA">
        <w:rPr>
          <w:rFonts w:hint="eastAsia"/>
          <w:sz w:val="22"/>
          <w:szCs w:val="22"/>
        </w:rPr>
        <w:t>口令管理</w:t>
      </w:r>
      <w:bookmarkEnd w:id="27"/>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在CISCO路由器产品中，我们在最初进行配置的时候通常需要使用限制一般用户的访问。这对于路由器是非常重要的，在默认的情况下，我们的路由器是一个开放的系统，访问控制选项都是关闭的，任</w:t>
      </w:r>
      <w:proofErr w:type="gramStart"/>
      <w:r w:rsidRPr="003162BA">
        <w:rPr>
          <w:rFonts w:ascii="宋体" w:hAnsi="宋体" w:cs="Arial"/>
          <w:kern w:val="0"/>
          <w:sz w:val="22"/>
        </w:rPr>
        <w:t>一</w:t>
      </w:r>
      <w:proofErr w:type="gramEnd"/>
      <w:r w:rsidRPr="003162BA">
        <w:rPr>
          <w:rFonts w:ascii="宋体" w:hAnsi="宋体" w:cs="Arial"/>
          <w:kern w:val="0"/>
          <w:sz w:val="22"/>
        </w:rPr>
        <w:t>用户都可以登陆到设备从而进行更进一步的攻击，所以需要我们的网络管理员去配置密码来限制非授权用户通过直接的连接、CONSOLE终端和从拨号MODEM线路访问设备。</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关于Cisco IOS 的登录密码以及权限分配设置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password  pwd   初级密码，用于验证从用户模式到特权模式的验证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pwd       MD5加密密码，同样用于从用户模式到特权模式</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 password level pwd 指定密码作用于哪个级别</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enable secret level xx     MD5加密密码，同样用于指定密码作用于哪个级别</w:t>
      </w:r>
    </w:p>
    <w:p w:rsidR="0008334A" w:rsidRPr="003162BA" w:rsidRDefault="0008334A" w:rsidP="003162BA">
      <w:pPr>
        <w:spacing w:line="360" w:lineRule="auto"/>
        <w:ind w:firstLine="420"/>
        <w:rPr>
          <w:rFonts w:ascii="宋体" w:hAnsi="宋体" w:cs="Arial"/>
          <w:kern w:val="0"/>
          <w:sz w:val="22"/>
        </w:rPr>
      </w:pPr>
      <w:r w:rsidRPr="003162BA">
        <w:rPr>
          <w:rFonts w:ascii="宋体" w:hAnsi="宋体" w:cs="Arial"/>
          <w:kern w:val="0"/>
          <w:sz w:val="22"/>
        </w:rPr>
        <w:t>配置进入特权模式的密码和</w:t>
      </w:r>
      <w:proofErr w:type="gramStart"/>
      <w:r w:rsidRPr="003162BA">
        <w:rPr>
          <w:rFonts w:ascii="宋体" w:hAnsi="宋体" w:cs="Arial"/>
          <w:kern w:val="0"/>
          <w:sz w:val="22"/>
        </w:rPr>
        <w:t>密匙</w:t>
      </w:r>
      <w:proofErr w:type="gramEnd"/>
      <w:r w:rsidRPr="003162BA">
        <w:rPr>
          <w:rFonts w:ascii="宋体" w:hAnsi="宋体" w:cs="Arial" w:hint="eastAsia"/>
          <w:kern w:val="0"/>
          <w:sz w:val="22"/>
        </w:rPr>
        <w:t>：</w:t>
      </w:r>
      <w:r w:rsidRPr="003162BA">
        <w:rPr>
          <w:rFonts w:ascii="宋体" w:hAnsi="宋体" w:cs="Arial"/>
          <w:kern w:val="0"/>
          <w:sz w:val="22"/>
        </w:rPr>
        <w:t>这两个密码是用来限制非授权用户进入特权模式。因为特权密码是未加密的，所以我们一般都推荐用户使用特权密匙，且特权密码仅在特权</w:t>
      </w:r>
      <w:proofErr w:type="gramStart"/>
      <w:r w:rsidRPr="003162BA">
        <w:rPr>
          <w:rFonts w:ascii="宋体" w:hAnsi="宋体" w:cs="Arial"/>
          <w:kern w:val="0"/>
          <w:sz w:val="22"/>
        </w:rPr>
        <w:t>密匙未</w:t>
      </w:r>
      <w:proofErr w:type="gramEnd"/>
      <w:r w:rsidRPr="003162BA">
        <w:rPr>
          <w:rFonts w:ascii="宋体" w:hAnsi="宋体" w:cs="Arial"/>
          <w:kern w:val="0"/>
          <w:sz w:val="22"/>
        </w:rPr>
        <w:t>使用的情况下才会有效。</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hint="eastAsia"/>
          <w:kern w:val="0"/>
          <w:sz w:val="22"/>
        </w:rPr>
        <w:t>router(</w:t>
      </w:r>
      <w:proofErr w:type="gramEnd"/>
      <w:r w:rsidRPr="003162BA">
        <w:rPr>
          <w:rFonts w:ascii="宋体" w:hAnsi="宋体" w:cs="Arial" w:hint="eastAsia"/>
          <w:kern w:val="0"/>
          <w:sz w:val="22"/>
        </w:rPr>
        <w:t>config)#enable password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hint="eastAsia"/>
          <w:kern w:val="0"/>
          <w:sz w:val="22"/>
        </w:rPr>
        <w:t>命令解释：开启特权密码保护</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config)#enable secret cisco</w:t>
      </w:r>
    </w:p>
    <w:p w:rsidR="0008334A" w:rsidRPr="003162BA" w:rsidRDefault="0008334A" w:rsidP="003162BA">
      <w:pPr>
        <w:widowControl/>
        <w:shd w:val="clear" w:color="auto" w:fill="FFFFFF"/>
        <w:spacing w:line="360" w:lineRule="auto"/>
        <w:ind w:firstLineChars="200" w:firstLine="440"/>
        <w:jc w:val="left"/>
        <w:rPr>
          <w:rFonts w:ascii="宋体" w:hAnsi="宋体" w:cs="Arial"/>
          <w:kern w:val="0"/>
          <w:sz w:val="22"/>
        </w:rPr>
      </w:pPr>
      <w:r w:rsidRPr="003162BA">
        <w:rPr>
          <w:rFonts w:ascii="宋体" w:hAnsi="宋体" w:cs="Arial"/>
          <w:kern w:val="0"/>
          <w:sz w:val="22"/>
        </w:rPr>
        <w:t>命令解释：开启</w:t>
      </w:r>
      <w:proofErr w:type="gramStart"/>
      <w:r w:rsidRPr="003162BA">
        <w:rPr>
          <w:rFonts w:ascii="宋体" w:hAnsi="宋体" w:cs="Arial"/>
          <w:kern w:val="0"/>
          <w:sz w:val="22"/>
        </w:rPr>
        <w:t>特权密匙保护</w:t>
      </w:r>
      <w:proofErr w:type="gramEnd"/>
      <w:r w:rsidRPr="003162BA">
        <w:rPr>
          <w:rFonts w:ascii="宋体" w:hAnsi="宋体" w:cs="Arial"/>
          <w:kern w:val="0"/>
          <w:sz w:val="22"/>
        </w:rPr>
        <w:t>。</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配置控制端口的用户密码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console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命令解释：进入控制线路配置模式。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jc w:val="left"/>
        <w:rPr>
          <w:rFonts w:ascii="宋体" w:hAnsi="宋体" w:cs="Arial"/>
          <w:kern w:val="0"/>
          <w:sz w:val="22"/>
        </w:rPr>
      </w:pPr>
      <w:r w:rsidRPr="003162BA">
        <w:rPr>
          <w:rFonts w:ascii="宋体" w:hAnsi="宋体" w:cs="Arial"/>
          <w:kern w:val="0"/>
          <w:sz w:val="22"/>
        </w:rPr>
        <w:t>配置辅助端口（AUX）的用户密码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aux 0</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命令解释:进入辅助端口配置模式。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lastRenderedPageBreak/>
        <w:t>router(</w:t>
      </w:r>
      <w:proofErr w:type="gramEnd"/>
      <w:r w:rsidRPr="003162BA">
        <w:rPr>
          <w:rFonts w:ascii="宋体" w:hAnsi="宋体" w:cs="Arial"/>
          <w:kern w:val="0"/>
          <w:sz w:val="22"/>
        </w:rPr>
        <w:t>config-line)#password cisco</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命令解释:设置密码为cisco，这里的密码区分大小写。</w:t>
      </w:r>
    </w:p>
    <w:p w:rsidR="0008334A" w:rsidRPr="003162BA" w:rsidRDefault="0008334A" w:rsidP="003162BA">
      <w:pPr>
        <w:widowControl/>
        <w:shd w:val="clear" w:color="auto" w:fill="FFFFFF"/>
        <w:spacing w:line="360" w:lineRule="auto"/>
        <w:rPr>
          <w:rFonts w:ascii="宋体" w:hAnsi="宋体" w:cs="Arial"/>
          <w:kern w:val="0"/>
          <w:sz w:val="22"/>
        </w:rPr>
      </w:pPr>
      <w:r w:rsidRPr="003162BA">
        <w:rPr>
          <w:rFonts w:ascii="宋体" w:hAnsi="宋体" w:cs="Arial"/>
          <w:kern w:val="0"/>
          <w:sz w:val="22"/>
        </w:rPr>
        <w:t>配置VTY(telnet)登陆访问密码</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 vty 0 4</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命令解释:进入VTY配置模式。</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config-line)#login</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r w:rsidRPr="003162BA">
        <w:rPr>
          <w:rFonts w:ascii="宋体" w:hAnsi="宋体" w:cs="Arial"/>
          <w:kern w:val="0"/>
          <w:sz w:val="22"/>
        </w:rPr>
        <w:t>命令解释：开启登陆密码保护</w:t>
      </w:r>
    </w:p>
    <w:p w:rsidR="0008334A" w:rsidRPr="003162BA" w:rsidRDefault="0008334A" w:rsidP="003162BA">
      <w:pPr>
        <w:widowControl/>
        <w:shd w:val="clear" w:color="auto" w:fill="FFFFFF"/>
        <w:spacing w:line="360" w:lineRule="auto"/>
        <w:ind w:firstLine="480"/>
        <w:jc w:val="left"/>
        <w:rPr>
          <w:rFonts w:ascii="宋体" w:hAnsi="宋体" w:cs="Arial"/>
          <w:kern w:val="0"/>
          <w:sz w:val="22"/>
        </w:rPr>
      </w:pPr>
      <w:proofErr w:type="gramStart"/>
      <w:r w:rsidRPr="003162BA">
        <w:rPr>
          <w:rFonts w:ascii="宋体" w:hAnsi="宋体" w:cs="Arial"/>
          <w:kern w:val="0"/>
          <w:sz w:val="22"/>
        </w:rPr>
        <w:t>router(</w:t>
      </w:r>
      <w:proofErr w:type="gramEnd"/>
      <w:r w:rsidRPr="003162BA">
        <w:rPr>
          <w:rFonts w:ascii="宋体" w:hAnsi="宋体" w:cs="Arial"/>
          <w:kern w:val="0"/>
          <w:sz w:val="22"/>
        </w:rPr>
        <w:t>config-line)#password cisco</w:t>
      </w:r>
    </w:p>
    <w:p w:rsidR="0008334A" w:rsidRPr="003162BA" w:rsidRDefault="0008334A" w:rsidP="003162BA">
      <w:pPr>
        <w:spacing w:line="360" w:lineRule="auto"/>
        <w:ind w:firstLineChars="200" w:firstLine="440"/>
        <w:rPr>
          <w:rFonts w:ascii="宋体" w:hAnsi="宋体"/>
          <w:sz w:val="22"/>
        </w:rPr>
      </w:pPr>
      <w:r w:rsidRPr="003162BA">
        <w:rPr>
          <w:rFonts w:ascii="宋体" w:hAnsi="宋体" w:cs="Arial"/>
          <w:kern w:val="0"/>
          <w:sz w:val="22"/>
        </w:rPr>
        <w:t>命令解释:设置密码为cisco，这里的密码区分大小写。</w:t>
      </w:r>
    </w:p>
    <w:p w:rsidR="0008334A" w:rsidRPr="003162BA" w:rsidRDefault="0008334A" w:rsidP="003162BA">
      <w:pPr>
        <w:spacing w:line="360" w:lineRule="auto"/>
        <w:rPr>
          <w:rFonts w:ascii="宋体" w:hAnsi="宋体"/>
          <w:sz w:val="22"/>
        </w:rPr>
      </w:pPr>
      <w:r w:rsidRPr="003162BA">
        <w:rPr>
          <w:rFonts w:ascii="宋体" w:hAnsi="宋体" w:hint="eastAsia"/>
          <w:sz w:val="22"/>
        </w:rPr>
        <w:t>通过在一个路由器上查看password命令的详细解释：</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1238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2382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注意这里：0 5 7 的 含义不同。0 为不加密，5 为MD5 。7 为Cisco自有加密算法（不牢靠，容易被破解）。</w:t>
      </w:r>
    </w:p>
    <w:p w:rsidR="0008334A" w:rsidRPr="003162BA" w:rsidRDefault="0008334A" w:rsidP="003162BA">
      <w:pPr>
        <w:spacing w:line="360" w:lineRule="auto"/>
        <w:rPr>
          <w:rFonts w:ascii="宋体" w:hAnsi="宋体"/>
          <w:sz w:val="22"/>
        </w:rPr>
      </w:pPr>
      <w:r w:rsidRPr="003162BA">
        <w:rPr>
          <w:rFonts w:ascii="宋体" w:hAnsi="宋体" w:hint="eastAsia"/>
          <w:sz w:val="22"/>
        </w:rPr>
        <w:t>service password-encryption 是使用7的加密方法加密存储在本地的所有密码。Cisco官方不推荐使用这个方法。</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下面是简单密码验证：</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console 验证配置：</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810000" cy="819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819150"/>
                    </a:xfrm>
                    <a:prstGeom prst="rect">
                      <a:avLst/>
                    </a:prstGeom>
                    <a:noFill/>
                    <a:ln>
                      <a:noFill/>
                    </a:ln>
                  </pic:spPr>
                </pic:pic>
              </a:graphicData>
            </a:graphic>
          </wp:inline>
        </w:drawing>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Vty 验证：</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5276850"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带用户名的密码验证：</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467225" cy="12763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127635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当</w:t>
      </w:r>
      <w:proofErr w:type="gramStart"/>
      <w:r w:rsidRPr="003162BA">
        <w:rPr>
          <w:rFonts w:ascii="宋体" w:hAnsi="宋体" w:hint="eastAsia"/>
          <w:sz w:val="22"/>
        </w:rPr>
        <w:t>重新要</w:t>
      </w:r>
      <w:proofErr w:type="gramEnd"/>
      <w:r w:rsidRPr="003162BA">
        <w:rPr>
          <w:rFonts w:ascii="宋体" w:hAnsi="宋体" w:hint="eastAsia"/>
          <w:sz w:val="22"/>
        </w:rPr>
        <w:t>进入终端时，需要登录：</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59080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可以使用show run命令查看配置的情况：</w:t>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3762375" cy="2486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3324225" cy="3619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619500"/>
                    </a:xfrm>
                    <a:prstGeom prst="rect">
                      <a:avLst/>
                    </a:prstGeom>
                    <a:noFill/>
                    <a:ln>
                      <a:noFill/>
                    </a:ln>
                  </pic:spPr>
                </pic:pic>
              </a:graphicData>
            </a:graphic>
          </wp:inline>
        </w:drawing>
      </w:r>
    </w:p>
    <w:p w:rsidR="0008334A" w:rsidRPr="003162BA" w:rsidRDefault="0008334A" w:rsidP="003162BA">
      <w:pPr>
        <w:spacing w:line="360" w:lineRule="auto"/>
        <w:rPr>
          <w:rFonts w:ascii="宋体" w:hAnsi="宋体"/>
          <w:sz w:val="22"/>
        </w:rPr>
      </w:pPr>
      <w:r w:rsidRPr="003162BA">
        <w:rPr>
          <w:rFonts w:ascii="宋体" w:hAnsi="宋体" w:hint="eastAsia"/>
          <w:sz w:val="22"/>
        </w:rPr>
        <w:t>分级的权限验证：如果用户只想让Level 7 的用户在特权模式下：clear counters 和reload</w:t>
      </w:r>
    </w:p>
    <w:p w:rsidR="0008334A" w:rsidRPr="003162BA" w:rsidRDefault="0008334A" w:rsidP="003162BA">
      <w:pPr>
        <w:spacing w:line="360" w:lineRule="auto"/>
        <w:rPr>
          <w:rFonts w:ascii="宋体" w:hAnsi="宋体"/>
          <w:sz w:val="22"/>
        </w:rPr>
      </w:pPr>
      <w:r w:rsidRPr="003162BA">
        <w:rPr>
          <w:rFonts w:ascii="宋体" w:hAnsi="宋体" w:hint="eastAsia"/>
          <w:sz w:val="22"/>
        </w:rPr>
        <w:t>配置如下：</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clear counters</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privilege</w:t>
      </w:r>
      <w:proofErr w:type="gramEnd"/>
      <w:r w:rsidRPr="003162BA">
        <w:rPr>
          <w:rFonts w:ascii="宋体" w:hAnsi="宋体" w:hint="eastAsia"/>
          <w:sz w:val="22"/>
        </w:rPr>
        <w:t xml:space="preserve"> exec level 7 reload</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enable</w:t>
      </w:r>
      <w:proofErr w:type="gramEnd"/>
      <w:r w:rsidRPr="003162BA">
        <w:rPr>
          <w:rFonts w:ascii="宋体" w:hAnsi="宋体" w:hint="eastAsia"/>
          <w:sz w:val="22"/>
        </w:rPr>
        <w:t xml:space="preserve"> secret level 7 xxxx</w:t>
      </w:r>
    </w:p>
    <w:p w:rsidR="0008334A" w:rsidRPr="003162BA" w:rsidRDefault="0008334A" w:rsidP="003162BA">
      <w:pPr>
        <w:spacing w:line="360" w:lineRule="auto"/>
        <w:rPr>
          <w:rFonts w:ascii="宋体" w:hAnsi="宋体"/>
          <w:sz w:val="22"/>
        </w:rPr>
      </w:pPr>
      <w:r w:rsidRPr="003162BA">
        <w:rPr>
          <w:rFonts w:ascii="宋体" w:hAnsi="宋体" w:hint="eastAsia"/>
          <w:sz w:val="22"/>
        </w:rPr>
        <w:t>使用show run可以看到配置后的状况：</w:t>
      </w:r>
    </w:p>
    <w:p w:rsidR="0008334A" w:rsidRPr="003162BA" w:rsidRDefault="0008334A" w:rsidP="003162BA">
      <w:pPr>
        <w:spacing w:line="360" w:lineRule="auto"/>
        <w:jc w:val="left"/>
        <w:rPr>
          <w:rFonts w:ascii="宋体" w:hAnsi="宋体"/>
          <w:sz w:val="22"/>
        </w:rPr>
      </w:pPr>
      <w:r w:rsidRPr="003162BA">
        <w:rPr>
          <w:rFonts w:ascii="宋体" w:hAnsi="宋体"/>
          <w:noProof/>
          <w:sz w:val="22"/>
        </w:rPr>
        <w:lastRenderedPageBreak/>
        <w:drawing>
          <wp:inline distT="0" distB="0" distL="0" distR="0">
            <wp:extent cx="4057650" cy="3086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rsidR="0008334A" w:rsidRPr="003162BA" w:rsidRDefault="0008334A" w:rsidP="003162BA">
      <w:pPr>
        <w:spacing w:line="360" w:lineRule="auto"/>
        <w:jc w:val="left"/>
        <w:rPr>
          <w:rFonts w:ascii="宋体" w:hAnsi="宋体"/>
          <w:sz w:val="22"/>
        </w:rPr>
      </w:pPr>
      <w:r w:rsidRPr="003162BA">
        <w:rPr>
          <w:rFonts w:ascii="宋体" w:hAnsi="宋体"/>
          <w:noProof/>
          <w:sz w:val="22"/>
        </w:rPr>
        <w:drawing>
          <wp:inline distT="0" distB="0" distL="0" distR="0">
            <wp:extent cx="2981325" cy="5219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5219700"/>
                    </a:xfrm>
                    <a:prstGeom prst="rect">
                      <a:avLst/>
                    </a:prstGeom>
                    <a:noFill/>
                    <a:ln>
                      <a:noFill/>
                    </a:ln>
                  </pic:spPr>
                </pic:pic>
              </a:graphicData>
            </a:graphic>
          </wp:inline>
        </w:drawing>
      </w:r>
    </w:p>
    <w:p w:rsidR="0008334A" w:rsidRPr="003162BA" w:rsidRDefault="0008334A" w:rsidP="003162BA">
      <w:pPr>
        <w:pStyle w:val="20"/>
        <w:spacing w:line="360" w:lineRule="auto"/>
        <w:outlineLvl w:val="3"/>
        <w:rPr>
          <w:sz w:val="22"/>
          <w:szCs w:val="22"/>
        </w:rPr>
      </w:pPr>
      <w:bookmarkStart w:id="28" w:name="_Toc464292728"/>
      <w:r w:rsidRPr="003162BA">
        <w:rPr>
          <w:sz w:val="22"/>
          <w:szCs w:val="22"/>
        </w:rPr>
        <w:t>4.</w:t>
      </w:r>
      <w:r w:rsidRPr="003162BA">
        <w:rPr>
          <w:rFonts w:hint="eastAsia"/>
          <w:sz w:val="22"/>
          <w:szCs w:val="22"/>
        </w:rPr>
        <w:t>3.8</w:t>
      </w:r>
      <w:r w:rsidRPr="003162BA">
        <w:rPr>
          <w:rFonts w:hint="eastAsia"/>
          <w:sz w:val="22"/>
          <w:szCs w:val="22"/>
        </w:rPr>
        <w:t>路由器测试命令</w:t>
      </w:r>
      <w:bookmarkEnd w:id="28"/>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Cisco IOS软件包括几个命令，它可以用于测试IP网络中的基本连接情况。Ping是一个工具，用于仅仅测试网络层的连接情况。它向目的地发送一系列的ICMP回送数据包，并跟踪目的地发送回的ICMP应答信号。我们可以在用户模式下使用ping的默认特性（5个100字节数据包，2秒钟暂停），但是如果处于特权模式，可以使用其他几个选项。这就是所谓的扩展ping。扩展ping的某些可以使用的其他选项包括：大小不同的数据包，增加暂停时间，一次发送多于5个数据包，在IP报头设置“不分段”位，甚至在其他协议中使用ping，例如IPX和Apple Talk。下图是ping目的主机的IP地址：</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4676775" cy="8763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87630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Ping测试命令</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5个感叹号说明路由器成功地收到了响应数据包。如果不是感叹号，而是点(句号)，则说明连接中断，这或者是因为ICMP回送要求从来就没有达到过目的地，或者是因为响应在网络上的某个地方被损坏了或者路由错误。测试网络层连接情况的另一个命令是TRACEROUTE命令。TRACEROUTE提供这样的信息，即通信量正在互连网上采取哪一条路径，这样的信息是按</w:t>
      </w:r>
      <w:proofErr w:type="gramStart"/>
      <w:r w:rsidRPr="003162BA">
        <w:rPr>
          <w:rFonts w:ascii="宋体" w:hAnsi="宋体" w:hint="eastAsia"/>
          <w:sz w:val="22"/>
        </w:rPr>
        <w:t>跳提供</w:t>
      </w:r>
      <w:proofErr w:type="gramEnd"/>
      <w:r w:rsidRPr="003162BA">
        <w:rPr>
          <w:rFonts w:ascii="宋体" w:hAnsi="宋体" w:hint="eastAsia"/>
          <w:sz w:val="22"/>
        </w:rPr>
        <w:t>的，以及</w:t>
      </w:r>
      <w:proofErr w:type="gramStart"/>
      <w:r w:rsidRPr="003162BA">
        <w:rPr>
          <w:rFonts w:ascii="宋体" w:hAnsi="宋体" w:hint="eastAsia"/>
          <w:sz w:val="22"/>
        </w:rPr>
        <w:t>每个跳有多长</w:t>
      </w:r>
      <w:proofErr w:type="gramEnd"/>
      <w:r w:rsidRPr="003162BA">
        <w:rPr>
          <w:rFonts w:ascii="宋体" w:hAnsi="宋体" w:hint="eastAsia"/>
          <w:sz w:val="22"/>
        </w:rPr>
        <w:t>。这里是一个TRACEROUTE输出的例子：</w:t>
      </w:r>
    </w:p>
    <w:p w:rsidR="0008334A" w:rsidRPr="003162BA" w:rsidRDefault="0008334A" w:rsidP="003162BA">
      <w:pPr>
        <w:spacing w:line="360" w:lineRule="auto"/>
        <w:jc w:val="center"/>
        <w:rPr>
          <w:rFonts w:ascii="宋体" w:hAnsi="宋体"/>
          <w:sz w:val="22"/>
        </w:rPr>
      </w:pPr>
      <w:r w:rsidRPr="003162BA">
        <w:rPr>
          <w:rFonts w:ascii="宋体" w:hAnsi="宋体"/>
          <w:noProof/>
          <w:sz w:val="22"/>
        </w:rPr>
        <w:drawing>
          <wp:inline distT="0" distB="0" distL="0" distR="0">
            <wp:extent cx="3400425" cy="819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819150"/>
                    </a:xfrm>
                    <a:prstGeom prst="rect">
                      <a:avLst/>
                    </a:prstGeom>
                    <a:noFill/>
                    <a:ln>
                      <a:noFill/>
                    </a:ln>
                  </pic:spPr>
                </pic:pic>
              </a:graphicData>
            </a:graphic>
          </wp:inline>
        </w:drawing>
      </w:r>
    </w:p>
    <w:p w:rsidR="0008334A" w:rsidRPr="003162BA" w:rsidRDefault="0008334A" w:rsidP="003162BA">
      <w:pPr>
        <w:spacing w:line="360" w:lineRule="auto"/>
        <w:jc w:val="center"/>
        <w:rPr>
          <w:rFonts w:ascii="宋体" w:hAnsi="宋体"/>
          <w:sz w:val="22"/>
        </w:rPr>
      </w:pPr>
      <w:r w:rsidRPr="003162BA">
        <w:rPr>
          <w:rFonts w:ascii="宋体" w:hAnsi="宋体" w:hint="eastAsia"/>
          <w:sz w:val="22"/>
        </w:rPr>
        <w:t xml:space="preserve"> Traceroute测试命令</w:t>
      </w:r>
    </w:p>
    <w:p w:rsidR="0008334A" w:rsidRPr="003162BA" w:rsidRDefault="0008334A" w:rsidP="003162BA">
      <w:pPr>
        <w:pStyle w:val="11"/>
        <w:spacing w:line="360" w:lineRule="auto"/>
        <w:outlineLvl w:val="2"/>
        <w:rPr>
          <w:sz w:val="22"/>
          <w:szCs w:val="22"/>
        </w:rPr>
      </w:pPr>
      <w:bookmarkStart w:id="29" w:name="_Toc464292729"/>
      <w:bookmarkStart w:id="30" w:name="_Toc464840485"/>
      <w:r w:rsidRPr="003162BA">
        <w:rPr>
          <w:sz w:val="22"/>
          <w:szCs w:val="22"/>
        </w:rPr>
        <w:t>4.</w:t>
      </w:r>
      <w:r w:rsidR="00404C67">
        <w:rPr>
          <w:rFonts w:hint="eastAsia"/>
          <w:sz w:val="22"/>
          <w:szCs w:val="22"/>
        </w:rPr>
        <w:t xml:space="preserve">4 </w:t>
      </w:r>
      <w:r w:rsidRPr="003162BA">
        <w:rPr>
          <w:rFonts w:hint="eastAsia"/>
          <w:sz w:val="22"/>
          <w:szCs w:val="22"/>
        </w:rPr>
        <w:t>路由器常用配置</w:t>
      </w:r>
      <w:bookmarkEnd w:id="29"/>
      <w:bookmarkEnd w:id="30"/>
    </w:p>
    <w:p w:rsidR="0008334A" w:rsidRPr="003162BA" w:rsidRDefault="0008334A" w:rsidP="003162BA">
      <w:pPr>
        <w:pStyle w:val="20"/>
        <w:spacing w:line="360" w:lineRule="auto"/>
        <w:outlineLvl w:val="3"/>
        <w:rPr>
          <w:sz w:val="22"/>
          <w:szCs w:val="22"/>
        </w:rPr>
      </w:pPr>
      <w:bookmarkStart w:id="31" w:name="_Toc464292730"/>
      <w:r w:rsidRPr="003162BA">
        <w:rPr>
          <w:sz w:val="22"/>
          <w:szCs w:val="22"/>
        </w:rPr>
        <w:t>4.</w:t>
      </w:r>
      <w:r w:rsidRPr="003162BA">
        <w:rPr>
          <w:rFonts w:hint="eastAsia"/>
          <w:sz w:val="22"/>
          <w:szCs w:val="22"/>
        </w:rPr>
        <w:t>4.1 IP</w:t>
      </w:r>
      <w:r w:rsidRPr="003162BA">
        <w:rPr>
          <w:rFonts w:hint="eastAsia"/>
          <w:sz w:val="22"/>
          <w:szCs w:val="22"/>
        </w:rPr>
        <w:t>协议配置</w:t>
      </w:r>
      <w:bookmarkEnd w:id="31"/>
    </w:p>
    <w:p w:rsidR="0008334A" w:rsidRPr="003162BA" w:rsidRDefault="0008334A" w:rsidP="003162BA">
      <w:pPr>
        <w:pStyle w:val="30"/>
        <w:spacing w:line="360" w:lineRule="auto"/>
        <w:rPr>
          <w:sz w:val="22"/>
          <w:szCs w:val="22"/>
        </w:rPr>
      </w:pPr>
      <w:bookmarkStart w:id="32" w:name="_Toc464292731"/>
      <w:r w:rsidRPr="003162BA">
        <w:rPr>
          <w:sz w:val="22"/>
          <w:szCs w:val="22"/>
        </w:rPr>
        <w:t>4.</w:t>
      </w:r>
      <w:r w:rsidRPr="003162BA">
        <w:rPr>
          <w:rFonts w:hint="eastAsia"/>
          <w:sz w:val="22"/>
          <w:szCs w:val="22"/>
        </w:rPr>
        <w:t>4.1.1</w:t>
      </w:r>
      <w:r w:rsidRPr="003162BA">
        <w:rPr>
          <w:rFonts w:hint="eastAsia"/>
          <w:sz w:val="22"/>
          <w:szCs w:val="22"/>
        </w:rPr>
        <w:t>配置以太网接口</w:t>
      </w:r>
      <w:bookmarkEnd w:id="32"/>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在配置以太网接口时，我们需要为以太网接口配置IP地址及子网掩码来进行IP数据包的处理。默认情况下，以太网接口是管理性关闭的，所以在配置完成ip地址后，我们还需要激活接口。</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我们以一个简易的实例来说明以太网接口的IP协议配置。在这个实例中，我们需要为以太网接口配置192.168.0.1的IP地址并且激活接口。</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t>1、在特权模式下进入全局配置模式。</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hint="eastAsia"/>
          <w:sz w:val="22"/>
        </w:rPr>
        <w:t>2、进入第一个以太网接口。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config)#interface f0/0</w:t>
      </w:r>
    </w:p>
    <w:p w:rsidR="0008334A" w:rsidRPr="003162BA" w:rsidRDefault="0008334A" w:rsidP="003162BA">
      <w:pPr>
        <w:spacing w:line="360" w:lineRule="auto"/>
        <w:rPr>
          <w:rFonts w:ascii="宋体" w:hAnsi="宋体"/>
          <w:sz w:val="22"/>
        </w:rPr>
      </w:pPr>
      <w:r w:rsidRPr="003162BA">
        <w:rPr>
          <w:rFonts w:ascii="宋体" w:hAnsi="宋体" w:hint="eastAsia"/>
          <w:sz w:val="22"/>
        </w:rPr>
        <w:t>3、这时，命令提示符变为router(config-if)#，在提示符后输入以下命令为接口配置私有IP地址192.168.0.1，使用默认子网掩码255.255.255.0。</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config-if)#ip address 192.168.0.1 255.255.255.0</w:t>
      </w:r>
    </w:p>
    <w:p w:rsidR="0008334A" w:rsidRPr="003162BA" w:rsidRDefault="0008334A" w:rsidP="003162BA">
      <w:pPr>
        <w:spacing w:line="360" w:lineRule="auto"/>
        <w:rPr>
          <w:rFonts w:ascii="宋体" w:hAnsi="宋体"/>
          <w:sz w:val="22"/>
        </w:rPr>
      </w:pPr>
      <w:r w:rsidRPr="003162BA">
        <w:rPr>
          <w:rFonts w:ascii="宋体" w:hAnsi="宋体" w:hint="eastAsia"/>
          <w:sz w:val="22"/>
        </w:rPr>
        <w:t>4、在默认情况下，cisco路由器的接口是在关闭状态下的，我们需要键入“no shutdown”命令来激活接口。</w:t>
      </w:r>
    </w:p>
    <w:p w:rsidR="0008334A" w:rsidRPr="003162BA" w:rsidRDefault="0008334A" w:rsidP="003162BA">
      <w:pPr>
        <w:spacing w:line="360" w:lineRule="auto"/>
        <w:rPr>
          <w:rFonts w:ascii="宋体" w:hAnsi="宋体"/>
          <w:sz w:val="22"/>
        </w:rPr>
      </w:pPr>
      <w:r w:rsidRPr="003162BA">
        <w:rPr>
          <w:rFonts w:ascii="宋体" w:hAnsi="宋体"/>
          <w:sz w:val="22"/>
        </w:rPr>
        <w:t xml:space="preserve">   </w:t>
      </w:r>
      <w:proofErr w:type="gramStart"/>
      <w:r w:rsidRPr="003162BA">
        <w:rPr>
          <w:rFonts w:ascii="宋体" w:hAnsi="宋体"/>
          <w:sz w:val="22"/>
        </w:rPr>
        <w:t>router(</w:t>
      </w:r>
      <w:proofErr w:type="gramEnd"/>
      <w:r w:rsidRPr="003162BA">
        <w:rPr>
          <w:rFonts w:ascii="宋体" w:hAnsi="宋体"/>
          <w:sz w:val="22"/>
        </w:rPr>
        <w:t>config-if)#no shutdown</w:t>
      </w:r>
    </w:p>
    <w:p w:rsidR="0008334A" w:rsidRPr="003162BA" w:rsidRDefault="0008334A" w:rsidP="003162BA">
      <w:pPr>
        <w:pStyle w:val="30"/>
        <w:spacing w:line="360" w:lineRule="auto"/>
        <w:rPr>
          <w:sz w:val="22"/>
          <w:szCs w:val="22"/>
        </w:rPr>
      </w:pPr>
      <w:bookmarkStart w:id="33" w:name="_Toc464292732"/>
      <w:r w:rsidRPr="003162BA">
        <w:rPr>
          <w:sz w:val="22"/>
          <w:szCs w:val="22"/>
        </w:rPr>
        <w:t>4.</w:t>
      </w:r>
      <w:r w:rsidRPr="003162BA">
        <w:rPr>
          <w:rFonts w:hint="eastAsia"/>
          <w:sz w:val="22"/>
          <w:szCs w:val="22"/>
        </w:rPr>
        <w:t>4.1.2</w:t>
      </w:r>
      <w:r w:rsidRPr="003162BA">
        <w:rPr>
          <w:rFonts w:hint="eastAsia"/>
          <w:sz w:val="22"/>
          <w:szCs w:val="22"/>
        </w:rPr>
        <w:t>配置串行接口</w:t>
      </w:r>
      <w:bookmarkEnd w:id="33"/>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我们可以通过虚拟终端来配置一个串行接口，配置串行接口需要以下步骤：</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1、在全局模式下键入命令“interface serial 0”进入到串行接口配置模式下。</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2、每一个连接的串行接口都必须有一个IP地址和子网掩码来转发IP数据包，我们可以在接口配置模式下键入“ip address &lt;IP address&gt; &lt;netmask&gt;”的命令来配置串行接口的IP地址。</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3、如果串行接口连接的是一个DCE设备，我们还需要为串行接口配置一个时钟频率，如果是DTE设备则不需要。默认情况下，cisco路由器是一个DTE设备，但是我们可以通过使用命令来将其配置成DCE设备。我们可以在串行接口配置模式下键入“clock rate”的命令来配置时钟频率，可利用的时钟频率有“1200、2400、9600、19200, 38400、56000、64000、72000、125000、148000、500000、800000、1000000、1300000、2000000或者4000000。</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4、在默认情况下，cisco路由器的接口是在关闭状态下的，我们需要键入“no shutdown”命令来激活接口，如果因为管理的要求，需要关闭一个接口，可以在相应的接口模式下键入“shutdown”就可以管理性关闭这个接口了。</w:t>
      </w:r>
    </w:p>
    <w:p w:rsidR="0008334A" w:rsidRPr="003162BA" w:rsidRDefault="0008334A" w:rsidP="003162BA">
      <w:pPr>
        <w:pStyle w:val="20"/>
        <w:spacing w:line="360" w:lineRule="auto"/>
        <w:outlineLvl w:val="3"/>
        <w:rPr>
          <w:sz w:val="22"/>
          <w:szCs w:val="22"/>
        </w:rPr>
      </w:pPr>
      <w:bookmarkStart w:id="34" w:name="_Toc464292733"/>
      <w:r w:rsidRPr="003162BA">
        <w:rPr>
          <w:sz w:val="22"/>
          <w:szCs w:val="22"/>
        </w:rPr>
        <w:t>4.</w:t>
      </w:r>
      <w:r w:rsidRPr="003162BA">
        <w:rPr>
          <w:rFonts w:hint="eastAsia"/>
          <w:sz w:val="22"/>
          <w:szCs w:val="22"/>
        </w:rPr>
        <w:t>4.2 IP</w:t>
      </w:r>
      <w:r w:rsidRPr="003162BA">
        <w:rPr>
          <w:rFonts w:hint="eastAsia"/>
          <w:sz w:val="22"/>
          <w:szCs w:val="22"/>
        </w:rPr>
        <w:t>路由配置</w:t>
      </w:r>
      <w:bookmarkEnd w:id="34"/>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通过配置静态路由，用户可以人为地指定对某一网络访问时所要经过的路径,在网络结构比较简单，且一般到达某一网络所经过的路径唯一的情况下采用静态路由。</w:t>
      </w:r>
    </w:p>
    <w:p w:rsidR="0008334A" w:rsidRPr="003162BA" w:rsidRDefault="0008334A" w:rsidP="003162BA">
      <w:pPr>
        <w:spacing w:line="360" w:lineRule="auto"/>
        <w:rPr>
          <w:rFonts w:ascii="宋体" w:hAnsi="宋体"/>
          <w:sz w:val="22"/>
        </w:rPr>
      </w:pPr>
      <w:r w:rsidRPr="003162BA">
        <w:rPr>
          <w:rFonts w:ascii="宋体" w:hAnsi="宋体" w:hint="eastAsia"/>
          <w:sz w:val="22"/>
        </w:rPr>
        <w:t>相关配置命令如下：</w:t>
      </w:r>
    </w:p>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建立静态路由：</w:t>
      </w:r>
      <w:proofErr w:type="gramStart"/>
      <w:r w:rsidRPr="003162BA">
        <w:rPr>
          <w:rFonts w:ascii="宋体" w:hAnsi="宋体" w:hint="eastAsia"/>
          <w:sz w:val="22"/>
        </w:rPr>
        <w:t>ip</w:t>
      </w:r>
      <w:proofErr w:type="gramEnd"/>
      <w:r w:rsidRPr="003162BA">
        <w:rPr>
          <w:rFonts w:ascii="宋体" w:hAnsi="宋体" w:hint="eastAsia"/>
          <w:sz w:val="22"/>
        </w:rPr>
        <w:t xml:space="preserve"> route prefix mask {address | interface} [distance] [tag tag] [permanent]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Prefix :所要到达的目的网络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mask :子网掩码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address :下一个跳的IP地址，即相邻路由器的端口地址。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interface :本地网络接口 </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distance :管理距离（可选） </w:t>
      </w:r>
    </w:p>
    <w:p w:rsidR="0008334A" w:rsidRPr="003162BA" w:rsidRDefault="0008334A" w:rsidP="003162BA">
      <w:pPr>
        <w:spacing w:line="360" w:lineRule="auto"/>
        <w:rPr>
          <w:rFonts w:ascii="宋体" w:hAnsi="宋体"/>
          <w:sz w:val="22"/>
        </w:rPr>
      </w:pPr>
      <w:proofErr w:type="gramStart"/>
      <w:r w:rsidRPr="003162BA">
        <w:rPr>
          <w:rFonts w:ascii="宋体" w:hAnsi="宋体" w:hint="eastAsia"/>
          <w:sz w:val="22"/>
        </w:rPr>
        <w:t xml:space="preserve">tag tag </w:t>
      </w:r>
      <w:proofErr w:type="gramEnd"/>
      <w:r w:rsidRPr="003162BA">
        <w:rPr>
          <w:rFonts w:ascii="宋体" w:hAnsi="宋体" w:hint="eastAsia"/>
          <w:sz w:val="22"/>
        </w:rPr>
        <w:t xml:space="preserve">:tag值（可选） </w:t>
      </w:r>
    </w:p>
    <w:p w:rsidR="0008334A" w:rsidRPr="003162BA" w:rsidRDefault="0008334A" w:rsidP="003162BA">
      <w:pPr>
        <w:spacing w:line="360" w:lineRule="auto"/>
        <w:rPr>
          <w:rFonts w:ascii="宋体" w:hAnsi="宋体"/>
          <w:sz w:val="22"/>
        </w:rPr>
      </w:pPr>
      <w:r w:rsidRPr="003162BA">
        <w:rPr>
          <w:rFonts w:ascii="宋体" w:hAnsi="宋体" w:hint="eastAsia"/>
          <w:sz w:val="22"/>
        </w:rPr>
        <w:t>permanent :指定此路由即使该端口关掉也不被移掉。</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以下在Router1上设置了访问192.1.0.64/26这个网下一跳地址为192.200.10.6，即当有目的地址属于192.1.0.64/26的网络范围的数据报，应将其路由到地址为192.200.10.6的相邻路由器。在Router3上设置了访问192.1.0.128/26及192.200.10.4/30这二个网下一跳地址为192.1.0.65。由于在Router1上端口Serial 0地址为192.200.10.5，192.200.10.4/30这个网属于直连的网，已经存在访问192.200.10.4/30的路径，所以不需要在Router1上添加静态路由。</w:t>
      </w:r>
    </w:p>
    <w:p w:rsidR="0008334A" w:rsidRPr="003162BA" w:rsidRDefault="0008334A" w:rsidP="003162BA">
      <w:pPr>
        <w:spacing w:line="360" w:lineRule="auto"/>
        <w:rPr>
          <w:rFonts w:ascii="宋体" w:hAnsi="宋体"/>
          <w:sz w:val="22"/>
        </w:rPr>
      </w:pPr>
      <w:r w:rsidRPr="003162BA">
        <w:rPr>
          <w:rFonts w:ascii="宋体" w:hAnsi="宋体"/>
          <w:sz w:val="22"/>
        </w:rPr>
        <w:t xml:space="preserve">Router1: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192.1.0.64 255.255.255.192 192.200.10.6 </w:t>
      </w:r>
    </w:p>
    <w:p w:rsidR="0008334A" w:rsidRPr="003162BA" w:rsidRDefault="0008334A" w:rsidP="003162BA">
      <w:pPr>
        <w:spacing w:line="360" w:lineRule="auto"/>
        <w:rPr>
          <w:rFonts w:ascii="宋体" w:hAnsi="宋体"/>
          <w:sz w:val="22"/>
        </w:rPr>
      </w:pPr>
      <w:r w:rsidRPr="003162BA">
        <w:rPr>
          <w:rFonts w:ascii="宋体" w:hAnsi="宋体"/>
          <w:sz w:val="22"/>
        </w:rPr>
        <w:t xml:space="preserve">Router3: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192.1.0.128 255.255.255.192 192.1.0.65 </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192.200.10.4 255.255.255.252 192.1.0.65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同时由于路由器Router3除了与路由器Router2相连外，不再与其他路由器相连，所以也可以为它赋予一条默认路由以代替以上的二条静态路由，</w:t>
      </w:r>
    </w:p>
    <w:p w:rsidR="0008334A" w:rsidRPr="003162BA" w:rsidRDefault="0008334A" w:rsidP="003162BA">
      <w:pPr>
        <w:spacing w:line="360" w:lineRule="auto"/>
        <w:rPr>
          <w:rFonts w:ascii="宋体" w:hAnsi="宋体"/>
          <w:sz w:val="22"/>
        </w:rPr>
      </w:pPr>
      <w:proofErr w:type="gramStart"/>
      <w:r w:rsidRPr="003162BA">
        <w:rPr>
          <w:rFonts w:ascii="宋体" w:hAnsi="宋体"/>
          <w:sz w:val="22"/>
        </w:rPr>
        <w:t>ip</w:t>
      </w:r>
      <w:proofErr w:type="gramEnd"/>
      <w:r w:rsidRPr="003162BA">
        <w:rPr>
          <w:rFonts w:ascii="宋体" w:hAnsi="宋体"/>
          <w:sz w:val="22"/>
        </w:rPr>
        <w:t xml:space="preserve"> route 0.0.0.0 0.0.0.0 192.1.0.65</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即只要没有在路由表里找到去特定目的地址的路径,</w:t>
      </w:r>
      <w:proofErr w:type="gramStart"/>
      <w:r w:rsidRPr="003162BA">
        <w:rPr>
          <w:rFonts w:ascii="宋体" w:hAnsi="宋体" w:hint="eastAsia"/>
          <w:sz w:val="22"/>
        </w:rPr>
        <w:t>则数据</w:t>
      </w:r>
      <w:proofErr w:type="gramEnd"/>
      <w:r w:rsidRPr="003162BA">
        <w:rPr>
          <w:rFonts w:ascii="宋体" w:hAnsi="宋体" w:hint="eastAsia"/>
          <w:sz w:val="22"/>
        </w:rPr>
        <w:t>均被路由到地址为192.1.0.65的相邻路由器。</w:t>
      </w:r>
    </w:p>
    <w:p w:rsidR="0008334A" w:rsidRPr="003162BA" w:rsidRDefault="0008334A" w:rsidP="003162BA">
      <w:pPr>
        <w:pStyle w:val="20"/>
        <w:spacing w:line="360" w:lineRule="auto"/>
        <w:outlineLvl w:val="3"/>
        <w:rPr>
          <w:sz w:val="22"/>
          <w:szCs w:val="22"/>
        </w:rPr>
      </w:pPr>
      <w:bookmarkStart w:id="35" w:name="_Toc464292734"/>
      <w:r w:rsidRPr="003162BA">
        <w:rPr>
          <w:sz w:val="22"/>
          <w:szCs w:val="22"/>
        </w:rPr>
        <w:t>4.</w:t>
      </w:r>
      <w:r w:rsidRPr="003162BA">
        <w:rPr>
          <w:rFonts w:hint="eastAsia"/>
          <w:sz w:val="22"/>
          <w:szCs w:val="22"/>
        </w:rPr>
        <w:t>4.3</w:t>
      </w:r>
      <w:r w:rsidRPr="003162BA">
        <w:rPr>
          <w:rFonts w:hint="eastAsia"/>
          <w:sz w:val="22"/>
          <w:szCs w:val="22"/>
        </w:rPr>
        <w:t>路由协议配置</w:t>
      </w:r>
      <w:bookmarkEnd w:id="35"/>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路由选择用于划分拥塞的网络，增加网络上允许的节点数目、过滤器数目和管理通信量。路由选择协议用于保证网络上的路由可以使用。</w:t>
      </w:r>
      <w:proofErr w:type="gramStart"/>
      <w:r w:rsidRPr="003162BA">
        <w:rPr>
          <w:rFonts w:ascii="宋体" w:hAnsi="宋体" w:hint="eastAsia"/>
          <w:sz w:val="22"/>
        </w:rPr>
        <w:t>度用于</w:t>
      </w:r>
      <w:proofErr w:type="gramEnd"/>
      <w:r w:rsidRPr="003162BA">
        <w:rPr>
          <w:rFonts w:ascii="宋体" w:hAnsi="宋体" w:hint="eastAsia"/>
          <w:sz w:val="22"/>
        </w:rPr>
        <w:t>确定从起源路由器到目的网络之间的距离或代价。度是一个路由变量值，由路由选择协议计算。路由选择信息表由路由选择协议维护，以帮助选择到达某个目的网络的最佳路径。</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距离向量协议是比较古老的路由选择算法协议，它在最少跳的基础上选择路由。跳是在达到目的网络之前，必须经过的路由器的数量。距离相邻协议路由器向它们的相邻的路由器发送整个路由选择信息表。这个信息被拷贝到那个邻居的表中，并用新的</w:t>
      </w:r>
      <w:proofErr w:type="gramStart"/>
      <w:r w:rsidRPr="003162BA">
        <w:rPr>
          <w:rFonts w:ascii="宋体" w:hAnsi="宋体" w:hint="eastAsia"/>
          <w:sz w:val="22"/>
        </w:rPr>
        <w:t>跳进行</w:t>
      </w:r>
      <w:proofErr w:type="gramEnd"/>
      <w:r w:rsidRPr="003162BA">
        <w:rPr>
          <w:rFonts w:ascii="宋体" w:hAnsi="宋体" w:hint="eastAsia"/>
          <w:sz w:val="22"/>
        </w:rPr>
        <w:t>重新计算，然后转发给其他的邻居。这意味着距离向量路由选择表是建立在第2手信息的基础之上的。距离向量协议由于其路由选择表计算的简单性和路由选择算法的简单性，而降低了CPU的开销。距离向量路由选择协议很容易被路由选择循环骚扰，但是通常通过水平分割、破坏逆转，或者暂停间隔以对付这种问题。</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链路状态协议用于大型网络。它们在路由选择中使用代价度，并且在链路状态数据库中保存路由选择信息。当一个链路状态路由器位于网络上时，它向它的邻居发送呼叫数据包。邻居用它所了解的和它相连的链路及相关的代价信息来响应。起源路由器在来自邻居的信息的基础上建立它自己的链路状态数据库。一个链路状态路由器将定期向它的邻居发送链路状态通告，包括那个路由器的链路和相关代价。每个邻居复制数据包，并且将LSA转发到下一个邻居，这个过程称为泛洪。因为路由器并不在泛洪LSA之前再次计算路由选择数据库，减少了收敛时间。</w:t>
      </w:r>
    </w:p>
    <w:p w:rsidR="0008334A" w:rsidRPr="003162BA" w:rsidRDefault="0008334A" w:rsidP="003162BA">
      <w:pPr>
        <w:pStyle w:val="30"/>
        <w:spacing w:line="360" w:lineRule="auto"/>
        <w:rPr>
          <w:sz w:val="22"/>
          <w:szCs w:val="22"/>
        </w:rPr>
      </w:pPr>
      <w:bookmarkStart w:id="36" w:name="_Toc464292735"/>
      <w:r w:rsidRPr="003162BA">
        <w:rPr>
          <w:sz w:val="22"/>
          <w:szCs w:val="22"/>
        </w:rPr>
        <w:t>4.</w:t>
      </w:r>
      <w:r w:rsidRPr="003162BA">
        <w:rPr>
          <w:rFonts w:hint="eastAsia"/>
          <w:sz w:val="22"/>
          <w:szCs w:val="22"/>
        </w:rPr>
        <w:t>4.3.1 RIP</w:t>
      </w:r>
      <w:r w:rsidRPr="003162BA">
        <w:rPr>
          <w:rFonts w:hint="eastAsia"/>
          <w:sz w:val="22"/>
          <w:szCs w:val="22"/>
        </w:rPr>
        <w:t>配置</w:t>
      </w:r>
      <w:bookmarkEnd w:id="36"/>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RIP(Routing information Protocol)是应用较早、使用较普遍的内部网关协议(Interior Gateway Protocol,简称IGP)，适用于小型同类网络，是典型的距离向量(distance-vector)协议。在TCP/IP协议中实际上有两个版本的RIP。版本1是原始的，版本2是更新的版本。版本2由于其增强的功能而得到广泛的使用。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RIP通过广播UDP报文来交换路由信息，每30秒发送一次路由信息更新。RIP提供跳跃计数(hop count)作为尺度来衡量路由距离，跳跃计数是一个包到达目标所必须经过的路由器的数目。如果到相同目标有二个不等速或不同带宽的路由器，但跳跃计数相同，则RIP认为两个路由是等距离的。RIP最多支持</w:t>
      </w:r>
      <w:proofErr w:type="gramStart"/>
      <w:r w:rsidRPr="003162BA">
        <w:rPr>
          <w:rFonts w:ascii="宋体" w:hAnsi="宋体" w:hint="eastAsia"/>
          <w:sz w:val="22"/>
        </w:rPr>
        <w:t>的跳数为</w:t>
      </w:r>
      <w:proofErr w:type="gramEnd"/>
      <w:r w:rsidRPr="003162BA">
        <w:rPr>
          <w:rFonts w:ascii="宋体" w:hAnsi="宋体" w:hint="eastAsia"/>
          <w:sz w:val="22"/>
        </w:rPr>
        <w:t>15，即在源和</w:t>
      </w:r>
      <w:proofErr w:type="gramStart"/>
      <w:r w:rsidRPr="003162BA">
        <w:rPr>
          <w:rFonts w:ascii="宋体" w:hAnsi="宋体" w:hint="eastAsia"/>
          <w:sz w:val="22"/>
        </w:rPr>
        <w:t>目的网</w:t>
      </w:r>
      <w:proofErr w:type="gramEnd"/>
      <w:r w:rsidRPr="003162BA">
        <w:rPr>
          <w:rFonts w:ascii="宋体" w:hAnsi="宋体" w:hint="eastAsia"/>
          <w:sz w:val="22"/>
        </w:rPr>
        <w:t>间所要经过的最多路由器的数目为15，</w:t>
      </w:r>
      <w:proofErr w:type="gramStart"/>
      <w:r w:rsidRPr="003162BA">
        <w:rPr>
          <w:rFonts w:ascii="宋体" w:hAnsi="宋体" w:hint="eastAsia"/>
          <w:sz w:val="22"/>
        </w:rPr>
        <w:t>跳数</w:t>
      </w:r>
      <w:proofErr w:type="gramEnd"/>
      <w:r w:rsidRPr="003162BA">
        <w:rPr>
          <w:rFonts w:ascii="宋体" w:hAnsi="宋体" w:hint="eastAsia"/>
          <w:sz w:val="22"/>
        </w:rPr>
        <w:t>16表示不可达。</w:t>
      </w:r>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RIP相关配置命令如下：</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指定使用RIP协议：router rip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 xml:space="preserve">指定RIP版本 ：version {1|2} </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指定与该路由器相连的网络 ：network network</w:t>
      </w:r>
    </w:p>
    <w:p w:rsidR="0008334A" w:rsidRPr="003162BA" w:rsidRDefault="0008334A" w:rsidP="003162BA">
      <w:pPr>
        <w:pStyle w:val="a5"/>
        <w:widowControl w:val="0"/>
        <w:numPr>
          <w:ilvl w:val="0"/>
          <w:numId w:val="32"/>
        </w:numPr>
        <w:spacing w:after="0" w:line="360" w:lineRule="auto"/>
        <w:contextualSpacing w:val="0"/>
        <w:jc w:val="both"/>
        <w:rPr>
          <w:rFonts w:ascii="宋体" w:hAnsi="宋体"/>
        </w:rPr>
      </w:pPr>
      <w:r w:rsidRPr="003162BA">
        <w:rPr>
          <w:rFonts w:ascii="宋体" w:hAnsi="宋体" w:hint="eastAsia"/>
        </w:rPr>
        <w:t>配置好以后使用“show ip route”或者“show ip protocols”命令进行查看。</w:t>
      </w:r>
    </w:p>
    <w:p w:rsidR="0008334A" w:rsidRPr="003162BA" w:rsidRDefault="0008334A" w:rsidP="003162BA">
      <w:pPr>
        <w:pStyle w:val="30"/>
        <w:spacing w:line="360" w:lineRule="auto"/>
        <w:rPr>
          <w:sz w:val="22"/>
          <w:szCs w:val="22"/>
        </w:rPr>
      </w:pPr>
      <w:bookmarkStart w:id="37" w:name="_Toc464292736"/>
      <w:r w:rsidRPr="003162BA">
        <w:rPr>
          <w:sz w:val="22"/>
          <w:szCs w:val="22"/>
        </w:rPr>
        <w:t>4.</w:t>
      </w:r>
      <w:r w:rsidRPr="003162BA">
        <w:rPr>
          <w:rFonts w:hint="eastAsia"/>
          <w:sz w:val="22"/>
          <w:szCs w:val="22"/>
        </w:rPr>
        <w:t>4.3.2 IGRP</w:t>
      </w:r>
      <w:r w:rsidRPr="003162BA">
        <w:rPr>
          <w:rFonts w:hint="eastAsia"/>
          <w:sz w:val="22"/>
          <w:szCs w:val="22"/>
        </w:rPr>
        <w:t>配置</w:t>
      </w:r>
      <w:bookmarkEnd w:id="37"/>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lastRenderedPageBreak/>
        <w:t>IGRP (Interior Gateway Routing Protocol)是一种动态距离向量路由协议，它由Cisco公司八十年代中期设计。使用组合用户配置尺度，包括延迟、带宽、可靠性和负载。 缺省情况下，IGRP每90秒发送一次路由更新广播，在3个更新周期内(即270秒)，没有从路由中的第一个路由器接收到更新，则宣布路由不可访问。在7个更新周期即630秒后，Cisco IOS 软件从路由表中清除路由。</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IGRP相关配置命令如下：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指定使用IGRP协议 ：router igrp autonomous-system1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 xml:space="preserve">指定与该路由器相连的网络 ：network network </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1"/>
        </w:numPr>
        <w:spacing w:after="0" w:line="360" w:lineRule="auto"/>
        <w:contextualSpacing w:val="0"/>
        <w:jc w:val="both"/>
        <w:rPr>
          <w:rFonts w:ascii="宋体" w:hAnsi="宋体"/>
        </w:rPr>
      </w:pPr>
      <w:r w:rsidRPr="003162BA">
        <w:rPr>
          <w:rFonts w:ascii="宋体" w:hAnsi="宋体" w:hint="eastAsia"/>
        </w:rPr>
        <w:t>同样的，配置好以后使用“show ip route”或者“show ip protocols”命令进行查看。</w:t>
      </w:r>
    </w:p>
    <w:p w:rsidR="0008334A" w:rsidRPr="003162BA" w:rsidRDefault="0008334A" w:rsidP="003162BA">
      <w:pPr>
        <w:pStyle w:val="30"/>
        <w:spacing w:line="360" w:lineRule="auto"/>
        <w:rPr>
          <w:sz w:val="22"/>
          <w:szCs w:val="22"/>
        </w:rPr>
      </w:pPr>
      <w:bookmarkStart w:id="38" w:name="_Toc464292737"/>
      <w:r w:rsidRPr="003162BA">
        <w:rPr>
          <w:sz w:val="22"/>
          <w:szCs w:val="22"/>
        </w:rPr>
        <w:t>4.</w:t>
      </w:r>
      <w:r w:rsidRPr="003162BA">
        <w:rPr>
          <w:rFonts w:hint="eastAsia"/>
          <w:sz w:val="22"/>
          <w:szCs w:val="22"/>
        </w:rPr>
        <w:t>4.3.3 OSPF</w:t>
      </w:r>
      <w:r w:rsidRPr="003162BA">
        <w:rPr>
          <w:rFonts w:hint="eastAsia"/>
          <w:sz w:val="22"/>
          <w:szCs w:val="22"/>
        </w:rPr>
        <w:t>配置</w:t>
      </w:r>
      <w:bookmarkEnd w:id="38"/>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 xml:space="preserve">OSPF(Open Shortest Path First)是一个内部网关协议(Interior Gateway Protocol,简称IGP)，用于在单一自治系统(autonomous system,AS)内决策路由。与RIP相对，OSPF是链路状态路有协议，而RIP是距离向量路由协议。 </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链路是路由器接口的另一种说法，因此OSPF也称为接口状态路由协议。OSPF通过路由器之间通告网络接口的状态来建立链路状态数据库，生成最短路径树，每个OSPF路由器使用这些最短路径构造路由表。</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OSPF配置命令如下：</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指定使用OSPF协议 ：router ospf process-id1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 xml:space="preserve">指定与该路由器相连的网络 ：network address wildcard-mask area area-id2 </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指定与该路由器相邻的节点地址 ：neighbor ip-address</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配置OSPF代价：ip ospf cost{代价}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修改链路状态</w:t>
      </w:r>
      <w:proofErr w:type="gramStart"/>
      <w:r w:rsidRPr="003162BA">
        <w:rPr>
          <w:rFonts w:ascii="宋体" w:hAnsi="宋体" w:hint="eastAsia"/>
        </w:rPr>
        <w:t>通告再</w:t>
      </w:r>
      <w:proofErr w:type="gramEnd"/>
      <w:r w:rsidRPr="003162BA">
        <w:rPr>
          <w:rFonts w:ascii="宋体" w:hAnsi="宋体" w:hint="eastAsia"/>
        </w:rPr>
        <w:t>传输之间的秒数：ip ospf retransmit-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规定传输链路状态通告时间：ip ospf transmit- delay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设置优先类：ip ospf priority {编号}</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规定呼叫数据包之间的秒数：ip ospf呼叫-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确定某个路由器的呼叫数据包丢失的秒数：ip ospf dead interval {秒数}</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OSPF简单密码鉴别：ip ospf authentication - key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a5"/>
        <w:widowControl w:val="0"/>
        <w:numPr>
          <w:ilvl w:val="0"/>
          <w:numId w:val="30"/>
        </w:numPr>
        <w:spacing w:after="0" w:line="360" w:lineRule="auto"/>
        <w:contextualSpacing w:val="0"/>
        <w:jc w:val="both"/>
        <w:rPr>
          <w:rFonts w:ascii="宋体" w:hAnsi="宋体"/>
        </w:rPr>
      </w:pPr>
      <w:r w:rsidRPr="003162BA">
        <w:rPr>
          <w:rFonts w:ascii="宋体" w:hAnsi="宋体" w:hint="eastAsia"/>
        </w:rPr>
        <w:t>OSPF MD5鉴别：ip ospf mesagedigest - key {</w:t>
      </w:r>
      <w:proofErr w:type="gramStart"/>
      <w:r w:rsidRPr="003162BA">
        <w:rPr>
          <w:rFonts w:ascii="宋体" w:hAnsi="宋体" w:hint="eastAsia"/>
        </w:rPr>
        <w:t>密匙标识符</w:t>
      </w:r>
      <w:proofErr w:type="gramEnd"/>
      <w:r w:rsidRPr="003162BA">
        <w:rPr>
          <w:rFonts w:ascii="宋体" w:hAnsi="宋体" w:hint="eastAsia"/>
        </w:rPr>
        <w:t>} MD5 {</w:t>
      </w:r>
      <w:proofErr w:type="gramStart"/>
      <w:r w:rsidRPr="003162BA">
        <w:rPr>
          <w:rFonts w:ascii="宋体" w:hAnsi="宋体" w:hint="eastAsia"/>
        </w:rPr>
        <w:t>密匙</w:t>
      </w:r>
      <w:proofErr w:type="gramEnd"/>
      <w:r w:rsidRPr="003162BA">
        <w:rPr>
          <w:rFonts w:ascii="宋体" w:hAnsi="宋体" w:hint="eastAsia"/>
        </w:rPr>
        <w:t>}。</w:t>
      </w:r>
    </w:p>
    <w:p w:rsidR="0008334A" w:rsidRPr="003162BA" w:rsidRDefault="0008334A" w:rsidP="003162BA">
      <w:pPr>
        <w:pStyle w:val="30"/>
        <w:spacing w:line="360" w:lineRule="auto"/>
        <w:rPr>
          <w:sz w:val="22"/>
          <w:szCs w:val="22"/>
        </w:rPr>
      </w:pPr>
      <w:bookmarkStart w:id="39" w:name="_Toc464292738"/>
      <w:r w:rsidRPr="003162BA">
        <w:rPr>
          <w:sz w:val="22"/>
          <w:szCs w:val="22"/>
        </w:rPr>
        <w:lastRenderedPageBreak/>
        <w:t>4.</w:t>
      </w:r>
      <w:r w:rsidRPr="003162BA">
        <w:rPr>
          <w:rFonts w:hint="eastAsia"/>
          <w:sz w:val="22"/>
          <w:szCs w:val="22"/>
        </w:rPr>
        <w:t>4.3.4 BGP</w:t>
      </w:r>
      <w:r w:rsidRPr="003162BA">
        <w:rPr>
          <w:rFonts w:hint="eastAsia"/>
          <w:sz w:val="22"/>
          <w:szCs w:val="22"/>
        </w:rPr>
        <w:t>配置</w:t>
      </w:r>
      <w:bookmarkEnd w:id="39"/>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BGP（</w:t>
      </w:r>
      <w:r w:rsidRPr="003162BA">
        <w:rPr>
          <w:rFonts w:ascii="宋体" w:hAnsi="宋体"/>
          <w:sz w:val="22"/>
        </w:rPr>
        <w:t>Border Gateway Protocol</w:t>
      </w:r>
      <w:r w:rsidRPr="003162BA">
        <w:rPr>
          <w:rFonts w:ascii="宋体" w:hAnsi="宋体" w:hint="eastAsia"/>
          <w:sz w:val="22"/>
        </w:rPr>
        <w:t>）是运行于 TCP 上的一种自治系统的路由协议。 BGP 是唯一</w:t>
      </w:r>
      <w:proofErr w:type="gramStart"/>
      <w:r w:rsidRPr="003162BA">
        <w:rPr>
          <w:rFonts w:ascii="宋体" w:hAnsi="宋体" w:hint="eastAsia"/>
          <w:sz w:val="22"/>
        </w:rPr>
        <w:t>一个</w:t>
      </w:r>
      <w:proofErr w:type="gramEnd"/>
      <w:r w:rsidRPr="003162BA">
        <w:rPr>
          <w:rFonts w:ascii="宋体" w:hAnsi="宋体" w:hint="eastAsia"/>
          <w:sz w:val="22"/>
        </w:rPr>
        <w:t>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w:t>
      </w:r>
      <w:proofErr w:type="gramStart"/>
      <w:r w:rsidRPr="003162BA">
        <w:rPr>
          <w:rFonts w:ascii="宋体" w:hAnsi="宋体" w:hint="eastAsia"/>
          <w:sz w:val="22"/>
        </w:rPr>
        <w:t>拓朴</w:t>
      </w:r>
      <w:proofErr w:type="gramEnd"/>
      <w:r w:rsidRPr="003162BA">
        <w:rPr>
          <w:rFonts w:ascii="宋体" w:hAnsi="宋体" w:hint="eastAsia"/>
          <w:sz w:val="22"/>
        </w:rPr>
        <w:t>图并由此清除了路由环路，同时在 AS 级别上可实施策略决策。</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BGP相关配置命令如下：</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指定使用</w:t>
      </w:r>
      <w:r w:rsidRPr="003162BA">
        <w:rPr>
          <w:rFonts w:ascii="宋体" w:hAnsi="宋体"/>
        </w:rPr>
        <w:t>IGRP</w:t>
      </w:r>
      <w:r w:rsidRPr="003162BA">
        <w:rPr>
          <w:rFonts w:ascii="宋体" w:hAnsi="宋体" w:hint="eastAsia"/>
        </w:rPr>
        <w:t>协议</w:t>
      </w:r>
      <w:r w:rsidRPr="003162BA">
        <w:rPr>
          <w:rFonts w:ascii="宋体" w:hAnsi="宋体"/>
        </w:rPr>
        <w:t xml:space="preserve"> </w:t>
      </w:r>
      <w:r w:rsidRPr="003162BA">
        <w:rPr>
          <w:rFonts w:ascii="宋体" w:hAnsi="宋体" w:hint="eastAsia"/>
        </w:rPr>
        <w:t>：</w:t>
      </w:r>
      <w:r w:rsidRPr="003162BA">
        <w:rPr>
          <w:rFonts w:ascii="宋体" w:hAnsi="宋体"/>
        </w:rPr>
        <w:t xml:space="preserve">router igrp autonomous-system1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指定与该路由器相连的网络</w:t>
      </w:r>
      <w:r w:rsidRPr="003162BA">
        <w:rPr>
          <w:rFonts w:ascii="宋体" w:hAnsi="宋体"/>
        </w:rPr>
        <w:t xml:space="preserve"> </w:t>
      </w:r>
      <w:r w:rsidRPr="003162BA">
        <w:rPr>
          <w:rFonts w:ascii="宋体" w:hAnsi="宋体" w:hint="eastAsia"/>
        </w:rPr>
        <w:t>：</w:t>
      </w:r>
      <w:r w:rsidRPr="003162BA">
        <w:rPr>
          <w:rFonts w:ascii="宋体" w:hAnsi="宋体"/>
        </w:rPr>
        <w:t xml:space="preserve">network network </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指定与该路由器相邻的节点地址</w:t>
      </w:r>
      <w:r w:rsidRPr="003162BA">
        <w:rPr>
          <w:rFonts w:ascii="宋体" w:hAnsi="宋体"/>
        </w:rPr>
        <w:t xml:space="preserve"> </w:t>
      </w:r>
      <w:r w:rsidRPr="003162BA">
        <w:rPr>
          <w:rFonts w:ascii="宋体" w:hAnsi="宋体" w:hint="eastAsia"/>
        </w:rPr>
        <w:t>：</w:t>
      </w:r>
      <w:r w:rsidRPr="003162BA">
        <w:rPr>
          <w:rFonts w:ascii="宋体" w:hAnsi="宋体"/>
        </w:rPr>
        <w:t>neighbor ip-address</w:t>
      </w:r>
      <w:r w:rsidRPr="003162BA">
        <w:rPr>
          <w:rFonts w:ascii="宋体" w:hAnsi="宋体" w:hint="eastAsia"/>
        </w:rPr>
        <w:t xml:space="preserve"> remote-as number2</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查看配置：show ip bgp</w:t>
      </w:r>
    </w:p>
    <w:p w:rsidR="0008334A" w:rsidRPr="003162BA" w:rsidRDefault="0008334A" w:rsidP="003162BA">
      <w:pPr>
        <w:pStyle w:val="a5"/>
        <w:widowControl w:val="0"/>
        <w:numPr>
          <w:ilvl w:val="0"/>
          <w:numId w:val="36"/>
        </w:numPr>
        <w:spacing w:after="0" w:line="360" w:lineRule="auto"/>
        <w:contextualSpacing w:val="0"/>
        <w:jc w:val="both"/>
        <w:rPr>
          <w:rFonts w:ascii="宋体" w:hAnsi="宋体"/>
        </w:rPr>
      </w:pPr>
      <w:r w:rsidRPr="003162BA">
        <w:rPr>
          <w:rFonts w:ascii="宋体" w:hAnsi="宋体" w:hint="eastAsia"/>
        </w:rPr>
        <w:t>清除BGP协议：</w:t>
      </w:r>
      <w:r w:rsidRPr="003162BA">
        <w:rPr>
          <w:rFonts w:ascii="宋体" w:hAnsi="宋体"/>
        </w:rPr>
        <w:t>clear</w:t>
      </w:r>
      <w:r w:rsidRPr="003162BA">
        <w:rPr>
          <w:rFonts w:ascii="宋体" w:hAnsi="宋体" w:hint="eastAsia"/>
        </w:rPr>
        <w:t xml:space="preserve"> </w:t>
      </w:r>
      <w:r w:rsidRPr="003162BA">
        <w:rPr>
          <w:rFonts w:ascii="宋体" w:hAnsi="宋体"/>
        </w:rPr>
        <w:t>ip</w:t>
      </w:r>
      <w:r w:rsidRPr="003162BA">
        <w:rPr>
          <w:rFonts w:ascii="宋体" w:hAnsi="宋体" w:hint="eastAsia"/>
        </w:rPr>
        <w:t xml:space="preserve"> </w:t>
      </w:r>
      <w:r w:rsidRPr="003162BA">
        <w:rPr>
          <w:rFonts w:ascii="宋体" w:hAnsi="宋体"/>
        </w:rPr>
        <w:t>bgp</w:t>
      </w:r>
    </w:p>
    <w:p w:rsidR="0008334A" w:rsidRPr="003162BA" w:rsidRDefault="0008334A" w:rsidP="003162BA">
      <w:pPr>
        <w:pStyle w:val="20"/>
        <w:spacing w:line="360" w:lineRule="auto"/>
        <w:outlineLvl w:val="3"/>
        <w:rPr>
          <w:sz w:val="22"/>
          <w:szCs w:val="22"/>
        </w:rPr>
      </w:pPr>
      <w:bookmarkStart w:id="40" w:name="_Toc464292739"/>
      <w:r w:rsidRPr="003162BA">
        <w:rPr>
          <w:sz w:val="22"/>
          <w:szCs w:val="22"/>
        </w:rPr>
        <w:t>4.</w:t>
      </w:r>
      <w:r w:rsidRPr="003162BA">
        <w:rPr>
          <w:rFonts w:hint="eastAsia"/>
          <w:sz w:val="22"/>
          <w:szCs w:val="22"/>
        </w:rPr>
        <w:t>4.4</w:t>
      </w:r>
      <w:r w:rsidRPr="003162BA">
        <w:rPr>
          <w:rFonts w:hint="eastAsia"/>
          <w:sz w:val="22"/>
          <w:szCs w:val="22"/>
        </w:rPr>
        <w:t>广域网协议配置</w:t>
      </w:r>
      <w:bookmarkEnd w:id="40"/>
    </w:p>
    <w:p w:rsidR="0008334A" w:rsidRPr="003162BA" w:rsidRDefault="0008334A" w:rsidP="003162BA">
      <w:pPr>
        <w:pStyle w:val="30"/>
        <w:spacing w:line="360" w:lineRule="auto"/>
        <w:rPr>
          <w:sz w:val="22"/>
          <w:szCs w:val="22"/>
        </w:rPr>
      </w:pPr>
      <w:bookmarkStart w:id="41" w:name="_Toc464292740"/>
      <w:r w:rsidRPr="003162BA">
        <w:rPr>
          <w:sz w:val="22"/>
          <w:szCs w:val="22"/>
        </w:rPr>
        <w:t>4.</w:t>
      </w:r>
      <w:r w:rsidRPr="003162BA">
        <w:rPr>
          <w:rFonts w:hint="eastAsia"/>
          <w:sz w:val="22"/>
          <w:szCs w:val="22"/>
        </w:rPr>
        <w:t>4.4.1 HDLC</w:t>
      </w:r>
      <w:r w:rsidRPr="003162BA">
        <w:rPr>
          <w:rFonts w:hint="eastAsia"/>
          <w:sz w:val="22"/>
          <w:szCs w:val="22"/>
        </w:rPr>
        <w:t>配置</w:t>
      </w:r>
      <w:bookmarkEnd w:id="41"/>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HDLC（High-Level Data Link Control）是点到点串行线路上（同步电路）的帧封装格式，其帧格式与以太网帧格式有很大的差别，HDLC</w:t>
      </w:r>
      <w:proofErr w:type="gramStart"/>
      <w:r w:rsidRPr="003162BA">
        <w:rPr>
          <w:rFonts w:ascii="宋体" w:hAnsi="宋体" w:hint="eastAsia"/>
          <w:sz w:val="22"/>
        </w:rPr>
        <w:t>帧没有源</w:t>
      </w:r>
      <w:proofErr w:type="gramEnd"/>
      <w:r w:rsidRPr="003162BA">
        <w:rPr>
          <w:rFonts w:ascii="宋体" w:hAnsi="宋体" w:hint="eastAsia"/>
          <w:sz w:val="22"/>
        </w:rPr>
        <w:t>MAC地址和目的MAC地址。HDLC是CISCO路由器使用的缺省协议，一台新路由器在未指定封装协议时默认使用HDLC封装。</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在特权模式下输入config t命令进入配置模式。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配置连接的WAN接口。如：interface serial 1,进入config-if模式。</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HDLC协议封装。输入encapsulation HDLC，按回车。</w:t>
      </w:r>
    </w:p>
    <w:p w:rsidR="0008334A" w:rsidRPr="003162BA" w:rsidRDefault="0008334A" w:rsidP="003162BA">
      <w:pPr>
        <w:pStyle w:val="a5"/>
        <w:widowControl w:val="0"/>
        <w:numPr>
          <w:ilvl w:val="0"/>
          <w:numId w:val="29"/>
        </w:numPr>
        <w:spacing w:after="0" w:line="360" w:lineRule="auto"/>
        <w:contextualSpacing w:val="0"/>
        <w:jc w:val="both"/>
        <w:rPr>
          <w:rFonts w:ascii="宋体" w:hAnsi="宋体"/>
        </w:rPr>
      </w:pPr>
      <w:r w:rsidRPr="003162BA">
        <w:rPr>
          <w:rFonts w:ascii="宋体" w:hAnsi="宋体" w:hint="eastAsia"/>
        </w:rPr>
        <w:t>设置带宽。输入bandwidth 传输速率[kilobits/second]，如56K，则输入bandwidth 56。</w:t>
      </w:r>
    </w:p>
    <w:p w:rsidR="0008334A" w:rsidRPr="003162BA" w:rsidRDefault="0008334A" w:rsidP="003162BA">
      <w:pPr>
        <w:pStyle w:val="30"/>
        <w:spacing w:line="360" w:lineRule="auto"/>
        <w:rPr>
          <w:sz w:val="22"/>
          <w:szCs w:val="22"/>
        </w:rPr>
      </w:pPr>
      <w:bookmarkStart w:id="42" w:name="_Toc464292741"/>
      <w:r w:rsidRPr="003162BA">
        <w:rPr>
          <w:sz w:val="22"/>
          <w:szCs w:val="22"/>
        </w:rPr>
        <w:t>4.</w:t>
      </w:r>
      <w:r w:rsidRPr="003162BA">
        <w:rPr>
          <w:rFonts w:hint="eastAsia"/>
          <w:sz w:val="22"/>
          <w:szCs w:val="22"/>
        </w:rPr>
        <w:t>4.4.2 PPP</w:t>
      </w:r>
      <w:r w:rsidRPr="003162BA">
        <w:rPr>
          <w:rFonts w:hint="eastAsia"/>
          <w:sz w:val="22"/>
          <w:szCs w:val="22"/>
        </w:rPr>
        <w:t>配置</w:t>
      </w:r>
      <w:bookmarkEnd w:id="42"/>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PPP（Point to Point Protocol）和HDLC一样，PPP也是串行线路上（同步电路或者异步电路）的一种帧封装格式，但是PPP可以提供对多种网络层协议的支持。PPP支持认证、多线路捆绑、回拨、压缩等功能。PPP经过4个过程在一个点到点的链路上建立通信连接：</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lastRenderedPageBreak/>
        <w:t>链路的建立和配置协调：通信的发起方发送LCP</w:t>
      </w:r>
      <w:proofErr w:type="gramStart"/>
      <w:r w:rsidRPr="003162BA">
        <w:rPr>
          <w:rFonts w:ascii="宋体" w:hAnsi="宋体" w:hint="eastAsia"/>
        </w:rPr>
        <w:t>帧来配置</w:t>
      </w:r>
      <w:proofErr w:type="gramEnd"/>
      <w:r w:rsidRPr="003162BA">
        <w:rPr>
          <w:rFonts w:ascii="宋体" w:hAnsi="宋体" w:hint="eastAsia"/>
        </w:rPr>
        <w:t>和检测数据链路</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链路质量检测：在链路已经建立、协调之后进行，这一阶段是可选的</w:t>
      </w:r>
    </w:p>
    <w:p w:rsidR="0008334A" w:rsidRPr="003162BA" w:rsidRDefault="0008334A" w:rsidP="003162BA">
      <w:pPr>
        <w:pStyle w:val="a5"/>
        <w:widowControl w:val="0"/>
        <w:numPr>
          <w:ilvl w:val="0"/>
          <w:numId w:val="34"/>
        </w:numPr>
        <w:spacing w:after="0" w:line="360" w:lineRule="auto"/>
        <w:contextualSpacing w:val="0"/>
        <w:jc w:val="both"/>
        <w:rPr>
          <w:rFonts w:ascii="宋体" w:hAnsi="宋体"/>
        </w:rPr>
      </w:pPr>
      <w:r w:rsidRPr="003162BA">
        <w:rPr>
          <w:rFonts w:ascii="宋体" w:hAnsi="宋体" w:hint="eastAsia"/>
        </w:rPr>
        <w:t>网络层协议配置协调：通信的发起方发送NCP</w:t>
      </w:r>
      <w:proofErr w:type="gramStart"/>
      <w:r w:rsidRPr="003162BA">
        <w:rPr>
          <w:rFonts w:ascii="宋体" w:hAnsi="宋体" w:hint="eastAsia"/>
        </w:rPr>
        <w:t>帧以选择</w:t>
      </w:r>
      <w:proofErr w:type="gramEnd"/>
      <w:r w:rsidRPr="003162BA">
        <w:rPr>
          <w:rFonts w:ascii="宋体" w:hAnsi="宋体" w:hint="eastAsia"/>
        </w:rPr>
        <w:t>并配置网络层协议</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CHAP（Challenge Handshake Authentication Protocol）和PAP（Password Authentication Protocol）通常被用于在PPP封装的串行线路上提供安全性认证。使用CHAP和PAP认证,每个路由器通过名字来识别，可以防止未经授权的访问。</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配置方法如下：</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特权模式下输入config t命令，进入配置模式。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配置WAN接口。输入具体接口号，如interface serial 0，进入config –if模式。</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封装PPP协议，输入encapsulation PPP。</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设置带宽，输入bandwidth 带宽。</w:t>
      </w:r>
    </w:p>
    <w:p w:rsidR="0008334A" w:rsidRPr="003162BA" w:rsidRDefault="0008334A" w:rsidP="003162BA">
      <w:pPr>
        <w:pStyle w:val="a5"/>
        <w:widowControl w:val="0"/>
        <w:numPr>
          <w:ilvl w:val="0"/>
          <w:numId w:val="33"/>
        </w:numPr>
        <w:spacing w:after="0" w:line="360" w:lineRule="auto"/>
        <w:contextualSpacing w:val="0"/>
        <w:jc w:val="both"/>
        <w:rPr>
          <w:rFonts w:ascii="宋体" w:hAnsi="宋体"/>
        </w:rPr>
      </w:pPr>
      <w:r w:rsidRPr="003162BA">
        <w:rPr>
          <w:rFonts w:ascii="宋体" w:hAnsi="宋体" w:hint="eastAsia"/>
        </w:rPr>
        <w:t>Ctrl+Z，结束配置。</w:t>
      </w:r>
    </w:p>
    <w:p w:rsidR="0008334A" w:rsidRPr="003162BA" w:rsidRDefault="0008334A" w:rsidP="003162BA">
      <w:pPr>
        <w:pStyle w:val="20"/>
        <w:spacing w:line="360" w:lineRule="auto"/>
        <w:outlineLvl w:val="3"/>
        <w:rPr>
          <w:sz w:val="22"/>
          <w:szCs w:val="22"/>
        </w:rPr>
      </w:pPr>
      <w:bookmarkStart w:id="43" w:name="_Toc464292742"/>
      <w:r w:rsidRPr="003162BA">
        <w:rPr>
          <w:sz w:val="22"/>
          <w:szCs w:val="22"/>
        </w:rPr>
        <w:t>4.</w:t>
      </w:r>
      <w:r w:rsidRPr="003162BA">
        <w:rPr>
          <w:rFonts w:hint="eastAsia"/>
          <w:sz w:val="22"/>
          <w:szCs w:val="22"/>
        </w:rPr>
        <w:t>4.5 NAT</w:t>
      </w:r>
      <w:r w:rsidRPr="003162BA">
        <w:rPr>
          <w:rFonts w:hint="eastAsia"/>
          <w:sz w:val="22"/>
          <w:szCs w:val="22"/>
        </w:rPr>
        <w:t>配置</w:t>
      </w:r>
      <w:bookmarkEnd w:id="43"/>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NAT（Network Address Translation，网络地址转换），当在专用网内部的一些主机本来已经分配到了本地IP地址（即仅在本专用网内使用的专用地址），但现在又想和因特网上的主机通信（并不需要加密）时，可使用NAT方法。</w:t>
      </w:r>
    </w:p>
    <w:p w:rsidR="0008334A" w:rsidRPr="003162BA" w:rsidRDefault="0008334A" w:rsidP="003162BA">
      <w:pPr>
        <w:spacing w:line="360" w:lineRule="auto"/>
        <w:ind w:firstLineChars="200" w:firstLine="440"/>
        <w:rPr>
          <w:rFonts w:ascii="宋体" w:hAnsi="宋体"/>
          <w:sz w:val="22"/>
        </w:rPr>
      </w:pPr>
      <w:r w:rsidRPr="003162BA">
        <w:rPr>
          <w:rFonts w:ascii="宋体" w:hAnsi="宋体" w:hint="eastAsia"/>
          <w:sz w:val="22"/>
        </w:rPr>
        <w:t>这种方法需要在专用网连接到因特网的路由器上安装NAT软件。装有NAT软件的路由器叫做NAT路由器，它至少有一个有效的外部全球IP地址。这样，所有使用本地地址的主机在和外界通信时，都要在NAT路由器上将其本地地址转换成全球IP地址，才能和因特网连接。另外，这种通过使用少量的公有IP 地址代表较多的私有IP 地址的方式，将有助于减缓可用的IP地址空间的枯竭。</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NAT相关配置命令如下：</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接口配置命令：ip nat {inside|outside}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全局配置命令：ip nat inside source static local-ip global-ip</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显示当前存在的NAT转换信息：show ip nat translations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查看NAT的统计信息：show ip nat statistics</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显示当前存在的NAT转换的详细信息：show ip nat translations verbose</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显示出每个被转换的数据包：debug ip nat</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删除NAT映射表中的所有内容： Clear ip nat translations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lastRenderedPageBreak/>
        <w:t>ip nat inside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[overload]：使用该命令定义访问控制列表与NAT内部全局地址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outside source list access-list-number</w:t>
      </w:r>
      <w:proofErr w:type="gramStart"/>
      <w:r w:rsidRPr="003162BA">
        <w:rPr>
          <w:rFonts w:ascii="宋体" w:hAnsi="宋体" w:hint="eastAsia"/>
        </w:rPr>
        <w:t> pool pool</w:t>
      </w:r>
      <w:proofErr w:type="gramEnd"/>
      <w:r w:rsidRPr="003162BA">
        <w:rPr>
          <w:rFonts w:ascii="宋体" w:hAnsi="宋体" w:hint="eastAsia"/>
        </w:rPr>
        <w:t>-name [overload]：使用该命令定义访问控制列表与NAT外部局部地址</w:t>
      </w:r>
      <w:proofErr w:type="gramStart"/>
      <w:r w:rsidRPr="003162BA">
        <w:rPr>
          <w:rFonts w:ascii="宋体" w:hAnsi="宋体" w:hint="eastAsia"/>
        </w:rPr>
        <w:t>池之间</w:t>
      </w:r>
      <w:proofErr w:type="gramEnd"/>
      <w:r w:rsidRPr="003162BA">
        <w:rPr>
          <w:rFonts w:ascii="宋体" w:hAnsi="宋体" w:hint="eastAsia"/>
        </w:rPr>
        <w:t>的映射 </w:t>
      </w:r>
    </w:p>
    <w:p w:rsidR="0008334A" w:rsidRPr="003162BA" w:rsidRDefault="0008334A" w:rsidP="003162BA">
      <w:pPr>
        <w:pStyle w:val="a5"/>
        <w:widowControl w:val="0"/>
        <w:numPr>
          <w:ilvl w:val="0"/>
          <w:numId w:val="35"/>
        </w:numPr>
        <w:spacing w:after="0" w:line="360" w:lineRule="auto"/>
        <w:contextualSpacing w:val="0"/>
        <w:jc w:val="both"/>
        <w:rPr>
          <w:rFonts w:ascii="宋体" w:hAnsi="宋体"/>
        </w:rPr>
      </w:pPr>
      <w:r w:rsidRPr="003162BA">
        <w:rPr>
          <w:rFonts w:ascii="宋体" w:hAnsi="宋体" w:hint="eastAsia"/>
        </w:rPr>
        <w:t>ip nat inside destination list access-list-number</w:t>
      </w:r>
      <w:proofErr w:type="gramStart"/>
      <w:r w:rsidRPr="003162BA">
        <w:rPr>
          <w:rFonts w:ascii="宋体" w:hAnsi="宋体" w:hint="eastAsia"/>
        </w:rPr>
        <w:t> pool pool</w:t>
      </w:r>
      <w:proofErr w:type="gramEnd"/>
      <w:r w:rsidRPr="003162BA">
        <w:rPr>
          <w:rFonts w:ascii="宋体" w:hAnsi="宋体" w:hint="eastAsia"/>
        </w:rPr>
        <w:t>-name：使用该命令定义访问控制列表与终端NAT地址</w:t>
      </w:r>
      <w:proofErr w:type="gramStart"/>
      <w:r w:rsidRPr="003162BA">
        <w:rPr>
          <w:rFonts w:ascii="宋体" w:hAnsi="宋体" w:hint="eastAsia"/>
        </w:rPr>
        <w:t>池之间</w:t>
      </w:r>
      <w:proofErr w:type="gramEnd"/>
      <w:r w:rsidRPr="003162BA">
        <w:rPr>
          <w:rFonts w:ascii="宋体" w:hAnsi="宋体" w:hint="eastAsia"/>
        </w:rPr>
        <w:t>的映射</w:t>
      </w:r>
    </w:p>
    <w:p w:rsidR="0008334A" w:rsidRPr="003162BA" w:rsidRDefault="0008334A" w:rsidP="003162BA">
      <w:pPr>
        <w:pStyle w:val="11"/>
        <w:spacing w:line="360" w:lineRule="auto"/>
        <w:outlineLvl w:val="2"/>
        <w:rPr>
          <w:sz w:val="22"/>
          <w:szCs w:val="22"/>
        </w:rPr>
      </w:pPr>
      <w:bookmarkStart w:id="44" w:name="_Toc464292743"/>
      <w:bookmarkStart w:id="45" w:name="_Toc464840486"/>
      <w:r w:rsidRPr="003162BA">
        <w:rPr>
          <w:sz w:val="22"/>
          <w:szCs w:val="22"/>
        </w:rPr>
        <w:t>4.</w:t>
      </w:r>
      <w:r w:rsidR="00404C67">
        <w:rPr>
          <w:rFonts w:hint="eastAsia"/>
          <w:sz w:val="22"/>
          <w:szCs w:val="22"/>
        </w:rPr>
        <w:t xml:space="preserve">5 </w:t>
      </w:r>
      <w:r w:rsidRPr="003162BA">
        <w:rPr>
          <w:rFonts w:hint="eastAsia"/>
          <w:sz w:val="22"/>
          <w:szCs w:val="22"/>
        </w:rPr>
        <w:t>路由器配置实验</w:t>
      </w:r>
      <w:bookmarkEnd w:id="44"/>
      <w:bookmarkEnd w:id="45"/>
    </w:p>
    <w:p w:rsidR="0008334A" w:rsidRPr="003162BA" w:rsidRDefault="0008334A" w:rsidP="003162BA">
      <w:pPr>
        <w:pStyle w:val="20"/>
        <w:spacing w:line="360" w:lineRule="auto"/>
        <w:outlineLvl w:val="3"/>
        <w:rPr>
          <w:sz w:val="22"/>
          <w:szCs w:val="22"/>
        </w:rPr>
      </w:pPr>
      <w:bookmarkStart w:id="46" w:name="_Toc464292744"/>
      <w:r w:rsidRPr="003162BA">
        <w:rPr>
          <w:sz w:val="22"/>
          <w:szCs w:val="22"/>
        </w:rPr>
        <w:t>4.</w:t>
      </w:r>
      <w:r w:rsidRPr="003162BA">
        <w:rPr>
          <w:rFonts w:hint="eastAsia"/>
          <w:sz w:val="22"/>
          <w:szCs w:val="22"/>
        </w:rPr>
        <w:t>5.1</w:t>
      </w:r>
      <w:r w:rsidRPr="003162BA">
        <w:rPr>
          <w:rFonts w:hint="eastAsia"/>
          <w:sz w:val="22"/>
          <w:szCs w:val="22"/>
        </w:rPr>
        <w:t>静态路由协议的配置</w:t>
      </w:r>
      <w:bookmarkEnd w:id="46"/>
    </w:p>
    <w:p w:rsidR="0008334A" w:rsidRPr="003162BA" w:rsidRDefault="0008334A" w:rsidP="003162BA">
      <w:pPr>
        <w:spacing w:line="360" w:lineRule="auto"/>
        <w:rPr>
          <w:rFonts w:ascii="宋体" w:hAnsi="宋体"/>
          <w:sz w:val="22"/>
        </w:rPr>
      </w:pPr>
      <w:r w:rsidRPr="003162BA">
        <w:rPr>
          <w:rFonts w:ascii="宋体" w:hAnsi="宋体" w:hint="eastAsia"/>
          <w:sz w:val="22"/>
        </w:rPr>
        <w:t xml:space="preserve">      </w:t>
      </w:r>
      <w:r w:rsidRPr="003162BA">
        <w:rPr>
          <w:rFonts w:ascii="宋体" w:hAnsi="宋体"/>
          <w:sz w:val="22"/>
        </w:rPr>
        <w:t xml:space="preserve"> </w:t>
      </w:r>
      <w:r w:rsidRPr="003162BA">
        <w:rPr>
          <w:rFonts w:ascii="宋体" w:hAnsi="宋体"/>
          <w:noProof/>
          <w:sz w:val="22"/>
        </w:rPr>
        <w:drawing>
          <wp:inline distT="0" distB="0" distL="0" distR="0">
            <wp:extent cx="36480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5.1 静态路由实验拓扑图</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R1(config-if)#ip address 192.168.1.1 255.255.255.0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R1(config)#</w:t>
            </w:r>
            <w:r w:rsidRPr="003162BA">
              <w:rPr>
                <w:rFonts w:ascii="宋体" w:hAnsi="宋体"/>
                <w:color w:val="FF0000"/>
                <w:sz w:val="22"/>
              </w:rPr>
              <w:t xml:space="preserve">ip route 192.168.2.0 255.255.255.0 192.168.1.2 </w:t>
            </w:r>
            <w:r w:rsidRPr="003162BA">
              <w:rPr>
                <w:rFonts w:ascii="宋体" w:hAnsi="宋体"/>
                <w:sz w:val="22"/>
              </w:rPr>
              <w:t xml:space="preserve"> //静态路由配置</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192.168.1.2 255.255.255.0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lastRenderedPageBreak/>
              <w:t>R2(config-if)#no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R2(config-if)#int s0/1</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R2(config-if)#ip add 192.168.2.1 255.255.255.0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R2(config-if)#no shut</w:t>
            </w:r>
          </w:p>
        </w:tc>
      </w:tr>
    </w:tbl>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R3的配置</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R3(config)#int s0/0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R3(config-if)#ip address 192.168.2.2 255.255.255.0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R3(config-if)#clock rate 56000</w:t>
            </w: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R3(config-if)#no shut</w:t>
            </w:r>
          </w:p>
          <w:p w:rsidR="0008334A" w:rsidRPr="003162BA" w:rsidRDefault="0008334A" w:rsidP="003162BA">
            <w:pPr>
              <w:tabs>
                <w:tab w:val="left" w:pos="2535"/>
              </w:tabs>
              <w:spacing w:line="360" w:lineRule="auto"/>
              <w:rPr>
                <w:rFonts w:ascii="宋体" w:hAnsi="宋体"/>
                <w:sz w:val="22"/>
              </w:rPr>
            </w:pPr>
          </w:p>
          <w:p w:rsidR="0008334A" w:rsidRPr="003162BA" w:rsidRDefault="0008334A" w:rsidP="003162BA">
            <w:pPr>
              <w:tabs>
                <w:tab w:val="left" w:pos="2535"/>
              </w:tabs>
              <w:spacing w:line="360" w:lineRule="auto"/>
              <w:rPr>
                <w:rFonts w:ascii="宋体" w:hAnsi="宋体"/>
                <w:sz w:val="22"/>
              </w:rPr>
            </w:pPr>
            <w:r w:rsidRPr="003162BA">
              <w:rPr>
                <w:rFonts w:ascii="宋体" w:hAnsi="宋体"/>
                <w:sz w:val="22"/>
              </w:rPr>
              <w:t>R3(config)#</w:t>
            </w:r>
            <w:r w:rsidRPr="003162BA">
              <w:rPr>
                <w:rFonts w:ascii="宋体" w:hAnsi="宋体"/>
                <w:color w:val="FF0000"/>
                <w:sz w:val="22"/>
              </w:rPr>
              <w:t xml:space="preserve">ip route 192.168.1.0 255.255.255.0 192.168.2.1  </w:t>
            </w:r>
            <w:r w:rsidRPr="003162BA">
              <w:rPr>
                <w:rFonts w:ascii="宋体" w:hAnsi="宋体" w:hint="eastAsia"/>
                <w:color w:val="FF0000"/>
                <w:sz w:val="22"/>
              </w:rPr>
              <w:t>//</w:t>
            </w:r>
            <w:r w:rsidRPr="003162BA">
              <w:rPr>
                <w:rFonts w:ascii="宋体" w:hAnsi="宋体"/>
                <w:color w:val="FF0000"/>
                <w:sz w:val="22"/>
              </w:rPr>
              <w:t>静态路由配置</w:t>
            </w:r>
          </w:p>
        </w:tc>
      </w:tr>
    </w:tbl>
    <w:p w:rsidR="0008334A" w:rsidRPr="003162BA" w:rsidRDefault="0008334A" w:rsidP="003162BA">
      <w:pPr>
        <w:spacing w:line="360" w:lineRule="auto"/>
        <w:rPr>
          <w:sz w:val="22"/>
        </w:rPr>
      </w:pPr>
      <w:r w:rsidRPr="003162BA">
        <w:rPr>
          <w:rFonts w:ascii="宋体" w:hAnsi="宋体" w:hint="eastAsia"/>
          <w:sz w:val="22"/>
        </w:rPr>
        <w:t>此时网络连通，在R3执行</w:t>
      </w:r>
      <w:r w:rsidRPr="003162BA">
        <w:rPr>
          <w:rFonts w:ascii="宋体" w:hAnsi="宋体"/>
          <w:sz w:val="22"/>
        </w:rPr>
        <w:t>ping 192.168.1.1指令能够成功Ping通</w:t>
      </w:r>
      <w:r w:rsidRPr="003162BA">
        <w:rPr>
          <w:rFonts w:ascii="宋体" w:hAnsi="宋体" w:hint="eastAsia"/>
          <w:sz w:val="22"/>
        </w:rPr>
        <w:t>。</w:t>
      </w:r>
    </w:p>
    <w:p w:rsidR="0008334A" w:rsidRPr="003162BA" w:rsidRDefault="0008334A" w:rsidP="003162BA">
      <w:pPr>
        <w:pStyle w:val="20"/>
        <w:spacing w:line="360" w:lineRule="auto"/>
        <w:outlineLvl w:val="3"/>
        <w:rPr>
          <w:sz w:val="22"/>
          <w:szCs w:val="22"/>
        </w:rPr>
      </w:pPr>
      <w:bookmarkStart w:id="47" w:name="_Toc464292745"/>
      <w:r w:rsidRPr="003162BA">
        <w:rPr>
          <w:sz w:val="22"/>
          <w:szCs w:val="22"/>
        </w:rPr>
        <w:t>4.</w:t>
      </w:r>
      <w:r w:rsidRPr="003162BA">
        <w:rPr>
          <w:rFonts w:hint="eastAsia"/>
          <w:sz w:val="22"/>
          <w:szCs w:val="22"/>
        </w:rPr>
        <w:t>5.2</w:t>
      </w:r>
      <w:r w:rsidRPr="003162BA">
        <w:rPr>
          <w:sz w:val="22"/>
          <w:szCs w:val="22"/>
        </w:rPr>
        <w:t>路由协议的配置实验</w:t>
      </w:r>
      <w:bookmarkEnd w:id="47"/>
    </w:p>
    <w:p w:rsidR="0008334A" w:rsidRPr="003162BA" w:rsidRDefault="0008334A" w:rsidP="003162BA">
      <w:pPr>
        <w:pStyle w:val="30"/>
        <w:spacing w:line="360" w:lineRule="auto"/>
        <w:rPr>
          <w:sz w:val="22"/>
          <w:szCs w:val="22"/>
        </w:rPr>
      </w:pPr>
      <w:bookmarkStart w:id="48" w:name="_Toc464292746"/>
      <w:r w:rsidRPr="003162BA">
        <w:rPr>
          <w:sz w:val="22"/>
          <w:szCs w:val="22"/>
        </w:rPr>
        <w:t>4.5.</w:t>
      </w:r>
      <w:r w:rsidRPr="003162BA">
        <w:rPr>
          <w:rFonts w:hint="eastAsia"/>
          <w:sz w:val="22"/>
          <w:szCs w:val="22"/>
        </w:rPr>
        <w:t>2</w:t>
      </w:r>
      <w:r w:rsidRPr="003162BA">
        <w:rPr>
          <w:sz w:val="22"/>
          <w:szCs w:val="22"/>
        </w:rPr>
        <w:t>.</w:t>
      </w:r>
      <w:r w:rsidRPr="003162BA">
        <w:rPr>
          <w:rFonts w:hint="eastAsia"/>
          <w:sz w:val="22"/>
          <w:szCs w:val="22"/>
        </w:rPr>
        <w:t>1</w:t>
      </w:r>
      <w:r w:rsidRPr="003162BA">
        <w:rPr>
          <w:sz w:val="22"/>
          <w:szCs w:val="22"/>
        </w:rPr>
        <w:t xml:space="preserve"> RIP</w:t>
      </w:r>
      <w:r w:rsidRPr="003162BA">
        <w:rPr>
          <w:rFonts w:hint="eastAsia"/>
          <w:sz w:val="22"/>
          <w:szCs w:val="22"/>
        </w:rPr>
        <w:t>配置实验</w:t>
      </w:r>
      <w:bookmarkEnd w:id="48"/>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5.2 RIP实验拓扑图</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各端口的ip地址配置如上</w:t>
      </w:r>
      <w:r w:rsidRPr="003162BA">
        <w:rPr>
          <w:rFonts w:ascii="宋体" w:hAnsi="宋体" w:hint="eastAsia"/>
          <w:sz w:val="22"/>
        </w:rPr>
        <w:t>，</w:t>
      </w:r>
      <w:r w:rsidRPr="003162BA">
        <w:rPr>
          <w:rFonts w:ascii="宋体" w:hAnsi="宋体"/>
          <w:sz w:val="22"/>
        </w:rPr>
        <w:t>此时要连通网络还需要配置</w:t>
      </w:r>
      <w:r w:rsidRPr="003162BA">
        <w:rPr>
          <w:rFonts w:ascii="宋体" w:hAnsi="宋体" w:hint="eastAsia"/>
          <w:sz w:val="22"/>
        </w:rPr>
        <w:t>RIP动态路由协议。</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lastRenderedPageBreak/>
              <w:t>R2(config-router)#network 192.168.1.0</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R2(config-router)#network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lastRenderedPageBreak/>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 rip</w:t>
            </w:r>
          </w:p>
          <w:p w:rsidR="0008334A" w:rsidRPr="003162BA" w:rsidRDefault="0008334A" w:rsidP="003162BA">
            <w:pPr>
              <w:tabs>
                <w:tab w:val="left" w:pos="305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05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49" w:name="_Toc464292747"/>
      <w:r w:rsidRPr="003162BA">
        <w:rPr>
          <w:sz w:val="22"/>
          <w:szCs w:val="22"/>
        </w:rPr>
        <w:t>4.</w:t>
      </w:r>
      <w:r w:rsidRPr="003162BA">
        <w:rPr>
          <w:rFonts w:hint="eastAsia"/>
          <w:sz w:val="22"/>
          <w:szCs w:val="22"/>
        </w:rPr>
        <w:t>5.2.2</w:t>
      </w:r>
      <w:r w:rsidRPr="003162BA">
        <w:rPr>
          <w:sz w:val="22"/>
          <w:szCs w:val="22"/>
        </w:rPr>
        <w:t xml:space="preserve"> IGRP</w:t>
      </w:r>
      <w:r w:rsidRPr="003162BA">
        <w:rPr>
          <w:sz w:val="22"/>
          <w:szCs w:val="22"/>
        </w:rPr>
        <w:t>配置</w:t>
      </w:r>
      <w:r w:rsidRPr="003162BA">
        <w:rPr>
          <w:rFonts w:hint="eastAsia"/>
          <w:sz w:val="22"/>
          <w:szCs w:val="22"/>
        </w:rPr>
        <w:t>实验</w:t>
      </w:r>
      <w:bookmarkEnd w:id="49"/>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5.3 </w:t>
      </w:r>
      <w:r w:rsidRPr="003162BA">
        <w:rPr>
          <w:rFonts w:ascii="宋体" w:hAnsi="宋体"/>
          <w:sz w:val="22"/>
        </w:rPr>
        <w:t>IGRP配置实验拓扑图</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端口的ip地址按如图</w:t>
      </w:r>
      <w:r w:rsidRPr="003162BA">
        <w:rPr>
          <w:rFonts w:ascii="宋体" w:hAnsi="宋体" w:hint="eastAsia"/>
          <w:sz w:val="22"/>
        </w:rPr>
        <w:t>5.3所示配置（具体命令参见5.1.1）。</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R1(config-router)#network 192.168.1.0</w:t>
            </w:r>
          </w:p>
        </w:tc>
      </w:tr>
    </w:tbl>
    <w:p w:rsidR="0008334A" w:rsidRPr="003162BA" w:rsidRDefault="0008334A" w:rsidP="003162BA">
      <w:pPr>
        <w:tabs>
          <w:tab w:val="left" w:pos="3130"/>
        </w:tabs>
        <w:spacing w:line="360" w:lineRule="auto"/>
        <w:rPr>
          <w:rFonts w:ascii="宋体" w:hAnsi="宋体"/>
          <w:sz w:val="22"/>
        </w:rPr>
      </w:pP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R2(config)#router eigrp 55</w:t>
            </w:r>
          </w:p>
          <w:p w:rsidR="0008334A" w:rsidRPr="003162BA" w:rsidRDefault="0008334A" w:rsidP="003162BA">
            <w:pPr>
              <w:spacing w:line="360" w:lineRule="auto"/>
              <w:rPr>
                <w:rFonts w:ascii="宋体" w:hAnsi="宋体"/>
                <w:sz w:val="22"/>
              </w:rPr>
            </w:pPr>
            <w:r w:rsidRPr="003162BA">
              <w:rPr>
                <w:rFonts w:ascii="宋体" w:hAnsi="宋体"/>
                <w:sz w:val="22"/>
              </w:rPr>
              <w:t>R2(config-router)#network 1</w:t>
            </w:r>
            <w:r w:rsidRPr="003162BA">
              <w:rPr>
                <w:rFonts w:ascii="宋体" w:hAnsi="宋体" w:hint="eastAsia"/>
                <w:sz w:val="22"/>
              </w:rPr>
              <w:t>9</w:t>
            </w:r>
            <w:r w:rsidRPr="003162BA">
              <w:rPr>
                <w:rFonts w:ascii="宋体" w:hAnsi="宋体"/>
                <w:sz w:val="22"/>
              </w:rPr>
              <w:t>2.</w:t>
            </w:r>
            <w:r w:rsidRPr="003162BA">
              <w:rPr>
                <w:rFonts w:ascii="宋体" w:hAnsi="宋体" w:hint="eastAsia"/>
                <w:sz w:val="22"/>
              </w:rPr>
              <w:t>168</w:t>
            </w:r>
            <w:r w:rsidRPr="003162BA">
              <w:rPr>
                <w:rFonts w:ascii="宋体" w:hAnsi="宋体"/>
                <w:sz w:val="22"/>
              </w:rPr>
              <w:t>.</w:t>
            </w:r>
            <w:r w:rsidRPr="003162BA">
              <w:rPr>
                <w:rFonts w:ascii="宋体" w:hAnsi="宋体" w:hint="eastAsia"/>
                <w:sz w:val="22"/>
              </w:rPr>
              <w:t>1</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R2(config-router)#network 192.168.2.0</w:t>
            </w:r>
          </w:p>
          <w:p w:rsidR="0008334A" w:rsidRPr="003162BA" w:rsidRDefault="0008334A" w:rsidP="003162BA">
            <w:pPr>
              <w:spacing w:line="360" w:lineRule="auto"/>
              <w:rPr>
                <w:rFonts w:ascii="宋体" w:hAnsi="宋体"/>
                <w:sz w:val="22"/>
              </w:rPr>
            </w:pPr>
            <w:r w:rsidRPr="003162BA">
              <w:rPr>
                <w:rFonts w:ascii="宋体" w:hAnsi="宋体"/>
                <w:sz w:val="22"/>
              </w:rPr>
              <w:t>R2(config-router)#exit</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R2(config)#end</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 eigrp 55</w:t>
            </w:r>
          </w:p>
          <w:p w:rsidR="0008334A" w:rsidRPr="003162BA" w:rsidRDefault="0008334A" w:rsidP="003162BA">
            <w:pPr>
              <w:tabs>
                <w:tab w:val="left" w:pos="3130"/>
              </w:tabs>
              <w:spacing w:line="360" w:lineRule="auto"/>
              <w:rPr>
                <w:rFonts w:ascii="宋体" w:hAnsi="宋体"/>
                <w:sz w:val="22"/>
              </w:rPr>
            </w:pPr>
            <w:r w:rsidRPr="003162BA">
              <w:rPr>
                <w:rFonts w:ascii="宋体" w:hAnsi="宋体"/>
                <w:sz w:val="22"/>
              </w:rPr>
              <w:t>R3(config-router)#network 192.168.2.0</w:t>
            </w:r>
          </w:p>
        </w:tc>
      </w:tr>
    </w:tbl>
    <w:p w:rsidR="0008334A" w:rsidRPr="003162BA" w:rsidRDefault="0008334A" w:rsidP="003162BA">
      <w:pPr>
        <w:tabs>
          <w:tab w:val="left" w:pos="3130"/>
        </w:tabs>
        <w:spacing w:line="360" w:lineRule="auto"/>
        <w:rPr>
          <w:rFonts w:ascii="宋体" w:hAnsi="宋体"/>
          <w:sz w:val="22"/>
        </w:rPr>
      </w:pPr>
      <w:r w:rsidRPr="003162BA">
        <w:rPr>
          <w:rFonts w:ascii="宋体" w:hAnsi="宋体" w:hint="eastAsia"/>
          <w:sz w:val="22"/>
        </w:rPr>
        <w:t>此时在R1应该能够ping通R3</w:t>
      </w:r>
      <w:r w:rsidRPr="003162BA">
        <w:rPr>
          <w:rFonts w:ascii="宋体" w:hAnsi="宋体"/>
          <w:sz w:val="22"/>
        </w:rPr>
        <w:t>.  (执行命令ping 192.168.2.2)</w:t>
      </w:r>
    </w:p>
    <w:p w:rsidR="0008334A" w:rsidRPr="003162BA" w:rsidRDefault="0008334A" w:rsidP="003162BA">
      <w:pPr>
        <w:pStyle w:val="30"/>
        <w:spacing w:line="360" w:lineRule="auto"/>
        <w:rPr>
          <w:sz w:val="22"/>
          <w:szCs w:val="22"/>
        </w:rPr>
      </w:pPr>
      <w:bookmarkStart w:id="50" w:name="_Toc464292748"/>
      <w:r w:rsidRPr="003162BA">
        <w:rPr>
          <w:sz w:val="22"/>
          <w:szCs w:val="22"/>
        </w:rPr>
        <w:lastRenderedPageBreak/>
        <w:t>4.5.</w:t>
      </w:r>
      <w:r w:rsidRPr="003162BA">
        <w:rPr>
          <w:rFonts w:hint="eastAsia"/>
          <w:sz w:val="22"/>
          <w:szCs w:val="22"/>
        </w:rPr>
        <w:t>2</w:t>
      </w:r>
      <w:r w:rsidRPr="003162BA">
        <w:rPr>
          <w:sz w:val="22"/>
          <w:szCs w:val="22"/>
        </w:rPr>
        <w:t>.</w:t>
      </w:r>
      <w:r w:rsidRPr="003162BA">
        <w:rPr>
          <w:rFonts w:hint="eastAsia"/>
          <w:sz w:val="22"/>
          <w:szCs w:val="22"/>
        </w:rPr>
        <w:t>3</w:t>
      </w:r>
      <w:r w:rsidRPr="003162BA">
        <w:rPr>
          <w:sz w:val="22"/>
          <w:szCs w:val="22"/>
        </w:rPr>
        <w:t xml:space="preserve"> OSPF</w:t>
      </w:r>
      <w:r w:rsidRPr="003162BA">
        <w:rPr>
          <w:rFonts w:hint="eastAsia"/>
          <w:sz w:val="22"/>
          <w:szCs w:val="22"/>
        </w:rPr>
        <w:t>配置实验</w:t>
      </w:r>
      <w:bookmarkEnd w:id="50"/>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4807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1438275"/>
                    </a:xfrm>
                    <a:prstGeom prst="rect">
                      <a:avLst/>
                    </a:prstGeom>
                    <a:noFill/>
                    <a:ln>
                      <a:noFill/>
                    </a:ln>
                  </pic:spPr>
                </pic:pic>
              </a:graphicData>
            </a:graphic>
          </wp:inline>
        </w:drawing>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5.4 </w:t>
      </w:r>
      <w:r w:rsidRPr="003162BA">
        <w:rPr>
          <w:rFonts w:ascii="宋体" w:hAnsi="宋体"/>
          <w:sz w:val="22"/>
        </w:rPr>
        <w:t>OSPF实验拓扑图</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各端口的ip地址配置如图5.4所示。（具体的ip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如图5.4是三个路由器的简单拓扑图，我们在进行OSPF实验的时候可以把这三个路由器都放在同一个区域内，就可以做单区域的OSPF配置实验。</w:t>
      </w:r>
    </w:p>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(config-router)#exit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192.168.1.0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2</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t>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(config)#router ospf </w:t>
            </w:r>
            <w:r w:rsidRPr="003162BA">
              <w:rPr>
                <w:rFonts w:ascii="宋体" w:hAnsi="宋体" w:hint="eastAsia"/>
                <w:sz w:val="22"/>
              </w:rPr>
              <w:t>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(config-router)#network </w:t>
            </w:r>
            <w:r w:rsidRPr="003162BA">
              <w:rPr>
                <w:rFonts w:ascii="宋体" w:hAnsi="宋体" w:hint="eastAsia"/>
                <w:sz w:val="22"/>
              </w:rPr>
              <w:t>192.168.2.0</w:t>
            </w:r>
            <w:r w:rsidRPr="003162BA">
              <w:rPr>
                <w:rFonts w:ascii="宋体" w:hAnsi="宋体"/>
                <w:sz w:val="22"/>
              </w:rPr>
              <w:t xml:space="preserve"> 0.0.0.255 area 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(config-router)#exit</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(config)#end</w:t>
            </w:r>
          </w:p>
        </w:tc>
      </w:tr>
    </w:tbl>
    <w:p w:rsidR="0008334A" w:rsidRPr="003162BA" w:rsidRDefault="0008334A" w:rsidP="003162BA">
      <w:pPr>
        <w:tabs>
          <w:tab w:val="left" w:pos="3090"/>
        </w:tabs>
        <w:spacing w:line="360" w:lineRule="auto"/>
        <w:rPr>
          <w:rFonts w:ascii="宋体" w:hAnsi="宋体"/>
          <w:sz w:val="22"/>
        </w:rPr>
      </w:pPr>
      <w:r w:rsidRPr="003162BA">
        <w:rPr>
          <w:rFonts w:ascii="宋体" w:hAnsi="宋体" w:hint="eastAsia"/>
          <w:sz w:val="22"/>
        </w:rPr>
        <w:lastRenderedPageBreak/>
        <w:t>之后，我们再在R3上加入一条外部路由，命令如下：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#configure terminal</w:t>
            </w:r>
          </w:p>
          <w:p w:rsidR="0008334A" w:rsidRPr="003162BA" w:rsidRDefault="0008334A" w:rsidP="003162BA">
            <w:pPr>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(config)#ip route 199.9.9.0 255.255.255.0 null0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(config-router)#redistribute static</w:t>
            </w:r>
          </w:p>
          <w:p w:rsidR="0008334A" w:rsidRPr="003162BA" w:rsidRDefault="0008334A" w:rsidP="003162BA">
            <w:pPr>
              <w:spacing w:line="360" w:lineRule="auto"/>
              <w:rPr>
                <w:rFonts w:ascii="宋体" w:hAnsi="宋体"/>
                <w:sz w:val="22"/>
              </w:rPr>
            </w:pPr>
            <w:r w:rsidRPr="003162BA">
              <w:rPr>
                <w:rFonts w:ascii="宋体" w:hAnsi="宋体"/>
                <w:sz w:val="22"/>
              </w:rPr>
              <w:t>R3(config)#end</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加入外部路由以后可以使用“show ip route”查看路由表。在OSPF实验中，我们还可以进行区域间路由归纳与外部路由归纳，命令如下：</w:t>
      </w:r>
    </w:p>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在R1上进行回环地址的配置，可以配置三个回环地址，再进行区域间路由归纳。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172.16.1.1 255.255.255.0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172.16.2.1 255.255.255.0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(config)#exit</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(config)#int lo2</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(config-if)#ip address 172.16.3.1 255.255.255.0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(config-if)#end</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(config-router)#area 1 range 172.16.0.0 255.255.252.0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1</w:t>
            </w:r>
            <w:r w:rsidRPr="003162BA">
              <w:rPr>
                <w:rFonts w:ascii="宋体" w:hAnsi="宋体"/>
                <w:sz w:val="22"/>
              </w:rPr>
              <w:t xml:space="preserve"> (config-router)#exit</w:t>
            </w:r>
          </w:p>
        </w:tc>
      </w:tr>
    </w:tbl>
    <w:p w:rsidR="0008334A" w:rsidRPr="003162BA" w:rsidRDefault="0008334A" w:rsidP="003162BA">
      <w:pPr>
        <w:spacing w:line="360" w:lineRule="auto"/>
        <w:ind w:firstLine="420"/>
        <w:rPr>
          <w:rFonts w:ascii="宋体" w:hAnsi="宋体"/>
          <w:sz w:val="22"/>
        </w:rPr>
      </w:pPr>
      <w:r w:rsidRPr="003162BA">
        <w:rPr>
          <w:rFonts w:ascii="宋体" w:hAnsi="宋体" w:hint="eastAsia"/>
          <w:sz w:val="22"/>
        </w:rPr>
        <w:t>按照上面命令所配置，R1的三个回环地址就可以归纳为172.16.0.0/24了。而对于外部路由归纳，我们可以按照下面命令配置：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3</w:t>
            </w:r>
            <w:r w:rsidRPr="003162BA">
              <w:rPr>
                <w:rFonts w:ascii="宋体" w:hAnsi="宋体"/>
                <w:sz w:val="22"/>
              </w:rPr>
              <w:t xml:space="preserve"> (config)#router ospf 1</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(config-router)#summary-address 199.9.0.0 255.255.0.0</w:t>
            </w:r>
          </w:p>
          <w:p w:rsidR="0008334A" w:rsidRPr="003162BA" w:rsidRDefault="0008334A" w:rsidP="003162BA">
            <w:pPr>
              <w:tabs>
                <w:tab w:val="left" w:pos="3090"/>
              </w:tabs>
              <w:spacing w:line="360" w:lineRule="auto"/>
              <w:rPr>
                <w:rFonts w:ascii="宋体" w:hAnsi="宋体"/>
                <w:sz w:val="22"/>
              </w:rPr>
            </w:pPr>
            <w:r w:rsidRPr="003162BA">
              <w:rPr>
                <w:rFonts w:ascii="宋体" w:hAnsi="宋体"/>
                <w:sz w:val="22"/>
              </w:rPr>
              <w:t>R</w:t>
            </w:r>
            <w:r w:rsidRPr="003162BA">
              <w:rPr>
                <w:rFonts w:ascii="宋体" w:hAnsi="宋体" w:hint="eastAsia"/>
                <w:sz w:val="22"/>
              </w:rPr>
              <w:t>3</w:t>
            </w:r>
            <w:r w:rsidRPr="003162BA">
              <w:rPr>
                <w:rFonts w:ascii="宋体" w:hAnsi="宋体"/>
                <w:sz w:val="22"/>
              </w:rPr>
              <w:t xml:space="preserve"> (config-router)#end</w:t>
            </w:r>
          </w:p>
        </w:tc>
      </w:tr>
    </w:tbl>
    <w:p w:rsidR="0008334A" w:rsidRPr="003162BA" w:rsidRDefault="0008334A" w:rsidP="003162BA">
      <w:pPr>
        <w:pStyle w:val="30"/>
        <w:spacing w:line="360" w:lineRule="auto"/>
        <w:rPr>
          <w:sz w:val="22"/>
          <w:szCs w:val="22"/>
        </w:rPr>
      </w:pPr>
      <w:bookmarkStart w:id="51" w:name="_Toc464292749"/>
      <w:r w:rsidRPr="003162BA">
        <w:rPr>
          <w:sz w:val="22"/>
          <w:szCs w:val="22"/>
        </w:rPr>
        <w:t>4.5</w:t>
      </w:r>
      <w:r w:rsidRPr="003162BA">
        <w:rPr>
          <w:rFonts w:hint="eastAsia"/>
          <w:sz w:val="22"/>
          <w:szCs w:val="22"/>
        </w:rPr>
        <w:t>.2</w:t>
      </w:r>
      <w:r w:rsidRPr="003162BA">
        <w:rPr>
          <w:sz w:val="22"/>
          <w:szCs w:val="22"/>
        </w:rPr>
        <w:t>.4</w:t>
      </w:r>
      <w:r w:rsidRPr="003162BA">
        <w:rPr>
          <w:rFonts w:hint="eastAsia"/>
          <w:sz w:val="22"/>
          <w:szCs w:val="22"/>
        </w:rPr>
        <w:t xml:space="preserve"> BGP</w:t>
      </w:r>
      <w:r w:rsidRPr="003162BA">
        <w:rPr>
          <w:rFonts w:hint="eastAsia"/>
          <w:sz w:val="22"/>
          <w:szCs w:val="22"/>
        </w:rPr>
        <w:t>配置实验</w:t>
      </w:r>
      <w:bookmarkEnd w:id="51"/>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257800" cy="3038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3038475"/>
                    </a:xfrm>
                    <a:prstGeom prst="rect">
                      <a:avLst/>
                    </a:prstGeom>
                    <a:noFill/>
                    <a:ln>
                      <a:noFill/>
                    </a:ln>
                  </pic:spPr>
                </pic:pic>
              </a:graphicData>
            </a:graphic>
          </wp:inline>
        </w:drawing>
      </w:r>
    </w:p>
    <w:p w:rsidR="0008334A" w:rsidRPr="003162BA" w:rsidRDefault="0008334A" w:rsidP="003162BA">
      <w:pPr>
        <w:tabs>
          <w:tab w:val="left" w:pos="2925"/>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5.7 </w:t>
      </w:r>
      <w:r w:rsidRPr="003162BA">
        <w:rPr>
          <w:rFonts w:ascii="宋体" w:hAnsi="宋体"/>
          <w:sz w:val="22"/>
        </w:rPr>
        <w:t>BGP配置实验拓扑图</w:t>
      </w:r>
    </w:p>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如图所示RTA和RTC是连接外部Internet的ISP路由器，RTB是XYZ公司的边路网关路由器，首先为RTA和RTC这两台ISP路由器配置环回接口IP地址。这些环回接口将用于模拟通过ISP可以达到的真实网络。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(config-if)#ip address </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w:t>
            </w:r>
            <w:r w:rsidRPr="003162BA">
              <w:rPr>
                <w:rFonts w:ascii="宋体" w:hAnsi="宋体" w:hint="eastAsia"/>
                <w:sz w:val="22"/>
              </w:rPr>
              <w:t>10</w:t>
            </w:r>
            <w:r w:rsidRPr="003162BA">
              <w:rPr>
                <w:rFonts w:ascii="宋体" w:hAnsi="宋体"/>
                <w:sz w:val="22"/>
              </w:rPr>
              <w:t xml:space="preserve"> 255.</w:t>
            </w:r>
            <w:r w:rsidRPr="003162BA">
              <w:rPr>
                <w:rFonts w:ascii="宋体" w:hAnsi="宋体" w:hint="eastAsia"/>
                <w:sz w:val="22"/>
              </w:rPr>
              <w:t>0</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(config-if)#exit</w:t>
            </w:r>
          </w:p>
          <w:p w:rsidR="0008334A" w:rsidRPr="003162BA" w:rsidRDefault="0008334A" w:rsidP="003162BA">
            <w:pPr>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(config)#int lo</w:t>
            </w:r>
            <w:r w:rsidRPr="003162BA">
              <w:rPr>
                <w:rFonts w:ascii="宋体" w:hAnsi="宋体" w:hint="eastAsia"/>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TB</w:t>
            </w:r>
            <w:r w:rsidRPr="003162BA">
              <w:rPr>
                <w:rFonts w:ascii="宋体" w:hAnsi="宋体"/>
                <w:sz w:val="22"/>
              </w:rPr>
              <w:t xml:space="preserve"> (config-if)#ip address </w:t>
            </w:r>
            <w:r w:rsidRPr="003162BA">
              <w:rPr>
                <w:rFonts w:ascii="宋体" w:hAnsi="宋体" w:hint="eastAsia"/>
                <w:sz w:val="22"/>
              </w:rPr>
              <w:t>172</w:t>
            </w:r>
            <w:r w:rsidRPr="003162BA">
              <w:rPr>
                <w:rFonts w:ascii="宋体" w:hAnsi="宋体"/>
                <w:sz w:val="22"/>
              </w:rPr>
              <w:t>.</w:t>
            </w:r>
            <w:r w:rsidRPr="003162BA">
              <w:rPr>
                <w:rFonts w:ascii="宋体" w:hAnsi="宋体" w:hint="eastAsia"/>
                <w:sz w:val="22"/>
              </w:rPr>
              <w:t>16</w:t>
            </w:r>
            <w:r w:rsidRPr="003162BA">
              <w:rPr>
                <w:rFonts w:ascii="宋体" w:hAnsi="宋体"/>
                <w:sz w:val="22"/>
              </w:rPr>
              <w:t>.</w:t>
            </w:r>
            <w:r w:rsidRPr="003162BA">
              <w:rPr>
                <w:rFonts w:ascii="宋体" w:hAnsi="宋体" w:hint="eastAsia"/>
                <w:sz w:val="22"/>
              </w:rPr>
              <w:t>1</w:t>
            </w:r>
            <w:r w:rsidRPr="003162BA">
              <w:rPr>
                <w:rFonts w:ascii="宋体" w:hAnsi="宋体"/>
                <w:sz w:val="22"/>
              </w:rPr>
              <w:t>.</w:t>
            </w:r>
            <w:r w:rsidRPr="003162BA">
              <w:rPr>
                <w:rFonts w:ascii="宋体" w:hAnsi="宋体" w:hint="eastAsia"/>
                <w:sz w:val="22"/>
              </w:rPr>
              <w:t>1</w:t>
            </w:r>
            <w:r w:rsidRPr="003162BA">
              <w:rPr>
                <w:rFonts w:ascii="宋体" w:hAnsi="宋体"/>
                <w:sz w:val="22"/>
              </w:rPr>
              <w:t xml:space="preserve"> 255.</w:t>
            </w:r>
            <w:r w:rsidRPr="003162BA">
              <w:rPr>
                <w:rFonts w:ascii="宋体" w:hAnsi="宋体" w:hint="eastAsia"/>
                <w:sz w:val="22"/>
              </w:rPr>
              <w:t>255</w:t>
            </w:r>
            <w:r w:rsidRPr="003162BA">
              <w:rPr>
                <w:rFonts w:ascii="宋体" w:hAnsi="宋体"/>
                <w:sz w:val="22"/>
              </w:rPr>
              <w:t>.</w:t>
            </w:r>
            <w:r w:rsidRPr="003162BA">
              <w:rPr>
                <w:rFonts w:ascii="宋体" w:hAnsi="宋体" w:hint="eastAsia"/>
                <w:sz w:val="22"/>
              </w:rPr>
              <w:t>0</w:t>
            </w:r>
            <w:r w:rsidRPr="003162BA">
              <w:rPr>
                <w:rFonts w:ascii="宋体" w:hAnsi="宋体"/>
                <w:sz w:val="22"/>
              </w:rPr>
              <w:t>.0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(config-if)#exit</w:t>
            </w:r>
          </w:p>
        </w:tc>
      </w:tr>
    </w:tbl>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spacing w:line="360" w:lineRule="auto"/>
        <w:rPr>
          <w:rFonts w:ascii="宋体" w:hAnsi="宋体"/>
          <w:sz w:val="22"/>
        </w:rPr>
      </w:pPr>
      <w:r w:rsidRPr="003162BA">
        <w:rPr>
          <w:rFonts w:ascii="宋体" w:hAnsi="宋体" w:hint="eastAsia"/>
          <w:sz w:val="22"/>
        </w:rPr>
        <w:t>配置ISP路由器：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 bgp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TA</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192.168.1.6  remote-as 24</w:t>
            </w:r>
          </w:p>
          <w:p w:rsidR="0008334A" w:rsidRPr="003162BA" w:rsidRDefault="0008334A" w:rsidP="003162BA">
            <w:pPr>
              <w:spacing w:line="360" w:lineRule="auto"/>
              <w:rPr>
                <w:rFonts w:ascii="宋体" w:hAnsi="宋体"/>
                <w:sz w:val="22"/>
              </w:rPr>
            </w:pPr>
            <w:r w:rsidRPr="003162BA">
              <w:rPr>
                <w:rFonts w:ascii="宋体" w:hAnsi="宋体"/>
                <w:sz w:val="22"/>
              </w:rPr>
              <w:lastRenderedPageBreak/>
              <w:t>R</w:t>
            </w:r>
            <w:r w:rsidRPr="003162BA">
              <w:rPr>
                <w:rFonts w:ascii="宋体" w:hAnsi="宋体" w:hint="eastAsia"/>
                <w:sz w:val="22"/>
              </w:rPr>
              <w:t xml:space="preserve">TA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10.0.0.0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TC</w:t>
            </w:r>
            <w:r w:rsidRPr="003162BA">
              <w:rPr>
                <w:rFonts w:ascii="宋体" w:hAnsi="宋体"/>
                <w:sz w:val="22"/>
              </w:rPr>
              <w:t xml:space="preserve"> (config-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172.24.1.17  remote-as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TC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172.16.0.0</w:t>
            </w:r>
          </w:p>
          <w:p w:rsidR="0008334A" w:rsidRPr="003162BA" w:rsidRDefault="0008334A" w:rsidP="003162BA">
            <w:pPr>
              <w:spacing w:line="360" w:lineRule="auto"/>
              <w:rPr>
                <w:rFonts w:ascii="宋体" w:hAnsi="宋体"/>
                <w:sz w:val="22"/>
              </w:rPr>
            </w:pPr>
          </w:p>
        </w:tc>
      </w:tr>
    </w:tbl>
    <w:p w:rsidR="0008334A" w:rsidRPr="003162BA" w:rsidRDefault="0008334A" w:rsidP="003162BA">
      <w:pPr>
        <w:spacing w:line="360" w:lineRule="auto"/>
        <w:rPr>
          <w:rFonts w:ascii="宋体" w:hAnsi="宋体"/>
          <w:sz w:val="22"/>
        </w:rPr>
      </w:pPr>
      <w:r w:rsidRPr="003162BA">
        <w:rPr>
          <w:rFonts w:ascii="宋体" w:hAnsi="宋体" w:hint="eastAsia"/>
          <w:sz w:val="22"/>
        </w:rPr>
        <w:lastRenderedPageBreak/>
        <w:t>配置路由器RTB与两家服务供应</w:t>
      </w:r>
      <w:proofErr w:type="gramStart"/>
      <w:r w:rsidRPr="003162BA">
        <w:rPr>
          <w:rFonts w:ascii="宋体" w:hAnsi="宋体" w:hint="eastAsia"/>
          <w:sz w:val="22"/>
        </w:rPr>
        <w:t>商运行</w:t>
      </w:r>
      <w:proofErr w:type="gramEnd"/>
      <w:r w:rsidRPr="003162BA">
        <w:rPr>
          <w:rFonts w:ascii="宋体" w:hAnsi="宋体" w:hint="eastAsia"/>
          <w:sz w:val="22"/>
        </w:rPr>
        <w:t>BGP协议：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8334A" w:rsidRPr="003162BA" w:rsidTr="004D5694">
        <w:tc>
          <w:tcPr>
            <w:tcW w:w="8522" w:type="dxa"/>
            <w:shd w:val="clear" w:color="auto" w:fill="auto"/>
          </w:tcPr>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 bgp 24</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neighbor 192.168.1.5  remote-as 100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172.24.1.18   remote-as 200</w:t>
            </w:r>
          </w:p>
          <w:p w:rsidR="0008334A" w:rsidRPr="003162BA" w:rsidRDefault="0008334A" w:rsidP="003162BA">
            <w:pPr>
              <w:spacing w:line="360" w:lineRule="auto"/>
              <w:rPr>
                <w:rFonts w:ascii="宋体" w:hAnsi="宋体"/>
                <w:sz w:val="22"/>
              </w:rPr>
            </w:pPr>
            <w:r w:rsidRPr="003162BA">
              <w:rPr>
                <w:rFonts w:ascii="宋体" w:hAnsi="宋体"/>
                <w:sz w:val="22"/>
              </w:rPr>
              <w:t>R</w:t>
            </w:r>
            <w:r w:rsidRPr="003162BA">
              <w:rPr>
                <w:rFonts w:ascii="宋体" w:hAnsi="宋体" w:hint="eastAsia"/>
                <w:sz w:val="22"/>
              </w:rPr>
              <w:t xml:space="preserve">TB </w:t>
            </w:r>
            <w:r w:rsidRPr="003162BA">
              <w:rPr>
                <w:rFonts w:ascii="宋体" w:hAnsi="宋体"/>
                <w:sz w:val="22"/>
              </w:rPr>
              <w:t>(config-</w:t>
            </w:r>
            <w:r w:rsidRPr="003162BA">
              <w:rPr>
                <w:rFonts w:ascii="宋体" w:hAnsi="宋体" w:hint="eastAsia"/>
                <w:sz w:val="22"/>
              </w:rPr>
              <w:t>router</w:t>
            </w:r>
            <w:r w:rsidRPr="003162BA">
              <w:rPr>
                <w:rFonts w:ascii="宋体" w:hAnsi="宋体"/>
                <w:sz w:val="22"/>
              </w:rPr>
              <w:t>)#</w:t>
            </w:r>
            <w:r w:rsidRPr="003162BA">
              <w:rPr>
                <w:rFonts w:ascii="宋体" w:hAnsi="宋体" w:hint="eastAsia"/>
                <w:sz w:val="22"/>
              </w:rPr>
              <w:t>network 200.100.50.0</w:t>
            </w:r>
          </w:p>
        </w:tc>
      </w:tr>
    </w:tbl>
    <w:p w:rsidR="0008334A" w:rsidRPr="003162BA" w:rsidRDefault="0008334A" w:rsidP="003162BA">
      <w:pPr>
        <w:pStyle w:val="20"/>
        <w:spacing w:line="360" w:lineRule="auto"/>
        <w:outlineLvl w:val="3"/>
        <w:rPr>
          <w:sz w:val="22"/>
          <w:szCs w:val="22"/>
        </w:rPr>
      </w:pPr>
      <w:bookmarkStart w:id="52" w:name="_Toc464292750"/>
      <w:r w:rsidRPr="003162BA">
        <w:rPr>
          <w:sz w:val="22"/>
          <w:szCs w:val="22"/>
        </w:rPr>
        <w:t>4.5.</w:t>
      </w:r>
      <w:r w:rsidRPr="003162BA">
        <w:rPr>
          <w:rFonts w:hint="eastAsia"/>
          <w:sz w:val="22"/>
          <w:szCs w:val="22"/>
        </w:rPr>
        <w:t>3</w:t>
      </w:r>
      <w:r w:rsidRPr="003162BA">
        <w:rPr>
          <w:sz w:val="22"/>
          <w:szCs w:val="22"/>
        </w:rPr>
        <w:t>广域网协议</w:t>
      </w:r>
      <w:r w:rsidRPr="003162BA">
        <w:rPr>
          <w:rFonts w:hint="eastAsia"/>
          <w:sz w:val="22"/>
          <w:szCs w:val="22"/>
        </w:rPr>
        <w:t>(PPP</w:t>
      </w:r>
      <w:r w:rsidRPr="003162BA">
        <w:rPr>
          <w:rFonts w:hint="eastAsia"/>
          <w:sz w:val="22"/>
          <w:szCs w:val="22"/>
        </w:rPr>
        <w:t>和</w:t>
      </w:r>
      <w:r w:rsidRPr="003162BA">
        <w:rPr>
          <w:rFonts w:hint="eastAsia"/>
          <w:sz w:val="22"/>
          <w:szCs w:val="22"/>
        </w:rPr>
        <w:t xml:space="preserve">HDLC) </w:t>
      </w:r>
      <w:r w:rsidRPr="003162BA">
        <w:rPr>
          <w:rFonts w:hint="eastAsia"/>
          <w:sz w:val="22"/>
          <w:szCs w:val="22"/>
        </w:rPr>
        <w:t>配置实验</w:t>
      </w:r>
      <w:bookmarkEnd w:id="52"/>
    </w:p>
    <w:p w:rsidR="0008334A" w:rsidRPr="003162BA" w:rsidRDefault="0008334A" w:rsidP="00160DC9">
      <w:pPr>
        <w:pStyle w:val="a7"/>
        <w:spacing w:line="360" w:lineRule="auto"/>
        <w:outlineLvl w:val="9"/>
        <w:rPr>
          <w:rFonts w:ascii="宋体" w:hAnsi="宋体"/>
          <w:sz w:val="22"/>
          <w:szCs w:val="22"/>
        </w:rPr>
      </w:pPr>
      <w:r w:rsidRPr="003162BA">
        <w:rPr>
          <w:rFonts w:ascii="宋体" w:hAnsi="宋体"/>
          <w:noProof/>
          <w:sz w:val="22"/>
          <w:szCs w:val="22"/>
        </w:rPr>
        <w:drawing>
          <wp:inline distT="0" distB="0" distL="0" distR="0">
            <wp:extent cx="3657600" cy="82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828675"/>
                    </a:xfrm>
                    <a:prstGeom prst="rect">
                      <a:avLst/>
                    </a:prstGeom>
                    <a:noFill/>
                    <a:ln>
                      <a:noFill/>
                    </a:ln>
                  </pic:spPr>
                </pic:pic>
              </a:graphicData>
            </a:graphic>
          </wp:inline>
        </w:drawing>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ab/>
        <w:t>图</w:t>
      </w:r>
      <w:r w:rsidRPr="003162BA">
        <w:rPr>
          <w:rFonts w:ascii="宋体" w:hAnsi="宋体" w:hint="eastAsia"/>
          <w:sz w:val="22"/>
        </w:rPr>
        <w:t xml:space="preserve">5.5 </w:t>
      </w:r>
      <w:r w:rsidRPr="003162BA">
        <w:rPr>
          <w:rFonts w:ascii="宋体" w:hAnsi="宋体"/>
          <w:sz w:val="22"/>
        </w:rPr>
        <w:t>PPP,HDLC实验的配置实验</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按图</w:t>
      </w:r>
      <w:r w:rsidRPr="003162BA">
        <w:rPr>
          <w:rFonts w:ascii="宋体" w:hAnsi="宋体" w:hint="eastAsia"/>
          <w:sz w:val="22"/>
        </w:rPr>
        <w:t>5.5所示配置好各端口的ip地址。（具体的ip</w:t>
      </w:r>
      <w:r w:rsidRPr="003162BA">
        <w:rPr>
          <w:rFonts w:ascii="宋体" w:hAnsi="宋体"/>
          <w:sz w:val="22"/>
        </w:rPr>
        <w:t>地址配置命令参见</w:t>
      </w:r>
      <w:r w:rsidRPr="003162BA">
        <w:rPr>
          <w:rFonts w:ascii="宋体" w:hAnsi="宋体" w:hint="eastAsia"/>
          <w:sz w:val="22"/>
        </w:rPr>
        <w:t>5.1.1）</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此时思科路由器使用默认的</w:t>
      </w:r>
      <w:r w:rsidRPr="003162BA">
        <w:rPr>
          <w:rFonts w:ascii="宋体" w:hAnsi="宋体" w:hint="eastAsia"/>
          <w:sz w:val="22"/>
        </w:rPr>
        <w:t>hdlc协议，可以用show int s0/0查看。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HDLC</w:t>
            </w:r>
            <w:r w:rsidRPr="003162BA">
              <w:rPr>
                <w:rFonts w:ascii="宋体" w:hAnsi="宋体"/>
                <w:sz w:val="22"/>
              </w:rPr>
              <w:t>,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00:00:02, output 00:00:04,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0/1/256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1878 packets input, 121397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901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1715 packets output, 111742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14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lastRenderedPageBreak/>
        <w:t>若要改为PPP协议，可以用encapsulation ppp指令进行修改。（注意，此处链路两边需要同步修改）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ppp</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ppp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hint="eastAsia"/>
          <w:sz w:val="22"/>
        </w:rPr>
        <w:t>此时，链路联通，且链路</w:t>
      </w:r>
      <w:proofErr w:type="gramStart"/>
      <w:r w:rsidRPr="003162BA">
        <w:rPr>
          <w:rFonts w:ascii="宋体" w:hAnsi="宋体" w:hint="eastAsia"/>
          <w:sz w:val="22"/>
        </w:rPr>
        <w:t>层协议</w:t>
      </w:r>
      <w:proofErr w:type="gramEnd"/>
      <w:r w:rsidRPr="003162BA">
        <w:rPr>
          <w:rFonts w:ascii="宋体" w:hAnsi="宋体" w:hint="eastAsia"/>
          <w:sz w:val="22"/>
        </w:rPr>
        <w:t>改为PPP协议，可用show</w:t>
      </w:r>
      <w:r w:rsidRPr="003162BA">
        <w:rPr>
          <w:rFonts w:ascii="宋体" w:hAnsi="宋体"/>
          <w:sz w:val="22"/>
        </w:rPr>
        <w:t xml:space="preserve"> int s0/0进行查看确认</w:t>
      </w:r>
      <w:r w:rsidRPr="003162BA">
        <w:rPr>
          <w:rFonts w:ascii="宋体" w:hAnsi="宋体" w:hint="eastAsi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R1#show 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Serial0/0 is up, line protocol is up</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Hardware is GT96K Serial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Internet address is 192.168.1.1/24</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MTU 1500 bytes, BW 1544 Kbit, DLY 20000 usec,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reliability 255/255, txload 1/255, rxload 1/255</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w:t>
            </w:r>
            <w:r w:rsidRPr="003162BA">
              <w:rPr>
                <w:rFonts w:ascii="宋体" w:hAnsi="宋体"/>
                <w:color w:val="FF0000"/>
                <w:sz w:val="22"/>
              </w:rPr>
              <w:t>Encapsulation PPP</w:t>
            </w:r>
            <w:r w:rsidRPr="003162BA">
              <w:rPr>
                <w:rFonts w:ascii="宋体" w:hAnsi="宋体"/>
                <w:sz w:val="22"/>
              </w:rPr>
              <w:t>, LCP Open</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Open: IPCP, CDPCP, loopback not set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Keepalive set (10 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CRC checking enabled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input 00:00:01, output 00:00:01, output hang never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Last clearing of "show interface" counters 00:06:40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Input queue: 0/75/0/0 (size/max/drops/flushes); Total output drops: 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Queueing strategy: weighted fair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Output queue: 0/1000/64/0 (size/max total/threshold/drops)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Conversations  0/2/256 (active/max active/max total)</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Reserved Conversations 0/0 (allocated/max allocated)</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Available Bandwidth 1158 kilobits/sec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input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5 minute output rate 0 bits/sec, 0 packets/sec</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167 packets input, 9284 bytes, 0 no buffer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Received 0 broadcasts, 0 runts, 0 giants, 0 throttles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input errors, 0 CRC, 0 frame, 0 overrun, 0 ignored, 0 abort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173 packets output, 8938 bytes, 0 underruns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errors, 0 collisions, 5 interface resets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output buffer failures, 0 output buffers swapped out</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0 carrier transitions</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 xml:space="preserve">     DCD=up  DSR=up  DTR=up  RTS=up  CTS=up</w:t>
            </w:r>
          </w:p>
        </w:tc>
      </w:tr>
    </w:tbl>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如要改回</w:t>
      </w:r>
      <w:r w:rsidRPr="003162BA">
        <w:rPr>
          <w:rFonts w:ascii="宋体" w:hAnsi="宋体" w:hint="eastAsia"/>
          <w:sz w:val="22"/>
        </w:rPr>
        <w:t>HDLC协议，可输入类似的命令修改：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08334A" w:rsidRPr="003162BA" w:rsidTr="004D5694">
        <w:tc>
          <w:tcPr>
            <w:tcW w:w="8296" w:type="dxa"/>
          </w:tcPr>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lastRenderedPageBreak/>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R1(config-if)#encapsulation hdlc</w:t>
            </w:r>
          </w:p>
          <w:p w:rsidR="0008334A" w:rsidRPr="003162BA" w:rsidRDefault="0008334A" w:rsidP="003162BA">
            <w:pPr>
              <w:tabs>
                <w:tab w:val="left" w:pos="2540"/>
              </w:tabs>
              <w:spacing w:line="360" w:lineRule="auto"/>
              <w:rPr>
                <w:rFonts w:ascii="宋体" w:hAnsi="宋体"/>
                <w:sz w:val="22"/>
              </w:rPr>
            </w:pP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 conf ter</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Enter configuration commands, one per line.  End with CNTL/Z.</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R2(config)#int s0/0</w:t>
            </w:r>
          </w:p>
          <w:p w:rsidR="0008334A" w:rsidRPr="003162BA" w:rsidRDefault="0008334A" w:rsidP="003162BA">
            <w:pPr>
              <w:tabs>
                <w:tab w:val="left" w:pos="2540"/>
              </w:tabs>
              <w:spacing w:line="360" w:lineRule="auto"/>
              <w:rPr>
                <w:rFonts w:ascii="宋体" w:hAnsi="宋体"/>
                <w:sz w:val="22"/>
              </w:rPr>
            </w:pPr>
            <w:r w:rsidRPr="003162BA">
              <w:rPr>
                <w:rFonts w:ascii="宋体" w:hAnsi="宋体"/>
                <w:sz w:val="22"/>
              </w:rPr>
              <w:t>R2(config-if)#encapsulation hdlc</w:t>
            </w:r>
          </w:p>
        </w:tc>
      </w:tr>
    </w:tbl>
    <w:p w:rsidR="0008334A" w:rsidRPr="003162BA" w:rsidRDefault="0008334A" w:rsidP="003162BA">
      <w:pPr>
        <w:pStyle w:val="20"/>
        <w:spacing w:line="360" w:lineRule="auto"/>
        <w:outlineLvl w:val="3"/>
        <w:rPr>
          <w:sz w:val="22"/>
          <w:szCs w:val="22"/>
        </w:rPr>
      </w:pPr>
      <w:bookmarkStart w:id="53" w:name="_Toc464292751"/>
      <w:r w:rsidRPr="003162BA">
        <w:rPr>
          <w:sz w:val="22"/>
          <w:szCs w:val="22"/>
        </w:rPr>
        <w:lastRenderedPageBreak/>
        <w:t>4.5.</w:t>
      </w:r>
      <w:r w:rsidRPr="003162BA">
        <w:rPr>
          <w:rFonts w:hint="eastAsia"/>
          <w:sz w:val="22"/>
          <w:szCs w:val="22"/>
        </w:rPr>
        <w:t>4</w:t>
      </w:r>
      <w:r w:rsidRPr="003162BA">
        <w:rPr>
          <w:sz w:val="22"/>
          <w:szCs w:val="22"/>
        </w:rPr>
        <w:t xml:space="preserve"> NAT</w:t>
      </w:r>
      <w:r w:rsidRPr="003162BA">
        <w:rPr>
          <w:sz w:val="22"/>
          <w:szCs w:val="22"/>
        </w:rPr>
        <w:t>实验配置</w:t>
      </w:r>
      <w:bookmarkEnd w:id="53"/>
    </w:p>
    <w:p w:rsidR="0008334A" w:rsidRPr="003162BA" w:rsidRDefault="0008334A" w:rsidP="003162BA">
      <w:pPr>
        <w:tabs>
          <w:tab w:val="left" w:pos="2540"/>
        </w:tabs>
        <w:spacing w:line="360" w:lineRule="auto"/>
        <w:rPr>
          <w:rFonts w:ascii="宋体" w:hAnsi="宋体"/>
          <w:sz w:val="22"/>
        </w:rPr>
      </w:pPr>
      <w:r w:rsidRPr="003162BA">
        <w:rPr>
          <w:rFonts w:ascii="宋体" w:hAnsi="宋体"/>
          <w:noProof/>
          <w:sz w:val="22"/>
        </w:rPr>
        <w:drawing>
          <wp:inline distT="0" distB="0" distL="0" distR="0">
            <wp:extent cx="5886450" cy="2390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6450" cy="2390775"/>
                    </a:xfrm>
                    <a:prstGeom prst="rect">
                      <a:avLst/>
                    </a:prstGeom>
                    <a:noFill/>
                    <a:ln>
                      <a:noFill/>
                    </a:ln>
                  </pic:spPr>
                </pic:pic>
              </a:graphicData>
            </a:graphic>
          </wp:inline>
        </w:drawing>
      </w:r>
    </w:p>
    <w:p w:rsidR="0008334A" w:rsidRPr="003162BA" w:rsidRDefault="0008334A" w:rsidP="003162BA">
      <w:pPr>
        <w:pStyle w:val="a5"/>
        <w:spacing w:line="360" w:lineRule="auto"/>
        <w:jc w:val="center"/>
        <w:rPr>
          <w:rFonts w:ascii="宋体" w:hAnsi="宋体"/>
        </w:rPr>
      </w:pPr>
      <w:r w:rsidRPr="003162BA">
        <w:rPr>
          <w:rFonts w:ascii="宋体" w:hAnsi="宋体" w:hint="eastAsia"/>
        </w:rPr>
        <w:t>图5.6NAT实验拓扑图</w:t>
      </w:r>
    </w:p>
    <w:p w:rsidR="0008334A" w:rsidRPr="003162BA" w:rsidRDefault="0008334A" w:rsidP="003162BA">
      <w:pPr>
        <w:pStyle w:val="a5"/>
        <w:spacing w:line="360" w:lineRule="auto"/>
        <w:rPr>
          <w:rFonts w:ascii="宋体" w:hAnsi="宋体"/>
        </w:rPr>
      </w:pPr>
      <w:r w:rsidRPr="003162BA">
        <w:rPr>
          <w:rFonts w:ascii="宋体" w:hAnsi="宋体" w:hint="eastAsia"/>
        </w:rPr>
        <w:t>在Router0及Router3处配置Nat，替换192.168.1.0处的地址。各处地址配置如图。</w:t>
      </w:r>
    </w:p>
    <w:p w:rsidR="0008334A" w:rsidRPr="003162BA" w:rsidRDefault="0008334A" w:rsidP="003162BA">
      <w:pPr>
        <w:pStyle w:val="a5"/>
        <w:spacing w:line="360" w:lineRule="auto"/>
        <w:rPr>
          <w:rFonts w:ascii="宋体" w:hAnsi="宋体"/>
        </w:rPr>
      </w:pPr>
      <w:r w:rsidRPr="003162BA">
        <w:rPr>
          <w:rFonts w:ascii="宋体" w:hAnsi="宋体"/>
        </w:rPr>
        <w:t>使用RIP动态路由</w:t>
      </w:r>
      <w:r w:rsidRPr="003162BA">
        <w:rPr>
          <w:rFonts w:ascii="宋体" w:hAnsi="宋体" w:hint="eastAsia"/>
        </w:rPr>
        <w:t>，</w:t>
      </w:r>
      <w:r w:rsidRPr="003162BA">
        <w:rPr>
          <w:rFonts w:ascii="宋体" w:hAnsi="宋体"/>
        </w:rPr>
        <w:t>配置如下</w:t>
      </w:r>
      <w:r w:rsidRPr="003162BA">
        <w:rPr>
          <w:rFonts w:ascii="宋体" w:hAnsi="宋体" w:hint="eastAsia"/>
        </w:rPr>
        <w:t>：</w:t>
      </w:r>
    </w:p>
    <w:p w:rsidR="0008334A" w:rsidRPr="003162BA" w:rsidRDefault="0008334A" w:rsidP="003162BA">
      <w:pPr>
        <w:pStyle w:val="a5"/>
        <w:spacing w:line="360" w:lineRule="auto"/>
        <w:ind w:left="360"/>
        <w:rPr>
          <w:rFonts w:ascii="宋体" w:hAnsi="宋体"/>
        </w:rPr>
      </w:pPr>
      <w:r w:rsidRPr="003162BA">
        <w:rPr>
          <w:rFonts w:ascii="宋体" w:hAnsi="宋体"/>
        </w:rPr>
        <w:t>Router0: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ind w:firstLineChars="100" w:firstLine="220"/>
              <w:rPr>
                <w:rFonts w:ascii="宋体" w:hAnsi="宋体"/>
              </w:rPr>
            </w:pPr>
            <w:r w:rsidRPr="003162BA">
              <w:rPr>
                <w:rFonts w:ascii="宋体" w:hAnsi="宋体"/>
              </w:rPr>
              <w:t>network 200.200.200.0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Router</w:t>
      </w:r>
      <w:r w:rsidRPr="003162BA">
        <w:rPr>
          <w:rFonts w:ascii="宋体" w:hAnsi="宋体"/>
        </w:rPr>
        <w:t>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ind w:firstLineChars="100" w:firstLine="220"/>
              <w:rPr>
                <w:rFonts w:ascii="宋体" w:hAnsi="宋体"/>
              </w:rPr>
            </w:pPr>
            <w:r w:rsidRPr="003162BA">
              <w:rPr>
                <w:rFonts w:ascii="宋体" w:hAnsi="宋体"/>
              </w:rPr>
              <w:t>r</w:t>
            </w:r>
            <w:r w:rsidRPr="003162BA">
              <w:rPr>
                <w:rFonts w:ascii="宋体" w:hAnsi="宋体" w:hint="eastAsia"/>
              </w:rPr>
              <w:t xml:space="preserve">outer </w:t>
            </w:r>
            <w:r w:rsidRPr="003162BA">
              <w:rPr>
                <w:rFonts w:ascii="宋体" w:hAnsi="宋体"/>
              </w:rPr>
              <w:t>rip</w:t>
            </w:r>
          </w:p>
          <w:p w:rsidR="0008334A" w:rsidRPr="003162BA" w:rsidRDefault="0008334A" w:rsidP="003162BA">
            <w:pPr>
              <w:pStyle w:val="a5"/>
              <w:spacing w:line="360" w:lineRule="auto"/>
              <w:rPr>
                <w:rFonts w:ascii="宋体" w:hAnsi="宋体"/>
              </w:rPr>
            </w:pPr>
            <w:r w:rsidRPr="003162BA">
              <w:rPr>
                <w:rFonts w:ascii="宋体" w:hAnsi="宋体" w:hint="eastAsia"/>
              </w:rPr>
              <w:t xml:space="preserve">  network 200.200.200.0</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lastRenderedPageBreak/>
        <w:t>Router3: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 xml:space="preserve">  router rip</w:t>
            </w:r>
          </w:p>
          <w:p w:rsidR="0008334A" w:rsidRPr="003162BA" w:rsidRDefault="0008334A" w:rsidP="003162BA">
            <w:pPr>
              <w:pStyle w:val="a5"/>
              <w:spacing w:line="360" w:lineRule="auto"/>
              <w:rPr>
                <w:rFonts w:ascii="宋体" w:hAnsi="宋体"/>
              </w:rPr>
            </w:pPr>
            <w:r w:rsidRPr="003162BA">
              <w:rPr>
                <w:rFonts w:ascii="宋体" w:hAnsi="宋体"/>
              </w:rPr>
              <w:t xml:space="preserve">  network 200.200.201.0</w:t>
            </w:r>
          </w:p>
        </w:tc>
      </w:tr>
    </w:tbl>
    <w:p w:rsidR="0008334A" w:rsidRPr="003162BA" w:rsidRDefault="0008334A" w:rsidP="003162BA">
      <w:pPr>
        <w:pStyle w:val="30"/>
        <w:spacing w:line="360" w:lineRule="auto"/>
        <w:rPr>
          <w:sz w:val="22"/>
          <w:szCs w:val="22"/>
        </w:rPr>
      </w:pPr>
      <w:bookmarkStart w:id="54" w:name="_Toc464292752"/>
      <w:r w:rsidRPr="003162BA">
        <w:rPr>
          <w:sz w:val="22"/>
          <w:szCs w:val="22"/>
        </w:rPr>
        <w:t>4.5.</w:t>
      </w:r>
      <w:r w:rsidRPr="003162BA">
        <w:rPr>
          <w:rFonts w:hint="eastAsia"/>
          <w:sz w:val="22"/>
          <w:szCs w:val="22"/>
        </w:rPr>
        <w:t>4</w:t>
      </w:r>
      <w:r w:rsidRPr="003162BA">
        <w:rPr>
          <w:sz w:val="22"/>
          <w:szCs w:val="22"/>
        </w:rPr>
        <w:t>.1</w:t>
      </w:r>
      <w:r w:rsidRPr="003162BA">
        <w:rPr>
          <w:rFonts w:hint="eastAsia"/>
          <w:sz w:val="22"/>
          <w:szCs w:val="22"/>
        </w:rPr>
        <w:t>静态</w:t>
      </w:r>
      <w:r w:rsidRPr="003162BA">
        <w:rPr>
          <w:rFonts w:hint="eastAsia"/>
          <w:sz w:val="22"/>
          <w:szCs w:val="22"/>
        </w:rPr>
        <w:t>NAT</w:t>
      </w:r>
      <w:r w:rsidRPr="003162BA">
        <w:rPr>
          <w:rFonts w:hint="eastAsia"/>
          <w:sz w:val="22"/>
          <w:szCs w:val="22"/>
        </w:rPr>
        <w:t>配置</w:t>
      </w:r>
      <w:bookmarkEnd w:id="54"/>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outer0</w:t>
      </w:r>
      <w:r w:rsidRPr="003162BA">
        <w:rPr>
          <w:rFonts w:ascii="宋体" w:hAnsi="宋体" w:hint="eastAsia"/>
        </w:rPr>
        <w:t>处</w:t>
      </w:r>
      <w:r w:rsidRPr="003162BA">
        <w:rPr>
          <w:rFonts w:ascii="宋体" w:hAnsi="宋体"/>
        </w:rPr>
        <w:t>配置</w:t>
      </w:r>
      <w:r w:rsidRPr="003162BA">
        <w:rPr>
          <w:rFonts w:ascii="宋体" w:hAnsi="宋体" w:hint="eastAsia"/>
        </w:rPr>
        <w:t>NAT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Router&gt;enable</w:t>
            </w:r>
          </w:p>
          <w:p w:rsidR="0008334A" w:rsidRPr="003162BA" w:rsidRDefault="0008334A" w:rsidP="003162BA">
            <w:pPr>
              <w:pStyle w:val="a5"/>
              <w:spacing w:line="360" w:lineRule="auto"/>
              <w:rPr>
                <w:rFonts w:ascii="宋体" w:hAnsi="宋体"/>
              </w:rPr>
            </w:pPr>
            <w:r w:rsidRPr="003162BA">
              <w:rPr>
                <w:rFonts w:ascii="宋体" w:hAnsi="宋体"/>
              </w:rPr>
              <w:t>Router#conf t</w:t>
            </w:r>
          </w:p>
          <w:p w:rsidR="0008334A" w:rsidRPr="003162BA" w:rsidRDefault="0008334A" w:rsidP="003162BA">
            <w:pPr>
              <w:pStyle w:val="a5"/>
              <w:spacing w:line="360" w:lineRule="auto"/>
              <w:rPr>
                <w:rFonts w:ascii="宋体" w:hAnsi="宋体"/>
              </w:rPr>
            </w:pPr>
            <w:r w:rsidRPr="003162BA">
              <w:rPr>
                <w:rFonts w:ascii="宋体" w:hAnsi="宋体"/>
              </w:rPr>
              <w:t>Enter configuration commands, one per line.  End with CNTL/Z.</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192.168.1.2 200.200.200.120</w:t>
            </w:r>
          </w:p>
          <w:p w:rsidR="0008334A" w:rsidRPr="003162BA" w:rsidRDefault="0008334A" w:rsidP="003162BA">
            <w:pPr>
              <w:pStyle w:val="a5"/>
              <w:spacing w:line="360" w:lineRule="auto"/>
              <w:rPr>
                <w:rFonts w:ascii="宋体" w:hAnsi="宋体"/>
              </w:rPr>
            </w:pPr>
            <w:r w:rsidRPr="003162BA">
              <w:rPr>
                <w:rFonts w:ascii="宋体" w:hAnsi="宋体"/>
              </w:rPr>
              <w:t>Router(config)#ip nat inside source static 192.168.1.3 200.200.200.121</w:t>
            </w:r>
          </w:p>
          <w:p w:rsidR="0008334A" w:rsidRPr="003162BA" w:rsidRDefault="0008334A" w:rsidP="003162BA">
            <w:pPr>
              <w:pStyle w:val="a5"/>
              <w:spacing w:line="360" w:lineRule="auto"/>
              <w:rPr>
                <w:rFonts w:ascii="宋体" w:hAnsi="宋体"/>
              </w:rPr>
            </w:pPr>
            <w:r w:rsidRPr="003162BA">
              <w:rPr>
                <w:rFonts w:ascii="宋体" w:hAnsi="宋体"/>
              </w:rPr>
              <w:t>Router(config)#int s0/0</w:t>
            </w:r>
          </w:p>
          <w:p w:rsidR="0008334A" w:rsidRPr="003162BA" w:rsidRDefault="0008334A" w:rsidP="003162BA">
            <w:pPr>
              <w:pStyle w:val="a5"/>
              <w:spacing w:line="360" w:lineRule="auto"/>
              <w:rPr>
                <w:rFonts w:ascii="宋体" w:hAnsi="宋体"/>
              </w:rPr>
            </w:pPr>
            <w:r w:rsidRPr="003162BA">
              <w:rPr>
                <w:rFonts w:ascii="宋体" w:hAnsi="宋体"/>
              </w:rPr>
              <w:t>Router(config-if)#ip nat outside</w:t>
            </w:r>
          </w:p>
          <w:p w:rsidR="0008334A" w:rsidRPr="003162BA" w:rsidRDefault="0008334A" w:rsidP="003162BA">
            <w:pPr>
              <w:pStyle w:val="a5"/>
              <w:spacing w:line="360" w:lineRule="auto"/>
              <w:rPr>
                <w:rFonts w:ascii="宋体" w:hAnsi="宋体"/>
              </w:rPr>
            </w:pPr>
            <w:r w:rsidRPr="003162BA">
              <w:rPr>
                <w:rFonts w:ascii="宋体" w:hAnsi="宋体"/>
              </w:rPr>
              <w:t>Router(config-if)#int f0/0</w:t>
            </w:r>
          </w:p>
          <w:p w:rsidR="0008334A" w:rsidRPr="003162BA" w:rsidRDefault="0008334A" w:rsidP="003162BA">
            <w:pPr>
              <w:pStyle w:val="a5"/>
              <w:spacing w:line="360" w:lineRule="auto"/>
              <w:rPr>
                <w:rFonts w:ascii="宋体" w:hAnsi="宋体"/>
              </w:rPr>
            </w:pPr>
            <w:r w:rsidRPr="003162BA">
              <w:rPr>
                <w:rFonts w:ascii="宋体" w:hAnsi="宋体"/>
              </w:rPr>
              <w:t>Router(config-if)#ip nat inside</w:t>
            </w:r>
          </w:p>
          <w:p w:rsidR="0008334A" w:rsidRPr="003162BA" w:rsidRDefault="0008334A" w:rsidP="003162BA">
            <w:pPr>
              <w:pStyle w:val="a5"/>
              <w:spacing w:line="360" w:lineRule="auto"/>
              <w:rPr>
                <w:rFonts w:ascii="宋体" w:hAnsi="宋体"/>
              </w:rPr>
            </w:pPr>
            <w:r w:rsidRPr="003162BA">
              <w:rPr>
                <w:rFonts w:ascii="宋体" w:hAnsi="宋体"/>
              </w:rPr>
              <w:t>Router(config-if)#end</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 xml:space="preserve">输入show </w:t>
      </w:r>
      <w:r w:rsidRPr="003162BA">
        <w:rPr>
          <w:rFonts w:ascii="宋体" w:hAnsi="宋体"/>
        </w:rPr>
        <w:t>ip nat translations</w:t>
      </w:r>
      <w:r w:rsidRPr="003162BA">
        <w:rPr>
          <w:rFonts w:ascii="宋体" w:hAnsi="宋体" w:hint="eastAsia"/>
        </w:rPr>
        <w:t>命令</w:t>
      </w:r>
      <w:r w:rsidRPr="003162BA">
        <w:rPr>
          <w:rFonts w:ascii="宋体" w:hAnsi="宋体"/>
        </w:rPr>
        <w:t>查看目前的</w:t>
      </w:r>
      <w:r w:rsidRPr="003162BA">
        <w:rPr>
          <w:rFonts w:ascii="宋体" w:hAnsi="宋体" w:hint="eastAsia"/>
        </w:rPr>
        <w:t>NAT表</w:t>
      </w:r>
    </w:p>
    <w:p w:rsidR="0008334A" w:rsidRPr="003162BA" w:rsidRDefault="0008334A" w:rsidP="003162BA">
      <w:pPr>
        <w:pStyle w:val="a5"/>
        <w:spacing w:line="360" w:lineRule="auto"/>
        <w:ind w:left="360"/>
        <w:rPr>
          <w:rFonts w:ascii="宋体" w:hAnsi="宋体"/>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 xml:space="preserve"> </w:t>
      </w:r>
      <w:r w:rsidRPr="003162BA">
        <w:rPr>
          <w:rFonts w:ascii="宋体" w:hAnsi="宋体" w:hint="eastAsia"/>
        </w:rPr>
        <w:t>上图</w:t>
      </w:r>
      <w:r w:rsidRPr="003162BA">
        <w:rPr>
          <w:rFonts w:ascii="宋体" w:hAnsi="宋体"/>
        </w:rPr>
        <w:t>可知，内部网络地址已经成功转</w:t>
      </w:r>
      <w:r w:rsidRPr="003162BA">
        <w:rPr>
          <w:rFonts w:ascii="宋体" w:hAnsi="宋体" w:hint="eastAsia"/>
        </w:rPr>
        <w:t>为</w:t>
      </w:r>
      <w:r w:rsidRPr="003162BA">
        <w:rPr>
          <w:rFonts w:ascii="宋体" w:hAnsi="宋体"/>
        </w:rPr>
        <w:t>可用的外部网络地址。</w:t>
      </w:r>
      <w:r w:rsidRPr="003162BA">
        <w:rPr>
          <w:rFonts w:ascii="宋体" w:hAnsi="宋体" w:hint="eastAsia"/>
        </w:rPr>
        <w:t>但是</w:t>
      </w:r>
      <w:r w:rsidRPr="003162BA">
        <w:rPr>
          <w:rFonts w:ascii="宋体" w:hAnsi="宋体"/>
        </w:rPr>
        <w:t>外部网络的</w:t>
      </w:r>
      <w:r w:rsidRPr="003162BA">
        <w:rPr>
          <w:rFonts w:ascii="宋体" w:hAnsi="宋体" w:hint="eastAsia"/>
        </w:rPr>
        <w:t>目的</w:t>
      </w:r>
      <w:r w:rsidRPr="003162BA">
        <w:rPr>
          <w:rFonts w:ascii="宋体" w:hAnsi="宋体"/>
        </w:rPr>
        <w:t>地址还没有，是因为此时还没</w:t>
      </w:r>
      <w:r w:rsidRPr="003162BA">
        <w:rPr>
          <w:rFonts w:ascii="宋体" w:hAnsi="宋体" w:hint="eastAsia"/>
        </w:rPr>
        <w:t>有</w:t>
      </w:r>
      <w:r w:rsidRPr="003162BA">
        <w:rPr>
          <w:rFonts w:ascii="宋体" w:hAnsi="宋体"/>
        </w:rPr>
        <w:t>ping任何一个外部网络，故</w:t>
      </w:r>
      <w:r w:rsidRPr="003162BA">
        <w:rPr>
          <w:rFonts w:ascii="宋体" w:hAnsi="宋体" w:hint="eastAsia"/>
        </w:rPr>
        <w:t>NAT转发</w:t>
      </w:r>
      <w:r w:rsidRPr="003162BA">
        <w:rPr>
          <w:rFonts w:ascii="宋体" w:hAnsi="宋体"/>
        </w:rPr>
        <w:t>表还未建立。</w:t>
      </w:r>
    </w:p>
    <w:p w:rsidR="0008334A" w:rsidRPr="003162BA" w:rsidRDefault="0008334A" w:rsidP="003162BA">
      <w:pPr>
        <w:pStyle w:val="a5"/>
        <w:spacing w:line="360" w:lineRule="auto"/>
        <w:ind w:left="360"/>
        <w:rPr>
          <w:rFonts w:ascii="宋体" w:hAnsi="宋体"/>
        </w:rPr>
      </w:pPr>
      <w:r w:rsidRPr="003162BA">
        <w:rPr>
          <w:rFonts w:ascii="宋体" w:hAnsi="宋体" w:hint="eastAsia"/>
        </w:rPr>
        <w:t>使用</w:t>
      </w:r>
      <w:r w:rsidRPr="003162BA">
        <w:rPr>
          <w:rFonts w:ascii="宋体" w:hAnsi="宋体"/>
        </w:rPr>
        <w:t xml:space="preserve">pc0  </w:t>
      </w:r>
      <w:r w:rsidRPr="003162BA">
        <w:rPr>
          <w:rFonts w:ascii="宋体" w:hAnsi="宋体" w:hint="eastAsia"/>
        </w:rPr>
        <w:t>ping</w:t>
      </w:r>
      <w:r w:rsidRPr="003162BA">
        <w:rPr>
          <w:rFonts w:ascii="宋体" w:hAnsi="宋体"/>
        </w:rPr>
        <w:t xml:space="preserve"> </w:t>
      </w:r>
      <w:r w:rsidRPr="003162BA">
        <w:rPr>
          <w:rFonts w:ascii="宋体" w:hAnsi="宋体" w:hint="eastAsia"/>
        </w:rPr>
        <w:t>路由器1(</w:t>
      </w:r>
      <w:r w:rsidRPr="003162BA">
        <w:rPr>
          <w:rFonts w:ascii="宋体" w:hAnsi="宋体"/>
        </w:rPr>
        <w:t>Route1</w:t>
      </w:r>
      <w:r w:rsidRPr="003162BA">
        <w:rPr>
          <w:rFonts w:ascii="宋体" w:hAnsi="宋体" w:hint="eastAsia"/>
        </w:rPr>
        <w:t>)</w:t>
      </w:r>
    </w:p>
    <w:tbl>
      <w:tblPr>
        <w:tblW w:w="90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8334A" w:rsidRPr="003162BA" w:rsidTr="004D5694">
        <w:trPr>
          <w:trHeight w:val="2782"/>
        </w:trPr>
        <w:tc>
          <w:tcPr>
            <w:tcW w:w="9061"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Router#show ip nat translations</w:t>
            </w:r>
          </w:p>
          <w:p w:rsidR="0008334A" w:rsidRPr="003162BA" w:rsidRDefault="0008334A" w:rsidP="003162BA">
            <w:pPr>
              <w:pStyle w:val="a5"/>
              <w:spacing w:line="360" w:lineRule="auto"/>
              <w:rPr>
                <w:rFonts w:ascii="宋体" w:hAnsi="宋体"/>
              </w:rPr>
            </w:pPr>
            <w:r w:rsidRPr="003162BA">
              <w:rPr>
                <w:rFonts w:ascii="宋体" w:hAnsi="宋体"/>
              </w:rPr>
              <w:t>Pro  Inside global     Inside local       Outside local      Outside global</w:t>
            </w:r>
          </w:p>
          <w:p w:rsidR="0008334A" w:rsidRPr="003162BA" w:rsidRDefault="0008334A" w:rsidP="003162BA">
            <w:pPr>
              <w:pStyle w:val="a5"/>
              <w:spacing w:line="360" w:lineRule="auto"/>
              <w:rPr>
                <w:rFonts w:ascii="宋体" w:hAnsi="宋体"/>
              </w:rPr>
            </w:pPr>
            <w:r w:rsidRPr="003162BA">
              <w:rPr>
                <w:rFonts w:ascii="宋体" w:hAnsi="宋体"/>
              </w:rPr>
              <w:t>icmp 200.200.200.120:10192.168.1.2:10     200.200.201.100:10 200.200.201.100:10</w:t>
            </w:r>
          </w:p>
          <w:p w:rsidR="0008334A" w:rsidRPr="003162BA" w:rsidRDefault="0008334A" w:rsidP="003162BA">
            <w:pPr>
              <w:pStyle w:val="a5"/>
              <w:spacing w:line="360" w:lineRule="auto"/>
              <w:rPr>
                <w:rFonts w:ascii="宋体" w:hAnsi="宋体"/>
              </w:rPr>
            </w:pPr>
            <w:r w:rsidRPr="003162BA">
              <w:rPr>
                <w:rFonts w:ascii="宋体" w:hAnsi="宋体"/>
              </w:rPr>
              <w:t>icmp 200.200.200.120:11192.168.1.2:11     200.200.201.100:11 200.200.201.100:11</w:t>
            </w:r>
          </w:p>
          <w:p w:rsidR="0008334A" w:rsidRPr="003162BA" w:rsidRDefault="0008334A" w:rsidP="003162BA">
            <w:pPr>
              <w:pStyle w:val="a5"/>
              <w:spacing w:line="360" w:lineRule="auto"/>
              <w:rPr>
                <w:rFonts w:ascii="宋体" w:hAnsi="宋体"/>
              </w:rPr>
            </w:pPr>
            <w:r w:rsidRPr="003162BA">
              <w:rPr>
                <w:rFonts w:ascii="宋体" w:hAnsi="宋体"/>
              </w:rPr>
              <w:t>icmp 200.200.200.120:12192.168.1.2:12     200.200.201.100:12 200.200.201.100:12</w:t>
            </w:r>
          </w:p>
          <w:p w:rsidR="0008334A" w:rsidRPr="003162BA" w:rsidRDefault="0008334A" w:rsidP="003162BA">
            <w:pPr>
              <w:pStyle w:val="a5"/>
              <w:spacing w:line="360" w:lineRule="auto"/>
              <w:rPr>
                <w:rFonts w:ascii="宋体" w:hAnsi="宋体"/>
              </w:rPr>
            </w:pPr>
            <w:r w:rsidRPr="003162BA">
              <w:rPr>
                <w:rFonts w:ascii="宋体" w:hAnsi="宋体"/>
              </w:rPr>
              <w:t>icmp 200.200.200.120:9 192.168.1.2:9      200.200.201.100:9  200.200.201.100:9</w:t>
            </w:r>
          </w:p>
          <w:p w:rsidR="0008334A" w:rsidRPr="003162BA" w:rsidRDefault="0008334A" w:rsidP="003162BA">
            <w:pPr>
              <w:pStyle w:val="a5"/>
              <w:spacing w:line="360" w:lineRule="auto"/>
              <w:rPr>
                <w:rFonts w:ascii="宋体" w:hAnsi="宋体"/>
              </w:rPr>
            </w:pPr>
            <w:r w:rsidRPr="003162BA">
              <w:rPr>
                <w:rFonts w:ascii="宋体" w:hAnsi="宋体"/>
              </w:rPr>
              <w:t>---  200.200.200.120   192.168.1.2        ---                ---</w:t>
            </w:r>
          </w:p>
          <w:p w:rsidR="0008334A" w:rsidRPr="003162BA" w:rsidRDefault="0008334A" w:rsidP="003162BA">
            <w:pPr>
              <w:pStyle w:val="a5"/>
              <w:spacing w:line="360" w:lineRule="auto"/>
              <w:rPr>
                <w:rFonts w:ascii="宋体" w:hAnsi="宋体"/>
              </w:rPr>
            </w:pPr>
            <w:r w:rsidRPr="003162BA">
              <w:rPr>
                <w:rFonts w:ascii="宋体" w:hAnsi="宋体"/>
              </w:rPr>
              <w:t>---  200.200.200.121   192.168.1.3        ---                ---</w:t>
            </w:r>
          </w:p>
        </w:tc>
      </w:tr>
    </w:tbl>
    <w:p w:rsidR="0008334A" w:rsidRPr="003162BA" w:rsidRDefault="0008334A" w:rsidP="003162BA">
      <w:pPr>
        <w:pStyle w:val="a5"/>
        <w:spacing w:line="360" w:lineRule="auto"/>
        <w:ind w:left="360"/>
        <w:rPr>
          <w:rFonts w:ascii="宋体" w:hAnsi="宋体"/>
        </w:rPr>
      </w:pPr>
      <w:r w:rsidRPr="003162BA">
        <w:rPr>
          <w:rFonts w:ascii="宋体" w:hAnsi="宋体" w:hint="eastAsia"/>
        </w:rPr>
        <w:t>由上图</w:t>
      </w:r>
      <w:r w:rsidRPr="003162BA">
        <w:rPr>
          <w:rFonts w:ascii="宋体" w:hAnsi="宋体"/>
        </w:rPr>
        <w:t>可知，在pc0</w:t>
      </w:r>
      <w:r w:rsidRPr="003162BA">
        <w:rPr>
          <w:rFonts w:ascii="宋体" w:hAnsi="宋体" w:hint="eastAsia"/>
        </w:rPr>
        <w:t>上192.168.1.2已经</w:t>
      </w:r>
      <w:r w:rsidRPr="003162BA">
        <w:rPr>
          <w:rFonts w:ascii="宋体" w:hAnsi="宋体"/>
        </w:rPr>
        <w:t>成功建立了</w:t>
      </w:r>
      <w:r w:rsidRPr="003162BA">
        <w:rPr>
          <w:rFonts w:ascii="宋体" w:hAnsi="宋体" w:hint="eastAsia"/>
        </w:rPr>
        <w:t>NAT转发表，</w:t>
      </w:r>
      <w:r w:rsidRPr="003162BA">
        <w:rPr>
          <w:rFonts w:ascii="宋体" w:hAnsi="宋体"/>
        </w:rPr>
        <w:t>pc1</w:t>
      </w:r>
      <w:r w:rsidRPr="003162BA">
        <w:rPr>
          <w:rFonts w:ascii="宋体" w:hAnsi="宋体" w:hint="eastAsia"/>
        </w:rPr>
        <w:t>上192.168.1.3因为</w:t>
      </w:r>
      <w:r w:rsidRPr="003162BA">
        <w:rPr>
          <w:rFonts w:ascii="宋体" w:hAnsi="宋体"/>
        </w:rPr>
        <w:t>没有ping任何外部网络，所以它的转发表为空。</w:t>
      </w:r>
    </w:p>
    <w:p w:rsidR="0008334A" w:rsidRPr="003162BA" w:rsidRDefault="0008334A" w:rsidP="003162BA">
      <w:pPr>
        <w:pStyle w:val="a5"/>
        <w:spacing w:line="360" w:lineRule="auto"/>
        <w:ind w:left="360"/>
        <w:rPr>
          <w:rFonts w:ascii="宋体" w:hAnsi="宋体"/>
        </w:rPr>
      </w:pPr>
      <w:r w:rsidRPr="003162BA">
        <w:rPr>
          <w:rFonts w:ascii="宋体" w:hAnsi="宋体" w:hint="eastAsia"/>
        </w:rPr>
        <w:t>在R</w:t>
      </w:r>
      <w:r w:rsidRPr="003162BA">
        <w:rPr>
          <w:rFonts w:ascii="宋体" w:hAnsi="宋体"/>
        </w:rPr>
        <w:t>outer3</w:t>
      </w:r>
      <w:r w:rsidRPr="003162BA">
        <w:rPr>
          <w:rFonts w:ascii="宋体" w:hAnsi="宋体" w:hint="eastAsia"/>
        </w:rPr>
        <w:t>处</w:t>
      </w:r>
      <w:r w:rsidRPr="003162BA">
        <w:rPr>
          <w:rFonts w:ascii="宋体" w:hAnsi="宋体"/>
        </w:rPr>
        <w:t>配置</w:t>
      </w:r>
      <w:r w:rsidRPr="003162BA">
        <w:rPr>
          <w:rFonts w:ascii="宋体" w:hAnsi="宋体" w:hint="eastAsia"/>
        </w:rPr>
        <w:t>NAT</w:t>
      </w:r>
    </w:p>
    <w:p w:rsidR="0008334A" w:rsidRPr="003162BA" w:rsidRDefault="0008334A" w:rsidP="003162BA">
      <w:pPr>
        <w:pStyle w:val="a5"/>
        <w:spacing w:line="360" w:lineRule="auto"/>
        <w:ind w:left="360"/>
        <w:rPr>
          <w:rFonts w:ascii="宋体" w:hAnsi="宋体"/>
        </w:rPr>
      </w:pPr>
      <w:r w:rsidRPr="003162BA">
        <w:rPr>
          <w:rFonts w:ascii="宋体" w:hAnsi="宋体" w:hint="eastAsia"/>
        </w:rPr>
        <w:t>类似</w:t>
      </w:r>
      <w:r w:rsidRPr="003162BA">
        <w:rPr>
          <w:rFonts w:ascii="宋体" w:hAnsi="宋体"/>
        </w:rPr>
        <w:t>于</w:t>
      </w:r>
      <w:r w:rsidRPr="003162BA">
        <w:rPr>
          <w:rFonts w:ascii="宋体" w:hAnsi="宋体" w:hint="eastAsia"/>
        </w:rPr>
        <w:t>R</w:t>
      </w:r>
      <w:r w:rsidRPr="003162BA">
        <w:rPr>
          <w:rFonts w:ascii="宋体" w:hAnsi="宋体"/>
        </w:rPr>
        <w:t>outer0</w:t>
      </w:r>
      <w:r w:rsidRPr="003162BA">
        <w:rPr>
          <w:rFonts w:ascii="宋体" w:hAnsi="宋体" w:hint="eastAsia"/>
        </w:rPr>
        <w:t>的配置</w:t>
      </w:r>
      <w:r w:rsidRPr="003162BA">
        <w:rPr>
          <w:rFonts w:ascii="宋体" w:hAnsi="宋体"/>
        </w:rPr>
        <w:t>。</w:t>
      </w:r>
    </w:p>
    <w:p w:rsidR="0008334A" w:rsidRPr="003162BA" w:rsidRDefault="0008334A" w:rsidP="003162BA">
      <w:pPr>
        <w:pStyle w:val="30"/>
        <w:spacing w:line="360" w:lineRule="auto"/>
        <w:rPr>
          <w:sz w:val="22"/>
          <w:szCs w:val="22"/>
        </w:rPr>
      </w:pPr>
      <w:bookmarkStart w:id="55" w:name="_Toc464292753"/>
      <w:r w:rsidRPr="003162BA">
        <w:rPr>
          <w:sz w:val="22"/>
          <w:szCs w:val="22"/>
        </w:rPr>
        <w:t>4.</w:t>
      </w:r>
      <w:r w:rsidRPr="003162BA">
        <w:rPr>
          <w:rFonts w:hint="eastAsia"/>
          <w:sz w:val="22"/>
          <w:szCs w:val="22"/>
        </w:rPr>
        <w:t>5.4.2</w:t>
      </w:r>
      <w:r w:rsidRPr="003162BA">
        <w:rPr>
          <w:rFonts w:hint="eastAsia"/>
          <w:sz w:val="22"/>
          <w:szCs w:val="22"/>
        </w:rPr>
        <w:t>动态</w:t>
      </w:r>
      <w:r w:rsidRPr="003162BA">
        <w:rPr>
          <w:rFonts w:hint="eastAsia"/>
          <w:sz w:val="22"/>
          <w:szCs w:val="22"/>
        </w:rPr>
        <w:t>NAT</w:t>
      </w:r>
      <w:r w:rsidRPr="003162BA">
        <w:rPr>
          <w:rFonts w:hint="eastAsia"/>
          <w:sz w:val="22"/>
          <w:szCs w:val="22"/>
        </w:rPr>
        <w:t>配置</w:t>
      </w:r>
      <w:bookmarkEnd w:id="55"/>
    </w:p>
    <w:p w:rsidR="0008334A" w:rsidRPr="003162BA" w:rsidRDefault="0008334A" w:rsidP="003162BA">
      <w:pPr>
        <w:pStyle w:val="a5"/>
        <w:spacing w:line="360" w:lineRule="auto"/>
        <w:ind w:left="360"/>
        <w:rPr>
          <w:rFonts w:ascii="宋体" w:hAnsi="宋体"/>
        </w:rPr>
      </w:pPr>
      <w:r w:rsidRPr="003162BA">
        <w:rPr>
          <w:rFonts w:ascii="宋体" w:hAnsi="宋体"/>
        </w:rPr>
        <w:t>Router0</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829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outer0</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Router0(config-if)#ip address 192.168.1.1 255.255.255.0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inside</w:t>
            </w:r>
          </w:p>
          <w:p w:rsidR="0008334A" w:rsidRPr="003162BA" w:rsidRDefault="0008334A" w:rsidP="003162BA">
            <w:pPr>
              <w:pStyle w:val="a5"/>
              <w:spacing w:line="360" w:lineRule="auto"/>
              <w:rPr>
                <w:rFonts w:ascii="宋体" w:hAnsi="宋体"/>
              </w:rPr>
            </w:pPr>
            <w:r w:rsidRPr="003162BA">
              <w:rPr>
                <w:rFonts w:ascii="宋体" w:hAnsi="宋体"/>
              </w:rPr>
              <w:t>Router0(config-if)#int s0/0</w:t>
            </w:r>
          </w:p>
          <w:p w:rsidR="0008334A" w:rsidRPr="003162BA" w:rsidRDefault="0008334A" w:rsidP="003162BA">
            <w:pPr>
              <w:pStyle w:val="a5"/>
              <w:spacing w:line="360" w:lineRule="auto"/>
              <w:rPr>
                <w:rFonts w:ascii="宋体" w:hAnsi="宋体"/>
              </w:rPr>
            </w:pPr>
            <w:r w:rsidRPr="003162BA">
              <w:rPr>
                <w:rFonts w:ascii="宋体" w:hAnsi="宋体"/>
              </w:rPr>
              <w:t>Router0(config-if)#ip address 200.200.200.100 255.255.255.0</w:t>
            </w:r>
          </w:p>
          <w:p w:rsidR="0008334A" w:rsidRPr="003162BA" w:rsidRDefault="0008334A" w:rsidP="003162BA">
            <w:pPr>
              <w:pStyle w:val="a5"/>
              <w:spacing w:line="360" w:lineRule="auto"/>
              <w:rPr>
                <w:rFonts w:ascii="宋体" w:hAnsi="宋体"/>
              </w:rPr>
            </w:pPr>
            <w:r w:rsidRPr="003162BA">
              <w:rPr>
                <w:rFonts w:ascii="宋体" w:hAnsi="宋体"/>
              </w:rPr>
              <w:lastRenderedPageBreak/>
              <w:t>Router0(config-if)#clock 56000</w:t>
            </w:r>
          </w:p>
          <w:p w:rsidR="0008334A" w:rsidRPr="003162BA" w:rsidRDefault="0008334A" w:rsidP="003162BA">
            <w:pPr>
              <w:pStyle w:val="a5"/>
              <w:spacing w:line="360" w:lineRule="auto"/>
              <w:rPr>
                <w:rFonts w:ascii="宋体" w:hAnsi="宋体"/>
              </w:rPr>
            </w:pPr>
            <w:r w:rsidRPr="003162BA">
              <w:rPr>
                <w:rFonts w:ascii="宋体" w:hAnsi="宋体"/>
              </w:rPr>
              <w:t>Router0(config-if)#no shut</w:t>
            </w:r>
          </w:p>
          <w:p w:rsidR="0008334A" w:rsidRPr="003162BA" w:rsidRDefault="0008334A" w:rsidP="003162BA">
            <w:pPr>
              <w:pStyle w:val="a5"/>
              <w:spacing w:line="360" w:lineRule="auto"/>
              <w:rPr>
                <w:rFonts w:ascii="宋体" w:hAnsi="宋体"/>
              </w:rPr>
            </w:pPr>
            <w:r w:rsidRPr="003162BA">
              <w:rPr>
                <w:rFonts w:ascii="宋体" w:hAnsi="宋体"/>
              </w:rPr>
              <w:t>Router0(config-if)#ip nat outside</w:t>
            </w:r>
          </w:p>
          <w:p w:rsidR="0008334A" w:rsidRPr="003162BA" w:rsidRDefault="0008334A" w:rsidP="003162BA">
            <w:pPr>
              <w:pStyle w:val="a5"/>
              <w:spacing w:line="360" w:lineRule="auto"/>
              <w:rPr>
                <w:rFonts w:ascii="宋体" w:hAnsi="宋体"/>
              </w:rPr>
            </w:pPr>
            <w:r w:rsidRPr="003162BA">
              <w:rPr>
                <w:rFonts w:ascii="宋体" w:hAnsi="宋体"/>
              </w:rPr>
              <w:t>Router0(config-if)#exit</w:t>
            </w:r>
          </w:p>
          <w:p w:rsidR="0008334A" w:rsidRPr="003162BA" w:rsidRDefault="0008334A" w:rsidP="003162BA">
            <w:pPr>
              <w:pStyle w:val="a5"/>
              <w:spacing w:line="360" w:lineRule="auto"/>
              <w:rPr>
                <w:rFonts w:ascii="宋体" w:hAnsi="宋体"/>
              </w:rPr>
            </w:pPr>
            <w:r w:rsidRPr="003162BA">
              <w:rPr>
                <w:rFonts w:ascii="宋体" w:hAnsi="宋体"/>
              </w:rPr>
              <w:t>Router0(config)#access-list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color w:val="FF0000"/>
              </w:rPr>
            </w:pPr>
            <w:r w:rsidRPr="003162BA">
              <w:rPr>
                <w:rFonts w:ascii="宋体" w:hAnsi="宋体"/>
              </w:rPr>
              <w:t>Router0(config)#ip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lastRenderedPageBreak/>
        <w:t>此时</w:t>
      </w:r>
      <w:r w:rsidRPr="003162BA">
        <w:rPr>
          <w:rFonts w:ascii="宋体" w:hAnsi="宋体" w:hint="eastAsia"/>
        </w:rPr>
        <w:t>Router0处的Nat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PC0(PC1)能ping通R</w:t>
      </w:r>
      <w:r w:rsidRPr="003162BA">
        <w:rPr>
          <w:rFonts w:ascii="宋体" w:hAnsi="宋体"/>
        </w:rPr>
        <w:t>outer1和</w:t>
      </w:r>
      <w:r w:rsidRPr="003162BA">
        <w:rPr>
          <w:rFonts w:ascii="宋体" w:hAnsi="宋体" w:hint="eastAsia"/>
        </w:rPr>
        <w:t>Router3</w:t>
      </w:r>
      <w:r w:rsidRPr="003162BA">
        <w:rPr>
          <w:rFonts w:ascii="宋体" w:hAnsi="宋体"/>
        </w:rPr>
        <w:t>.</w:t>
      </w:r>
    </w:p>
    <w:p w:rsidR="0008334A" w:rsidRPr="003162BA" w:rsidRDefault="0008334A" w:rsidP="003162BA">
      <w:pPr>
        <w:pStyle w:val="a5"/>
        <w:spacing w:line="360" w:lineRule="auto"/>
        <w:ind w:left="360"/>
        <w:rPr>
          <w:rFonts w:ascii="宋体" w:hAnsi="宋体"/>
        </w:rPr>
      </w:pPr>
      <w:r w:rsidRPr="003162BA">
        <w:rPr>
          <w:rFonts w:ascii="宋体" w:hAnsi="宋体"/>
        </w:rPr>
        <w:t>Router3执行类似配置</w:t>
      </w:r>
      <w:r w:rsidRPr="003162BA">
        <w:rPr>
          <w:rFonts w:ascii="宋体" w:hAnsi="宋体" w:hint="eastAsia"/>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6"/>
      </w:tblGrid>
      <w:tr w:rsidR="0008334A" w:rsidRPr="003162BA" w:rsidTr="004D5694">
        <w:tc>
          <w:tcPr>
            <w:tcW w:w="7936" w:type="dxa"/>
            <w:shd w:val="clear" w:color="auto" w:fill="auto"/>
          </w:tcPr>
          <w:p w:rsidR="0008334A" w:rsidRPr="003162BA" w:rsidRDefault="0008334A" w:rsidP="003162BA">
            <w:pPr>
              <w:pStyle w:val="a5"/>
              <w:spacing w:line="360" w:lineRule="auto"/>
              <w:rPr>
                <w:rFonts w:ascii="宋体" w:hAnsi="宋体"/>
              </w:rPr>
            </w:pPr>
            <w:r w:rsidRPr="003162BA">
              <w:rPr>
                <w:rFonts w:ascii="宋体" w:hAnsi="宋体"/>
              </w:rPr>
              <w:t>R</w:t>
            </w:r>
            <w:r w:rsidRPr="003162BA">
              <w:rPr>
                <w:rFonts w:ascii="宋体" w:hAnsi="宋体" w:hint="eastAsia"/>
              </w:rPr>
              <w:t>outer3</w:t>
            </w:r>
            <w:r w:rsidRPr="003162BA">
              <w:rPr>
                <w:rFonts w:ascii="宋体" w:hAnsi="宋体"/>
              </w:rPr>
              <w:t xml:space="preserve">(config)#int f0/0 </w:t>
            </w:r>
          </w:p>
          <w:p w:rsidR="0008334A" w:rsidRPr="003162BA" w:rsidRDefault="0008334A" w:rsidP="003162BA">
            <w:pPr>
              <w:pStyle w:val="a5"/>
              <w:spacing w:line="360" w:lineRule="auto"/>
              <w:rPr>
                <w:rFonts w:ascii="宋体" w:hAnsi="宋体"/>
              </w:rPr>
            </w:pPr>
            <w:r w:rsidRPr="003162BA">
              <w:rPr>
                <w:rFonts w:ascii="宋体" w:hAnsi="宋体"/>
              </w:rPr>
              <w:t>Router3(config-if)#ip address 192.168.1.5 255.255.255.0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inside</w:t>
            </w:r>
          </w:p>
          <w:p w:rsidR="0008334A" w:rsidRPr="003162BA" w:rsidRDefault="0008334A" w:rsidP="003162BA">
            <w:pPr>
              <w:pStyle w:val="a5"/>
              <w:spacing w:line="360" w:lineRule="auto"/>
              <w:rPr>
                <w:rFonts w:ascii="宋体" w:hAnsi="宋体"/>
              </w:rPr>
            </w:pPr>
            <w:r w:rsidRPr="003162BA">
              <w:rPr>
                <w:rFonts w:ascii="宋体" w:hAnsi="宋体"/>
              </w:rPr>
              <w:t>Router3(config-if)#int s0/0</w:t>
            </w:r>
          </w:p>
          <w:p w:rsidR="0008334A" w:rsidRPr="003162BA" w:rsidRDefault="0008334A" w:rsidP="003162BA">
            <w:pPr>
              <w:pStyle w:val="a5"/>
              <w:spacing w:line="360" w:lineRule="auto"/>
              <w:rPr>
                <w:rFonts w:ascii="宋体" w:hAnsi="宋体"/>
              </w:rPr>
            </w:pPr>
            <w:r w:rsidRPr="003162BA">
              <w:rPr>
                <w:rFonts w:ascii="宋体" w:hAnsi="宋体"/>
              </w:rPr>
              <w:t>Router3(config-if)#ip address 200.200.201.101 255.255.255.0</w:t>
            </w:r>
          </w:p>
          <w:p w:rsidR="0008334A" w:rsidRPr="003162BA" w:rsidRDefault="0008334A" w:rsidP="003162BA">
            <w:pPr>
              <w:pStyle w:val="a5"/>
              <w:spacing w:line="360" w:lineRule="auto"/>
              <w:rPr>
                <w:rFonts w:ascii="宋体" w:hAnsi="宋体"/>
              </w:rPr>
            </w:pPr>
            <w:r w:rsidRPr="003162BA">
              <w:rPr>
                <w:rFonts w:ascii="宋体" w:hAnsi="宋体"/>
              </w:rPr>
              <w:t>Router3(config-if)#clock 56000</w:t>
            </w:r>
          </w:p>
          <w:p w:rsidR="0008334A" w:rsidRPr="003162BA" w:rsidRDefault="0008334A" w:rsidP="003162BA">
            <w:pPr>
              <w:pStyle w:val="a5"/>
              <w:spacing w:line="360" w:lineRule="auto"/>
              <w:rPr>
                <w:rFonts w:ascii="宋体" w:hAnsi="宋体"/>
              </w:rPr>
            </w:pPr>
            <w:r w:rsidRPr="003162BA">
              <w:rPr>
                <w:rFonts w:ascii="宋体" w:hAnsi="宋体"/>
              </w:rPr>
              <w:t>Router3(config-if)#no shut</w:t>
            </w:r>
          </w:p>
          <w:p w:rsidR="0008334A" w:rsidRPr="003162BA" w:rsidRDefault="0008334A" w:rsidP="003162BA">
            <w:pPr>
              <w:pStyle w:val="a5"/>
              <w:spacing w:line="360" w:lineRule="auto"/>
              <w:rPr>
                <w:rFonts w:ascii="宋体" w:hAnsi="宋体"/>
              </w:rPr>
            </w:pPr>
            <w:r w:rsidRPr="003162BA">
              <w:rPr>
                <w:rFonts w:ascii="宋体" w:hAnsi="宋体"/>
              </w:rPr>
              <w:t>Router3(config-if)#ip nat outside</w:t>
            </w:r>
          </w:p>
          <w:p w:rsidR="0008334A" w:rsidRPr="003162BA" w:rsidRDefault="0008334A" w:rsidP="003162BA">
            <w:pPr>
              <w:pStyle w:val="a5"/>
              <w:spacing w:line="360" w:lineRule="auto"/>
              <w:rPr>
                <w:rFonts w:ascii="宋体" w:hAnsi="宋体"/>
              </w:rPr>
            </w:pPr>
            <w:r w:rsidRPr="003162BA">
              <w:rPr>
                <w:rFonts w:ascii="宋体" w:hAnsi="宋体"/>
              </w:rPr>
              <w:t>Router3(config-if)#exit</w:t>
            </w:r>
          </w:p>
          <w:p w:rsidR="0008334A" w:rsidRPr="003162BA" w:rsidRDefault="0008334A" w:rsidP="003162BA">
            <w:pPr>
              <w:pStyle w:val="a5"/>
              <w:spacing w:line="360" w:lineRule="auto"/>
              <w:rPr>
                <w:rFonts w:ascii="宋体" w:hAnsi="宋体"/>
              </w:rPr>
            </w:pPr>
            <w:r w:rsidRPr="003162BA">
              <w:rPr>
                <w:rFonts w:ascii="宋体" w:hAnsi="宋体"/>
              </w:rPr>
              <w:t>Router3(config)#access-list 1 permit 192.168.1.0 0.0.0.255 (取所有</w:t>
            </w:r>
            <w:r w:rsidRPr="003162BA">
              <w:rPr>
                <w:rFonts w:ascii="宋体" w:hAnsi="宋体" w:hint="eastAsia"/>
              </w:rPr>
              <w:t>192.168.1.0段的值)</w:t>
            </w:r>
          </w:p>
          <w:p w:rsidR="0008334A" w:rsidRPr="003162BA" w:rsidRDefault="0008334A" w:rsidP="003162BA">
            <w:pPr>
              <w:pStyle w:val="a5"/>
              <w:spacing w:line="360" w:lineRule="auto"/>
              <w:rPr>
                <w:rFonts w:ascii="宋体" w:hAnsi="宋体"/>
              </w:rPr>
            </w:pPr>
            <w:r w:rsidRPr="003162BA">
              <w:rPr>
                <w:rFonts w:ascii="宋体" w:hAnsi="宋体"/>
              </w:rPr>
              <w:t>Router3(config)#ip nat inside source list 1 int s0/0 overload</w:t>
            </w:r>
          </w:p>
        </w:tc>
      </w:tr>
    </w:tbl>
    <w:p w:rsidR="0008334A" w:rsidRPr="003162BA" w:rsidRDefault="0008334A" w:rsidP="003162BA">
      <w:pPr>
        <w:pStyle w:val="a5"/>
        <w:spacing w:line="360" w:lineRule="auto"/>
        <w:ind w:left="360"/>
        <w:rPr>
          <w:rFonts w:ascii="宋体" w:hAnsi="宋体"/>
        </w:rPr>
      </w:pPr>
      <w:r w:rsidRPr="003162BA">
        <w:rPr>
          <w:rFonts w:ascii="宋体" w:hAnsi="宋体"/>
        </w:rPr>
        <w:t>此时</w:t>
      </w:r>
      <w:r w:rsidRPr="003162BA">
        <w:rPr>
          <w:rFonts w:ascii="宋体" w:hAnsi="宋体" w:hint="eastAsia"/>
        </w:rPr>
        <w:t>Router3处的Nat</w:t>
      </w:r>
      <w:r w:rsidRPr="003162BA">
        <w:rPr>
          <w:rFonts w:ascii="宋体" w:hAnsi="宋体"/>
        </w:rPr>
        <w:t>配置已完成</w:t>
      </w:r>
      <w:r w:rsidRPr="003162BA">
        <w:rPr>
          <w:rFonts w:ascii="宋体" w:hAnsi="宋体" w:hint="eastAsia"/>
        </w:rPr>
        <w:t>，</w:t>
      </w:r>
      <w:r w:rsidRPr="003162BA">
        <w:rPr>
          <w:rFonts w:ascii="宋体" w:hAnsi="宋体"/>
        </w:rPr>
        <w:t>从</w:t>
      </w:r>
      <w:r w:rsidRPr="003162BA">
        <w:rPr>
          <w:rFonts w:ascii="宋体" w:hAnsi="宋体" w:hint="eastAsia"/>
        </w:rPr>
        <w:t>PC6(PC8)能ping通R</w:t>
      </w:r>
      <w:r w:rsidRPr="003162BA">
        <w:rPr>
          <w:rFonts w:ascii="宋体" w:hAnsi="宋体"/>
        </w:rPr>
        <w:t>outer0和</w:t>
      </w:r>
      <w:r w:rsidRPr="003162BA">
        <w:rPr>
          <w:rFonts w:ascii="宋体" w:hAnsi="宋体" w:hint="eastAsia"/>
        </w:rPr>
        <w:t>Router1</w:t>
      </w:r>
      <w:r w:rsidRPr="003162BA">
        <w:rPr>
          <w:rFonts w:ascii="宋体" w:hAnsi="宋体"/>
        </w:rPr>
        <w:t>.</w:t>
      </w:r>
    </w:p>
    <w:p w:rsidR="00F24095" w:rsidRPr="003162BA" w:rsidRDefault="00F24095" w:rsidP="003162BA">
      <w:pPr>
        <w:spacing w:line="360" w:lineRule="auto"/>
        <w:rPr>
          <w:sz w:val="22"/>
        </w:rPr>
      </w:pPr>
    </w:p>
    <w:sectPr w:rsidR="00F24095" w:rsidRPr="0031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0000008"/>
    <w:multiLevelType w:val="singleLevel"/>
    <w:tmpl w:val="00000008"/>
    <w:lvl w:ilvl="0">
      <w:start w:val="1"/>
      <w:numFmt w:val="decimal"/>
      <w:lvlText w:val="%1)"/>
      <w:lvlJc w:val="left"/>
      <w:pPr>
        <w:tabs>
          <w:tab w:val="num" w:pos="425"/>
        </w:tabs>
        <w:ind w:left="425" w:hanging="425"/>
      </w:pPr>
      <w:rPr>
        <w:rFonts w:hint="default"/>
      </w:rPr>
    </w:lvl>
  </w:abstractNum>
  <w:abstractNum w:abstractNumId="2">
    <w:nsid w:val="0000000A"/>
    <w:multiLevelType w:val="singleLevel"/>
    <w:tmpl w:val="0000000A"/>
    <w:lvl w:ilvl="0">
      <w:start w:val="2"/>
      <w:numFmt w:val="chineseCounting"/>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5A40BAE"/>
    <w:multiLevelType w:val="hybridMultilevel"/>
    <w:tmpl w:val="A9B63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6075FC7"/>
    <w:multiLevelType w:val="hybridMultilevel"/>
    <w:tmpl w:val="5E00B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70682"/>
    <w:multiLevelType w:val="hybridMultilevel"/>
    <w:tmpl w:val="4ACE242C"/>
    <w:lvl w:ilvl="0" w:tplc="4E2E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934707"/>
    <w:multiLevelType w:val="multilevel"/>
    <w:tmpl w:val="3F7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954C6"/>
    <w:multiLevelType w:val="multilevel"/>
    <w:tmpl w:val="F3B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55E80"/>
    <w:multiLevelType w:val="multilevel"/>
    <w:tmpl w:val="46E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8B6387"/>
    <w:multiLevelType w:val="multilevel"/>
    <w:tmpl w:val="108417C6"/>
    <w:lvl w:ilvl="0">
      <w:start w:val="3"/>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1">
    <w:nsid w:val="22002494"/>
    <w:multiLevelType w:val="hybridMultilevel"/>
    <w:tmpl w:val="2A86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9136871"/>
    <w:multiLevelType w:val="multilevel"/>
    <w:tmpl w:val="EDE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90234"/>
    <w:multiLevelType w:val="hybridMultilevel"/>
    <w:tmpl w:val="AFE2DFA0"/>
    <w:lvl w:ilvl="0" w:tplc="34A028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23508D"/>
    <w:multiLevelType w:val="hybridMultilevel"/>
    <w:tmpl w:val="D8049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BE7E1B"/>
    <w:multiLevelType w:val="multilevel"/>
    <w:tmpl w:val="45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33FF9"/>
    <w:multiLevelType w:val="hybridMultilevel"/>
    <w:tmpl w:val="00564FF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nsid w:val="4E490FDF"/>
    <w:multiLevelType w:val="hybridMultilevel"/>
    <w:tmpl w:val="221AC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3E6721"/>
    <w:multiLevelType w:val="multilevel"/>
    <w:tmpl w:val="566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1C3CD"/>
    <w:multiLevelType w:val="singleLevel"/>
    <w:tmpl w:val="5461C3CD"/>
    <w:lvl w:ilvl="0">
      <w:start w:val="1"/>
      <w:numFmt w:val="decimal"/>
      <w:suff w:val="nothing"/>
      <w:lvlText w:val="%1、"/>
      <w:lvlJc w:val="left"/>
    </w:lvl>
  </w:abstractNum>
  <w:abstractNum w:abstractNumId="20">
    <w:nsid w:val="5461C466"/>
    <w:multiLevelType w:val="singleLevel"/>
    <w:tmpl w:val="5461C466"/>
    <w:lvl w:ilvl="0">
      <w:start w:val="3"/>
      <w:numFmt w:val="chineseCounting"/>
      <w:suff w:val="space"/>
      <w:lvlText w:val="%1、"/>
      <w:lvlJc w:val="left"/>
    </w:lvl>
  </w:abstractNum>
  <w:abstractNum w:abstractNumId="21">
    <w:nsid w:val="5461C8DE"/>
    <w:multiLevelType w:val="singleLevel"/>
    <w:tmpl w:val="5461C8DE"/>
    <w:lvl w:ilvl="0">
      <w:start w:val="1"/>
      <w:numFmt w:val="decimal"/>
      <w:suff w:val="nothing"/>
      <w:lvlText w:val="%1）"/>
      <w:lvlJc w:val="left"/>
    </w:lvl>
  </w:abstractNum>
  <w:abstractNum w:abstractNumId="22">
    <w:nsid w:val="546360AF"/>
    <w:multiLevelType w:val="singleLevel"/>
    <w:tmpl w:val="546360AF"/>
    <w:lvl w:ilvl="0">
      <w:start w:val="1"/>
      <w:numFmt w:val="decimal"/>
      <w:suff w:val="nothing"/>
      <w:lvlText w:val="%1、"/>
      <w:lvlJc w:val="left"/>
    </w:lvl>
  </w:abstractNum>
  <w:abstractNum w:abstractNumId="23">
    <w:nsid w:val="54636135"/>
    <w:multiLevelType w:val="singleLevel"/>
    <w:tmpl w:val="54636135"/>
    <w:lvl w:ilvl="0">
      <w:start w:val="1"/>
      <w:numFmt w:val="bullet"/>
      <w:lvlText w:val=""/>
      <w:lvlJc w:val="left"/>
      <w:pPr>
        <w:tabs>
          <w:tab w:val="left" w:pos="420"/>
        </w:tabs>
        <w:ind w:left="420" w:hanging="420"/>
      </w:pPr>
      <w:rPr>
        <w:rFonts w:ascii="Wingdings" w:hAnsi="Wingdings" w:hint="default"/>
      </w:rPr>
    </w:lvl>
  </w:abstractNum>
  <w:abstractNum w:abstractNumId="24">
    <w:nsid w:val="55EE43C0"/>
    <w:multiLevelType w:val="multilevel"/>
    <w:tmpl w:val="D1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E7DE4"/>
    <w:multiLevelType w:val="multilevel"/>
    <w:tmpl w:val="DC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A7A41E2"/>
    <w:multiLevelType w:val="multilevel"/>
    <w:tmpl w:val="5A7A41E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2E47FB"/>
    <w:multiLevelType w:val="hybridMultilevel"/>
    <w:tmpl w:val="5E648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7933D70"/>
    <w:multiLevelType w:val="hybridMultilevel"/>
    <w:tmpl w:val="CC682CD8"/>
    <w:lvl w:ilvl="0" w:tplc="FD30C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607012"/>
    <w:multiLevelType w:val="hybridMultilevel"/>
    <w:tmpl w:val="4670B2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2B1B46"/>
    <w:multiLevelType w:val="multilevel"/>
    <w:tmpl w:val="98C8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467985"/>
    <w:multiLevelType w:val="multilevel"/>
    <w:tmpl w:val="57E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949AA"/>
    <w:multiLevelType w:val="multilevel"/>
    <w:tmpl w:val="72C949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32A588B"/>
    <w:multiLevelType w:val="multilevel"/>
    <w:tmpl w:val="3CC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34F84"/>
    <w:multiLevelType w:val="hybridMultilevel"/>
    <w:tmpl w:val="6FCC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DF0EC2"/>
    <w:multiLevelType w:val="hybridMultilevel"/>
    <w:tmpl w:val="A1002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9062A5D"/>
    <w:multiLevelType w:val="multilevel"/>
    <w:tmpl w:val="C00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31"/>
  </w:num>
  <w:num w:numId="5">
    <w:abstractNumId w:val="24"/>
  </w:num>
  <w:num w:numId="6">
    <w:abstractNumId w:val="18"/>
  </w:num>
  <w:num w:numId="7">
    <w:abstractNumId w:val="35"/>
  </w:num>
  <w:num w:numId="8">
    <w:abstractNumId w:val="9"/>
  </w:num>
  <w:num w:numId="9">
    <w:abstractNumId w:val="25"/>
  </w:num>
  <w:num w:numId="10">
    <w:abstractNumId w:val="33"/>
  </w:num>
  <w:num w:numId="11">
    <w:abstractNumId w:val="15"/>
  </w:num>
  <w:num w:numId="12">
    <w:abstractNumId w:val="38"/>
  </w:num>
  <w:num w:numId="13">
    <w:abstractNumId w:val="26"/>
  </w:num>
  <w:num w:numId="14">
    <w:abstractNumId w:val="32"/>
  </w:num>
  <w:num w:numId="15">
    <w:abstractNumId w:val="39"/>
  </w:num>
  <w:num w:numId="16">
    <w:abstractNumId w:val="16"/>
  </w:num>
  <w:num w:numId="17">
    <w:abstractNumId w:val="6"/>
  </w:num>
  <w:num w:numId="18">
    <w:abstractNumId w:val="2"/>
  </w:num>
  <w:num w:numId="19">
    <w:abstractNumId w:val="0"/>
  </w:num>
  <w:num w:numId="20">
    <w:abstractNumId w:val="3"/>
  </w:num>
  <w:num w:numId="21">
    <w:abstractNumId w:val="1"/>
  </w:num>
  <w:num w:numId="22">
    <w:abstractNumId w:val="20"/>
  </w:num>
  <w:num w:numId="23">
    <w:abstractNumId w:val="19"/>
  </w:num>
  <w:num w:numId="24">
    <w:abstractNumId w:val="21"/>
  </w:num>
  <w:num w:numId="25">
    <w:abstractNumId w:val="34"/>
  </w:num>
  <w:num w:numId="26">
    <w:abstractNumId w:val="27"/>
  </w:num>
  <w:num w:numId="27">
    <w:abstractNumId w:val="22"/>
  </w:num>
  <w:num w:numId="28">
    <w:abstractNumId w:val="23"/>
  </w:num>
  <w:num w:numId="29">
    <w:abstractNumId w:val="17"/>
  </w:num>
  <w:num w:numId="30">
    <w:abstractNumId w:val="14"/>
  </w:num>
  <w:num w:numId="31">
    <w:abstractNumId w:val="36"/>
  </w:num>
  <w:num w:numId="32">
    <w:abstractNumId w:val="4"/>
  </w:num>
  <w:num w:numId="33">
    <w:abstractNumId w:val="37"/>
  </w:num>
  <w:num w:numId="34">
    <w:abstractNumId w:val="30"/>
  </w:num>
  <w:num w:numId="35">
    <w:abstractNumId w:val="5"/>
  </w:num>
  <w:num w:numId="36">
    <w:abstractNumId w:val="28"/>
  </w:num>
  <w:num w:numId="37">
    <w:abstractNumId w:val="13"/>
  </w:num>
  <w:num w:numId="38">
    <w:abstractNumId w:val="10"/>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16318"/>
    <w:rsid w:val="00064994"/>
    <w:rsid w:val="0008334A"/>
    <w:rsid w:val="000A4C67"/>
    <w:rsid w:val="000B4E0E"/>
    <w:rsid w:val="001102B9"/>
    <w:rsid w:val="00152535"/>
    <w:rsid w:val="00160DC9"/>
    <w:rsid w:val="001B07A1"/>
    <w:rsid w:val="001C7EAE"/>
    <w:rsid w:val="00227B1D"/>
    <w:rsid w:val="00242E5F"/>
    <w:rsid w:val="002A0B98"/>
    <w:rsid w:val="002A6954"/>
    <w:rsid w:val="002C59A0"/>
    <w:rsid w:val="002D3114"/>
    <w:rsid w:val="00304ABF"/>
    <w:rsid w:val="00316132"/>
    <w:rsid w:val="003162BA"/>
    <w:rsid w:val="00336DC3"/>
    <w:rsid w:val="0035008E"/>
    <w:rsid w:val="00365FC7"/>
    <w:rsid w:val="0037224F"/>
    <w:rsid w:val="003A0A8B"/>
    <w:rsid w:val="003A1933"/>
    <w:rsid w:val="003C2D28"/>
    <w:rsid w:val="00404C67"/>
    <w:rsid w:val="0046652E"/>
    <w:rsid w:val="004B6ED1"/>
    <w:rsid w:val="00501804"/>
    <w:rsid w:val="00510DF8"/>
    <w:rsid w:val="00571024"/>
    <w:rsid w:val="005A0C3B"/>
    <w:rsid w:val="005B4A3B"/>
    <w:rsid w:val="005D0258"/>
    <w:rsid w:val="005D45B1"/>
    <w:rsid w:val="005E2D1F"/>
    <w:rsid w:val="005E3497"/>
    <w:rsid w:val="006316FE"/>
    <w:rsid w:val="006414AB"/>
    <w:rsid w:val="00672AEC"/>
    <w:rsid w:val="007076F8"/>
    <w:rsid w:val="0072663E"/>
    <w:rsid w:val="00742826"/>
    <w:rsid w:val="007A325F"/>
    <w:rsid w:val="00815606"/>
    <w:rsid w:val="008A7A4F"/>
    <w:rsid w:val="008B6147"/>
    <w:rsid w:val="008E27E4"/>
    <w:rsid w:val="008F457F"/>
    <w:rsid w:val="008F538E"/>
    <w:rsid w:val="009038D7"/>
    <w:rsid w:val="00915326"/>
    <w:rsid w:val="00963890"/>
    <w:rsid w:val="00963BAA"/>
    <w:rsid w:val="00980C32"/>
    <w:rsid w:val="00982112"/>
    <w:rsid w:val="00997074"/>
    <w:rsid w:val="009E30B5"/>
    <w:rsid w:val="00A201A5"/>
    <w:rsid w:val="00A26DED"/>
    <w:rsid w:val="00A7623C"/>
    <w:rsid w:val="00A92051"/>
    <w:rsid w:val="00AB6082"/>
    <w:rsid w:val="00AB7EEE"/>
    <w:rsid w:val="00AC22DB"/>
    <w:rsid w:val="00B11C3B"/>
    <w:rsid w:val="00B7508B"/>
    <w:rsid w:val="00B93441"/>
    <w:rsid w:val="00BC6F93"/>
    <w:rsid w:val="00BE2DDB"/>
    <w:rsid w:val="00BF6239"/>
    <w:rsid w:val="00C22543"/>
    <w:rsid w:val="00C25AF0"/>
    <w:rsid w:val="00C9702E"/>
    <w:rsid w:val="00CC6AC0"/>
    <w:rsid w:val="00CF0BBB"/>
    <w:rsid w:val="00CF478F"/>
    <w:rsid w:val="00D53231"/>
    <w:rsid w:val="00D7527A"/>
    <w:rsid w:val="00DD50DF"/>
    <w:rsid w:val="00E11328"/>
    <w:rsid w:val="00E236F8"/>
    <w:rsid w:val="00E33C45"/>
    <w:rsid w:val="00E64988"/>
    <w:rsid w:val="00E853D8"/>
    <w:rsid w:val="00E87C1B"/>
    <w:rsid w:val="00EE2FB7"/>
    <w:rsid w:val="00F132A1"/>
    <w:rsid w:val="00F24095"/>
    <w:rsid w:val="00F25F03"/>
    <w:rsid w:val="00F53E91"/>
    <w:rsid w:val="00F9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CFD1-7B07-4140-954A-FBCE3089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457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A7A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5E2D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2D1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E2D1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E2D1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5E2D1F"/>
    <w:rPr>
      <w:rFonts w:ascii="宋体" w:eastAsia="宋体" w:hAnsi="宋体" w:cs="宋体"/>
      <w:b/>
      <w:bCs/>
      <w:kern w:val="0"/>
      <w:sz w:val="27"/>
      <w:szCs w:val="27"/>
    </w:rPr>
  </w:style>
  <w:style w:type="character" w:customStyle="1" w:styleId="4Char">
    <w:name w:val="标题 4 Char"/>
    <w:basedOn w:val="a0"/>
    <w:link w:val="4"/>
    <w:uiPriority w:val="9"/>
    <w:rsid w:val="005E2D1F"/>
    <w:rPr>
      <w:rFonts w:ascii="宋体" w:eastAsia="宋体" w:hAnsi="宋体" w:cs="宋体"/>
      <w:b/>
      <w:bCs/>
      <w:kern w:val="0"/>
      <w:sz w:val="24"/>
      <w:szCs w:val="24"/>
    </w:rPr>
  </w:style>
  <w:style w:type="character" w:customStyle="1" w:styleId="5Char">
    <w:name w:val="标题 5 Char"/>
    <w:basedOn w:val="a0"/>
    <w:link w:val="5"/>
    <w:uiPriority w:val="9"/>
    <w:rsid w:val="005E2D1F"/>
    <w:rPr>
      <w:rFonts w:ascii="宋体" w:eastAsia="宋体" w:hAnsi="宋体" w:cs="宋体"/>
      <w:b/>
      <w:bCs/>
      <w:kern w:val="0"/>
      <w:sz w:val="20"/>
      <w:szCs w:val="20"/>
    </w:rPr>
  </w:style>
  <w:style w:type="character" w:customStyle="1" w:styleId="6Char">
    <w:name w:val="标题 6 Char"/>
    <w:basedOn w:val="a0"/>
    <w:link w:val="6"/>
    <w:uiPriority w:val="9"/>
    <w:rsid w:val="005E2D1F"/>
    <w:rPr>
      <w:rFonts w:ascii="宋体" w:eastAsia="宋体" w:hAnsi="宋体" w:cs="宋体"/>
      <w:b/>
      <w:bCs/>
      <w:kern w:val="0"/>
      <w:sz w:val="15"/>
      <w:szCs w:val="15"/>
    </w:rPr>
  </w:style>
  <w:style w:type="paragraph" w:styleId="a3">
    <w:name w:val="Normal (Web)"/>
    <w:basedOn w:val="a"/>
    <w:uiPriority w:val="99"/>
    <w:semiHidden/>
    <w:unhideWhenUsed/>
    <w:rsid w:val="005E2D1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6239"/>
    <w:rPr>
      <w:sz w:val="18"/>
      <w:szCs w:val="18"/>
    </w:rPr>
  </w:style>
  <w:style w:type="character" w:customStyle="1" w:styleId="Char">
    <w:name w:val="批注框文本 Char"/>
    <w:basedOn w:val="a0"/>
    <w:link w:val="a4"/>
    <w:uiPriority w:val="99"/>
    <w:semiHidden/>
    <w:rsid w:val="00BF6239"/>
    <w:rPr>
      <w:sz w:val="18"/>
      <w:szCs w:val="18"/>
    </w:rPr>
  </w:style>
  <w:style w:type="character" w:customStyle="1" w:styleId="1Char">
    <w:name w:val="标题 1 Char"/>
    <w:basedOn w:val="a0"/>
    <w:link w:val="1"/>
    <w:uiPriority w:val="9"/>
    <w:rsid w:val="008F457F"/>
    <w:rPr>
      <w:b/>
      <w:bCs/>
      <w:kern w:val="44"/>
      <w:sz w:val="44"/>
      <w:szCs w:val="44"/>
    </w:rPr>
  </w:style>
  <w:style w:type="character" w:customStyle="1" w:styleId="2Char">
    <w:name w:val="标题 2 Char"/>
    <w:basedOn w:val="a0"/>
    <w:link w:val="2"/>
    <w:rsid w:val="008A7A4F"/>
    <w:rPr>
      <w:rFonts w:asciiTheme="majorHAnsi" w:eastAsiaTheme="majorEastAsia" w:hAnsiTheme="majorHAnsi" w:cstheme="majorBidi"/>
      <w:b/>
      <w:bCs/>
      <w:sz w:val="32"/>
      <w:szCs w:val="32"/>
    </w:rPr>
  </w:style>
  <w:style w:type="paragraph" w:styleId="a5">
    <w:name w:val="List Paragraph"/>
    <w:basedOn w:val="a"/>
    <w:uiPriority w:val="34"/>
    <w:qFormat/>
    <w:rsid w:val="008A7A4F"/>
    <w:pPr>
      <w:widowControl/>
      <w:spacing w:after="160" w:line="259" w:lineRule="auto"/>
      <w:ind w:left="720"/>
      <w:contextualSpacing/>
      <w:jc w:val="left"/>
    </w:pPr>
    <w:rPr>
      <w:kern w:val="0"/>
      <w:sz w:val="22"/>
    </w:rPr>
  </w:style>
  <w:style w:type="paragraph" w:customStyle="1" w:styleId="10">
    <w:name w:val="列出段落1"/>
    <w:basedOn w:val="a"/>
    <w:uiPriority w:val="34"/>
    <w:rsid w:val="0008334A"/>
    <w:pPr>
      <w:ind w:firstLineChars="200" w:firstLine="420"/>
    </w:pPr>
    <w:rPr>
      <w:rFonts w:ascii="Calibri" w:eastAsia="宋体" w:hAnsi="Calibri" w:cs="Times New Roman"/>
    </w:rPr>
  </w:style>
  <w:style w:type="character" w:styleId="a6">
    <w:name w:val="Hyperlink"/>
    <w:uiPriority w:val="99"/>
    <w:unhideWhenUsed/>
    <w:rsid w:val="0008334A"/>
    <w:rPr>
      <w:color w:val="0000FF"/>
      <w:u w:val="single"/>
    </w:rPr>
  </w:style>
  <w:style w:type="character" w:customStyle="1" w:styleId="Char0">
    <w:name w:val="标题 Char"/>
    <w:link w:val="a7"/>
    <w:rsid w:val="0008334A"/>
    <w:rPr>
      <w:rFonts w:ascii="Calibri Light" w:eastAsia="宋体" w:hAnsi="Calibri Light"/>
      <w:b/>
      <w:bCs/>
      <w:sz w:val="32"/>
      <w:szCs w:val="32"/>
    </w:rPr>
  </w:style>
  <w:style w:type="paragraph" w:styleId="a7">
    <w:name w:val="Title"/>
    <w:basedOn w:val="a"/>
    <w:next w:val="a"/>
    <w:link w:val="Char0"/>
    <w:qFormat/>
    <w:rsid w:val="0008334A"/>
    <w:pPr>
      <w:spacing w:before="240" w:after="60"/>
      <w:jc w:val="center"/>
      <w:outlineLvl w:val="0"/>
    </w:pPr>
    <w:rPr>
      <w:rFonts w:ascii="Calibri Light" w:eastAsia="宋体" w:hAnsi="Calibri Light"/>
      <w:b/>
      <w:bCs/>
      <w:sz w:val="32"/>
      <w:szCs w:val="32"/>
    </w:rPr>
  </w:style>
  <w:style w:type="character" w:customStyle="1" w:styleId="Char1">
    <w:name w:val="标题 Char1"/>
    <w:basedOn w:val="a0"/>
    <w:uiPriority w:val="10"/>
    <w:rsid w:val="0008334A"/>
    <w:rPr>
      <w:rFonts w:asciiTheme="majorHAnsi" w:eastAsia="宋体" w:hAnsiTheme="majorHAnsi" w:cstheme="majorBidi"/>
      <w:b/>
      <w:bCs/>
      <w:sz w:val="32"/>
      <w:szCs w:val="32"/>
    </w:rPr>
  </w:style>
  <w:style w:type="paragraph" w:customStyle="1" w:styleId="11">
    <w:name w:val="标题1"/>
    <w:basedOn w:val="a"/>
    <w:link w:val="1Char0"/>
    <w:qFormat/>
    <w:rsid w:val="0008334A"/>
    <w:rPr>
      <w:rFonts w:ascii="Calibri" w:eastAsia="宋体" w:hAnsi="Calibri" w:cs="Times New Roman"/>
      <w:b/>
      <w:sz w:val="30"/>
      <w:szCs w:val="30"/>
    </w:rPr>
  </w:style>
  <w:style w:type="paragraph" w:customStyle="1" w:styleId="20">
    <w:name w:val="标题2"/>
    <w:basedOn w:val="a"/>
    <w:link w:val="2Char0"/>
    <w:qFormat/>
    <w:rsid w:val="0008334A"/>
    <w:rPr>
      <w:rFonts w:ascii="Calibri" w:eastAsia="宋体" w:hAnsi="Calibri" w:cs="Times New Roman"/>
      <w:b/>
      <w:sz w:val="28"/>
      <w:szCs w:val="28"/>
    </w:rPr>
  </w:style>
  <w:style w:type="character" w:customStyle="1" w:styleId="1Char0">
    <w:name w:val="标题1 Char"/>
    <w:link w:val="11"/>
    <w:rsid w:val="0008334A"/>
    <w:rPr>
      <w:rFonts w:ascii="Calibri" w:eastAsia="宋体" w:hAnsi="Calibri" w:cs="Times New Roman"/>
      <w:b/>
      <w:sz w:val="30"/>
      <w:szCs w:val="30"/>
    </w:rPr>
  </w:style>
  <w:style w:type="paragraph" w:customStyle="1" w:styleId="30">
    <w:name w:val="标题3"/>
    <w:basedOn w:val="a"/>
    <w:link w:val="3Char0"/>
    <w:qFormat/>
    <w:rsid w:val="0008334A"/>
    <w:rPr>
      <w:rFonts w:ascii="Calibri" w:eastAsia="宋体" w:hAnsi="Calibri" w:cs="Times New Roman"/>
      <w:b/>
      <w:sz w:val="24"/>
      <w:szCs w:val="24"/>
    </w:rPr>
  </w:style>
  <w:style w:type="character" w:customStyle="1" w:styleId="2Char0">
    <w:name w:val="标题2 Char"/>
    <w:link w:val="20"/>
    <w:rsid w:val="0008334A"/>
    <w:rPr>
      <w:rFonts w:ascii="Calibri" w:eastAsia="宋体" w:hAnsi="Calibri" w:cs="Times New Roman"/>
      <w:b/>
      <w:sz w:val="28"/>
      <w:szCs w:val="28"/>
    </w:rPr>
  </w:style>
  <w:style w:type="paragraph" w:styleId="21">
    <w:name w:val="toc 2"/>
    <w:basedOn w:val="a"/>
    <w:next w:val="a"/>
    <w:autoRedefine/>
    <w:uiPriority w:val="39"/>
    <w:unhideWhenUsed/>
    <w:rsid w:val="0008334A"/>
    <w:pPr>
      <w:ind w:leftChars="200" w:left="420"/>
    </w:pPr>
    <w:rPr>
      <w:rFonts w:ascii="Calibri" w:eastAsia="宋体" w:hAnsi="Calibri" w:cs="Times New Roman"/>
    </w:rPr>
  </w:style>
  <w:style w:type="character" w:customStyle="1" w:styleId="3Char0">
    <w:name w:val="标题3 Char"/>
    <w:link w:val="30"/>
    <w:rsid w:val="0008334A"/>
    <w:rPr>
      <w:rFonts w:ascii="Calibri" w:eastAsia="宋体" w:hAnsi="Calibri" w:cs="Times New Roman"/>
      <w:b/>
      <w:sz w:val="24"/>
      <w:szCs w:val="24"/>
    </w:rPr>
  </w:style>
  <w:style w:type="paragraph" w:styleId="12">
    <w:name w:val="toc 1"/>
    <w:basedOn w:val="a"/>
    <w:next w:val="a"/>
    <w:autoRedefine/>
    <w:uiPriority w:val="39"/>
    <w:unhideWhenUsed/>
    <w:rsid w:val="0008334A"/>
    <w:rPr>
      <w:rFonts w:ascii="Calibri" w:eastAsia="宋体" w:hAnsi="Calibri" w:cs="Times New Roman"/>
    </w:rPr>
  </w:style>
  <w:style w:type="paragraph" w:styleId="31">
    <w:name w:val="toc 3"/>
    <w:basedOn w:val="a"/>
    <w:next w:val="a"/>
    <w:autoRedefine/>
    <w:uiPriority w:val="39"/>
    <w:unhideWhenUsed/>
    <w:rsid w:val="0008334A"/>
    <w:pPr>
      <w:ind w:leftChars="400" w:left="840"/>
    </w:pPr>
    <w:rPr>
      <w:rFonts w:ascii="Calibri" w:eastAsia="宋体" w:hAnsi="Calibri" w:cs="Times New Roman"/>
    </w:rPr>
  </w:style>
  <w:style w:type="paragraph" w:styleId="a8">
    <w:name w:val="header"/>
    <w:basedOn w:val="a"/>
    <w:link w:val="Char2"/>
    <w:uiPriority w:val="99"/>
    <w:unhideWhenUsed/>
    <w:rsid w:val="0008334A"/>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
    <w:name w:val="页眉 Char"/>
    <w:basedOn w:val="a0"/>
    <w:link w:val="a8"/>
    <w:uiPriority w:val="99"/>
    <w:rsid w:val="0008334A"/>
    <w:rPr>
      <w:rFonts w:ascii="Calibri" w:eastAsia="宋体" w:hAnsi="Calibri" w:cs="Times New Roman"/>
      <w:sz w:val="18"/>
      <w:szCs w:val="18"/>
    </w:rPr>
  </w:style>
  <w:style w:type="paragraph" w:styleId="a9">
    <w:name w:val="footer"/>
    <w:basedOn w:val="a"/>
    <w:link w:val="Char3"/>
    <w:uiPriority w:val="99"/>
    <w:unhideWhenUsed/>
    <w:rsid w:val="0008334A"/>
    <w:pPr>
      <w:tabs>
        <w:tab w:val="center" w:pos="4153"/>
        <w:tab w:val="right" w:pos="8306"/>
      </w:tabs>
      <w:snapToGrid w:val="0"/>
      <w:jc w:val="left"/>
    </w:pPr>
    <w:rPr>
      <w:rFonts w:ascii="Calibri" w:eastAsia="宋体" w:hAnsi="Calibri" w:cs="Times New Roman"/>
      <w:sz w:val="18"/>
      <w:szCs w:val="18"/>
    </w:rPr>
  </w:style>
  <w:style w:type="character" w:customStyle="1" w:styleId="Char3">
    <w:name w:val="页脚 Char"/>
    <w:basedOn w:val="a0"/>
    <w:link w:val="a9"/>
    <w:uiPriority w:val="99"/>
    <w:rsid w:val="0008334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raw.githubusercontent.com/focus7eleven/TeamOfNetwork/master/Homework_1/src/router_gdr/route_structure.P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009D-39FC-4037-B679-20A9BAA7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6456</Words>
  <Characters>36800</Characters>
  <Application>Microsoft Office Word</Application>
  <DocSecurity>0</DocSecurity>
  <Lines>306</Lines>
  <Paragraphs>86</Paragraphs>
  <ScaleCrop>false</ScaleCrop>
  <Company/>
  <LinksUpToDate>false</LinksUpToDate>
  <CharactersWithSpaces>43170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107</cp:revision>
  <dcterms:created xsi:type="dcterms:W3CDTF">2016-10-15T03:12:00Z</dcterms:created>
  <dcterms:modified xsi:type="dcterms:W3CDTF">2016-10-21T11:13:00Z</dcterms:modified>
</cp:coreProperties>
</file>